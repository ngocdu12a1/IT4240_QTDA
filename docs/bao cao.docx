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3E3CA56" w14:textId="52D2F15A" w:rsidR="00F34A9B" w:rsidRPr="000F420A" w:rsidRDefault="00F34A9B">
      <w:pPr>
        <w:rPr>
          <w:rFonts w:ascii="Times New Roman" w:hAnsi="Times New Roman" w:cs="Times New Roman"/>
          <w:i/>
          <w:color w:val="548DD4"/>
          <w:sz w:val="32"/>
          <w:szCs w:val="32"/>
        </w:rPr>
      </w:pPr>
    </w:p>
    <w:p w14:paraId="04D64CDE" w14:textId="0181EFFA" w:rsidR="00F34A9B" w:rsidRPr="000F420A" w:rsidRDefault="000F420A">
      <w:pPr>
        <w:rPr>
          <w:rFonts w:ascii="Times New Roman" w:hAnsi="Times New Roman" w:cs="Times New Roman"/>
          <w:i/>
          <w:color w:val="548DD4"/>
          <w:sz w:val="32"/>
          <w:szCs w:val="32"/>
        </w:rPr>
      </w:pPr>
      <w:r w:rsidRPr="000F420A">
        <w:rPr>
          <w:rFonts w:ascii="Times New Roman" w:hAnsi="Times New Roman" w:cs="Times New Roman"/>
          <w:i/>
          <w:noProof/>
          <w:color w:val="C00000"/>
          <w:lang w:eastAsia="en-US" w:bidi="ar-SA"/>
        </w:rPr>
        <w:drawing>
          <wp:anchor distT="0" distB="0" distL="114300" distR="114300" simplePos="0" relativeHeight="251659264" behindDoc="0" locked="0" layoutInCell="1" allowOverlap="1" wp14:anchorId="1443E001" wp14:editId="15EF3BDF">
            <wp:simplePos x="0" y="0"/>
            <wp:positionH relativeFrom="leftMargin">
              <wp:posOffset>3004185</wp:posOffset>
            </wp:positionH>
            <wp:positionV relativeFrom="paragraph">
              <wp:posOffset>153670</wp:posOffset>
            </wp:positionV>
            <wp:extent cx="1390650" cy="1911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ust.png"/>
                    <pic:cNvPicPr/>
                  </pic:nvPicPr>
                  <pic:blipFill>
                    <a:blip r:embed="rId8">
                      <a:extLst>
                        <a:ext uri="{28A0092B-C50C-407E-A947-70E740481C1C}">
                          <a14:useLocalDpi xmlns:a14="http://schemas.microsoft.com/office/drawing/2010/main" val="0"/>
                        </a:ext>
                      </a:extLst>
                    </a:blip>
                    <a:stretch>
                      <a:fillRect/>
                    </a:stretch>
                  </pic:blipFill>
                  <pic:spPr>
                    <a:xfrm>
                      <a:off x="0" y="0"/>
                      <a:ext cx="1390650" cy="1911350"/>
                    </a:xfrm>
                    <a:prstGeom prst="rect">
                      <a:avLst/>
                    </a:prstGeom>
                  </pic:spPr>
                </pic:pic>
              </a:graphicData>
            </a:graphic>
            <wp14:sizeRelH relativeFrom="margin">
              <wp14:pctWidth>0</wp14:pctWidth>
            </wp14:sizeRelH>
            <wp14:sizeRelV relativeFrom="margin">
              <wp14:pctHeight>0</wp14:pctHeight>
            </wp14:sizeRelV>
          </wp:anchor>
        </w:drawing>
      </w:r>
    </w:p>
    <w:p w14:paraId="2C4F8B6F" w14:textId="77777777" w:rsidR="00A367CF" w:rsidRPr="000F420A" w:rsidRDefault="00A367CF">
      <w:pPr>
        <w:rPr>
          <w:rFonts w:ascii="Times New Roman" w:hAnsi="Times New Roman" w:cs="Times New Roman"/>
          <w:i/>
          <w:color w:val="548DD4"/>
          <w:sz w:val="32"/>
          <w:szCs w:val="32"/>
        </w:rPr>
      </w:pPr>
    </w:p>
    <w:p w14:paraId="02A4F04D" w14:textId="77777777" w:rsidR="00A367CF" w:rsidRPr="000F420A" w:rsidRDefault="00A367CF">
      <w:pPr>
        <w:rPr>
          <w:rFonts w:ascii="Times New Roman" w:hAnsi="Times New Roman" w:cs="Times New Roman"/>
          <w:i/>
          <w:color w:val="548DD4"/>
          <w:sz w:val="32"/>
          <w:szCs w:val="32"/>
        </w:rPr>
      </w:pPr>
    </w:p>
    <w:p w14:paraId="65039D03" w14:textId="603A98A7" w:rsidR="00F34A9B" w:rsidRPr="000F420A" w:rsidRDefault="00F34A9B">
      <w:pPr>
        <w:pBdr>
          <w:bottom w:val="single" w:sz="4" w:space="1" w:color="808080"/>
        </w:pBdr>
        <w:rPr>
          <w:rFonts w:ascii="Times New Roman" w:hAnsi="Times New Roman" w:cs="Times New Roman"/>
          <w:color w:val="548DD4"/>
          <w:sz w:val="32"/>
          <w:szCs w:val="32"/>
        </w:rPr>
      </w:pPr>
    </w:p>
    <w:p w14:paraId="42FF1D4D" w14:textId="5013FC9F" w:rsidR="000F420A" w:rsidRPr="000F420A" w:rsidRDefault="000F420A">
      <w:pPr>
        <w:pBdr>
          <w:bottom w:val="single" w:sz="4" w:space="1" w:color="808080"/>
        </w:pBdr>
        <w:rPr>
          <w:rFonts w:ascii="Times New Roman" w:hAnsi="Times New Roman" w:cs="Times New Roman"/>
          <w:color w:val="548DD4"/>
          <w:sz w:val="32"/>
          <w:szCs w:val="32"/>
        </w:rPr>
      </w:pPr>
    </w:p>
    <w:p w14:paraId="29CF3DF3" w14:textId="0E88531F" w:rsidR="000F420A" w:rsidRPr="000F420A" w:rsidRDefault="000F420A">
      <w:pPr>
        <w:pBdr>
          <w:bottom w:val="single" w:sz="4" w:space="1" w:color="808080"/>
        </w:pBdr>
        <w:rPr>
          <w:rFonts w:ascii="Times New Roman" w:hAnsi="Times New Roman" w:cs="Times New Roman"/>
          <w:color w:val="548DD4"/>
          <w:sz w:val="32"/>
          <w:szCs w:val="32"/>
        </w:rPr>
      </w:pPr>
    </w:p>
    <w:p w14:paraId="1EE97673" w14:textId="7D71D75D" w:rsidR="000F420A" w:rsidRPr="000F420A" w:rsidRDefault="000F420A">
      <w:pPr>
        <w:pBdr>
          <w:bottom w:val="single" w:sz="4" w:space="1" w:color="808080"/>
        </w:pBdr>
        <w:rPr>
          <w:rFonts w:ascii="Times New Roman" w:hAnsi="Times New Roman" w:cs="Times New Roman"/>
          <w:color w:val="548DD4"/>
          <w:sz w:val="32"/>
          <w:szCs w:val="32"/>
        </w:rPr>
      </w:pPr>
    </w:p>
    <w:p w14:paraId="136016D4" w14:textId="68588939" w:rsidR="000F420A" w:rsidRPr="000F420A" w:rsidRDefault="000F420A">
      <w:pPr>
        <w:pBdr>
          <w:bottom w:val="single" w:sz="4" w:space="1" w:color="808080"/>
        </w:pBdr>
        <w:rPr>
          <w:rFonts w:ascii="Times New Roman" w:hAnsi="Times New Roman" w:cs="Times New Roman"/>
          <w:color w:val="548DD4"/>
          <w:sz w:val="32"/>
          <w:szCs w:val="32"/>
        </w:rPr>
      </w:pPr>
    </w:p>
    <w:p w14:paraId="2795311E" w14:textId="77777777" w:rsidR="000F420A" w:rsidRPr="000F420A" w:rsidRDefault="000F420A">
      <w:pPr>
        <w:pBdr>
          <w:bottom w:val="single" w:sz="4" w:space="1" w:color="808080"/>
        </w:pBdr>
        <w:rPr>
          <w:rFonts w:ascii="Times New Roman" w:hAnsi="Times New Roman" w:cs="Times New Roman"/>
          <w:color w:val="548DD4"/>
          <w:sz w:val="32"/>
          <w:szCs w:val="32"/>
        </w:rPr>
      </w:pPr>
    </w:p>
    <w:p w14:paraId="15AC196D" w14:textId="0259E04D" w:rsidR="000F420A" w:rsidRPr="000F420A" w:rsidRDefault="000F420A">
      <w:pPr>
        <w:pBdr>
          <w:bottom w:val="single" w:sz="4" w:space="1" w:color="808080"/>
        </w:pBdr>
        <w:rPr>
          <w:rFonts w:ascii="Times New Roman" w:hAnsi="Times New Roman" w:cs="Times New Roman"/>
          <w:color w:val="FF0000"/>
          <w:sz w:val="44"/>
          <w:szCs w:val="44"/>
        </w:rPr>
      </w:pPr>
      <w:r w:rsidRPr="000F420A">
        <w:rPr>
          <w:rFonts w:ascii="Times New Roman" w:hAnsi="Times New Roman" w:cs="Times New Roman"/>
          <w:color w:val="FF0000"/>
          <w:sz w:val="44"/>
          <w:szCs w:val="44"/>
        </w:rPr>
        <w:t>Website bán hàng điện tử</w:t>
      </w:r>
    </w:p>
    <w:p w14:paraId="07D84872" w14:textId="033DF628" w:rsidR="00F34A9B" w:rsidRPr="000F420A" w:rsidRDefault="000F420A" w:rsidP="00E83396">
      <w:pPr>
        <w:rPr>
          <w:rFonts w:ascii="Times New Roman" w:hAnsi="Times New Roman" w:cs="Times New Roman"/>
        </w:rPr>
      </w:pPr>
      <w:r w:rsidRPr="000F420A">
        <w:rPr>
          <w:rFonts w:ascii="Times New Roman" w:hAnsi="Times New Roman" w:cs="Times New Roman"/>
          <w:sz w:val="42"/>
        </w:rPr>
        <w:t>Dự án phát triển website bán hàng cho công ty ABC</w:t>
      </w:r>
      <w:r w:rsidRPr="000F420A">
        <w:rPr>
          <w:rFonts w:ascii="Times New Roman" w:hAnsi="Times New Roman" w:cs="Times New Roman"/>
        </w:rPr>
        <w:t xml:space="preserve"> </w:t>
      </w:r>
    </w:p>
    <w:p w14:paraId="0F5FE940" w14:textId="77777777" w:rsidR="00F34A9B" w:rsidRPr="000F420A" w:rsidRDefault="00F34A9B">
      <w:pPr>
        <w:tabs>
          <w:tab w:val="left" w:pos="6415"/>
        </w:tabs>
        <w:rPr>
          <w:rFonts w:ascii="Times New Roman" w:hAnsi="Times New Roman" w:cs="Times New Roman"/>
        </w:rPr>
      </w:pPr>
    </w:p>
    <w:p w14:paraId="6D83F9B0" w14:textId="77777777" w:rsidR="00F34A9B" w:rsidRPr="000F420A" w:rsidRDefault="00F34A9B">
      <w:pPr>
        <w:tabs>
          <w:tab w:val="left" w:pos="6415"/>
        </w:tabs>
        <w:rPr>
          <w:rFonts w:ascii="Times New Roman" w:hAnsi="Times New Roman" w:cs="Times New Roman"/>
        </w:rPr>
      </w:pPr>
    </w:p>
    <w:p w14:paraId="7B0ED30A" w14:textId="77777777" w:rsidR="00F34A9B" w:rsidRPr="000F420A" w:rsidRDefault="00F34A9B">
      <w:pPr>
        <w:tabs>
          <w:tab w:val="left" w:pos="6415"/>
        </w:tabs>
        <w:rPr>
          <w:rFonts w:ascii="Times New Roman" w:hAnsi="Times New Roman" w:cs="Times New Roman"/>
        </w:rPr>
      </w:pPr>
      <w:r w:rsidRPr="000F420A">
        <w:rPr>
          <w:rFonts w:ascii="Times New Roman" w:hAnsi="Times New Roman" w:cs="Times New Roman"/>
        </w:rPr>
        <w:tab/>
      </w:r>
    </w:p>
    <w:p w14:paraId="02C31B73" w14:textId="77777777" w:rsidR="00F34A9B" w:rsidRPr="000F420A" w:rsidRDefault="00F34A9B">
      <w:pPr>
        <w:rPr>
          <w:rFonts w:ascii="Times New Roman" w:hAnsi="Times New Roman" w:cs="Times New Roman"/>
        </w:rPr>
      </w:pPr>
    </w:p>
    <w:p w14:paraId="2696DA3F" w14:textId="77777777" w:rsidR="008B4872" w:rsidRPr="000F420A" w:rsidRDefault="008B4872">
      <w:pPr>
        <w:widowControl/>
        <w:suppressAutoHyphens w:val="0"/>
        <w:spacing w:after="0" w:line="240" w:lineRule="auto"/>
        <w:jc w:val="left"/>
        <w:rPr>
          <w:rFonts w:ascii="Times New Roman" w:hAnsi="Times New Roman" w:cs="Times New Roman"/>
          <w:bCs/>
          <w:caps/>
          <w:color w:val="951B13"/>
          <w:sz w:val="24"/>
          <w:lang w:eastAsia="ar-SA" w:bidi="ar-SA"/>
        </w:rPr>
      </w:pPr>
      <w:r w:rsidRPr="000F420A">
        <w:rPr>
          <w:rFonts w:ascii="Times New Roman" w:hAnsi="Times New Roman" w:cs="Times New Roman"/>
          <w:color w:val="951B13"/>
        </w:rPr>
        <w:br w:type="page"/>
      </w:r>
    </w:p>
    <w:p w14:paraId="3F6C647A" w14:textId="77777777" w:rsidR="0035543F" w:rsidRDefault="000F420A" w:rsidP="000F420A">
      <w:pPr>
        <w:pStyle w:val="TOC2"/>
        <w:tabs>
          <w:tab w:val="clear" w:pos="1540"/>
          <w:tab w:val="left" w:pos="-110"/>
          <w:tab w:val="right" w:leader="dot" w:pos="8467"/>
        </w:tabs>
        <w:rPr>
          <w:rFonts w:ascii="Times New Roman" w:hAnsi="Times New Roman" w:cs="Times New Roman"/>
          <w:b/>
          <w:bCs/>
          <w:sz w:val="40"/>
          <w:szCs w:val="40"/>
        </w:rPr>
      </w:pPr>
      <w:r>
        <w:rPr>
          <w:rFonts w:ascii="Times New Roman" w:hAnsi="Times New Roman" w:cs="Times New Roman"/>
          <w:b/>
          <w:bCs/>
          <w:sz w:val="40"/>
          <w:szCs w:val="40"/>
        </w:rPr>
        <w:lastRenderedPageBreak/>
        <w:tab/>
        <w:t xml:space="preserve">                </w:t>
      </w:r>
    </w:p>
    <w:p w14:paraId="3739C784" w14:textId="77777777" w:rsidR="0035543F" w:rsidRDefault="0035543F" w:rsidP="000F420A">
      <w:pPr>
        <w:pStyle w:val="TOC2"/>
        <w:tabs>
          <w:tab w:val="clear" w:pos="1540"/>
          <w:tab w:val="left" w:pos="-110"/>
          <w:tab w:val="right" w:leader="dot" w:pos="8467"/>
        </w:tabs>
        <w:rPr>
          <w:rFonts w:ascii="Times New Roman" w:hAnsi="Times New Roman" w:cs="Times New Roman"/>
          <w:b/>
          <w:bCs/>
          <w:sz w:val="40"/>
          <w:szCs w:val="40"/>
        </w:rPr>
      </w:pPr>
    </w:p>
    <w:p w14:paraId="42980964" w14:textId="0D2B111A" w:rsidR="00F34A9B" w:rsidRPr="000F420A" w:rsidRDefault="0035543F" w:rsidP="000F420A">
      <w:pPr>
        <w:pStyle w:val="TOC2"/>
        <w:tabs>
          <w:tab w:val="clear" w:pos="1540"/>
          <w:tab w:val="left" w:pos="-110"/>
          <w:tab w:val="right" w:leader="dot" w:pos="8467"/>
        </w:tabs>
        <w:rPr>
          <w:rFonts w:ascii="Times New Roman" w:hAnsi="Times New Roman" w:cs="Times New Roman"/>
          <w:b/>
          <w:bCs/>
          <w:sz w:val="40"/>
          <w:szCs w:val="40"/>
        </w:rPr>
      </w:pPr>
      <w:r>
        <w:rPr>
          <w:rFonts w:ascii="Times New Roman" w:hAnsi="Times New Roman" w:cs="Times New Roman"/>
          <w:b/>
          <w:bCs/>
          <w:sz w:val="40"/>
          <w:szCs w:val="40"/>
        </w:rPr>
        <w:tab/>
        <w:t xml:space="preserve">                </w:t>
      </w:r>
      <w:r w:rsidR="000F420A">
        <w:rPr>
          <w:rFonts w:ascii="Times New Roman" w:hAnsi="Times New Roman" w:cs="Times New Roman"/>
          <w:b/>
          <w:bCs/>
          <w:sz w:val="40"/>
          <w:szCs w:val="40"/>
        </w:rPr>
        <w:t xml:space="preserve">  </w:t>
      </w:r>
      <w:r w:rsidR="000F420A" w:rsidRPr="000F420A">
        <w:rPr>
          <w:rFonts w:ascii="Times New Roman" w:hAnsi="Times New Roman" w:cs="Times New Roman"/>
          <w:b/>
          <w:bCs/>
          <w:sz w:val="40"/>
          <w:szCs w:val="40"/>
        </w:rPr>
        <w:t>Mục lục</w:t>
      </w:r>
    </w:p>
    <w:p w14:paraId="5DAD0FDA" w14:textId="77777777" w:rsidR="00F34A9B" w:rsidRPr="000F420A" w:rsidRDefault="00F34A9B">
      <w:pPr>
        <w:pStyle w:val="TOC3"/>
        <w:rPr>
          <w:rFonts w:ascii="Times New Roman" w:hAnsi="Times New Roman" w:cs="Times New Roman"/>
        </w:rPr>
      </w:pPr>
      <w:r w:rsidRPr="000F420A">
        <w:rPr>
          <w:rFonts w:ascii="Times New Roman" w:hAnsi="Times New Roman" w:cs="Times New Roman"/>
        </w:rPr>
        <w:tab/>
      </w:r>
    </w:p>
    <w:p w14:paraId="2655D284" w14:textId="36255C9D" w:rsidR="0035543F" w:rsidRDefault="00030EB1">
      <w:pPr>
        <w:pStyle w:val="TOC1"/>
        <w:rPr>
          <w:rFonts w:asciiTheme="minorHAnsi" w:eastAsiaTheme="minorEastAsia" w:hAnsiTheme="minorHAnsi" w:cstheme="minorBidi"/>
          <w:b w:val="0"/>
          <w:bCs w:val="0"/>
          <w:caps w:val="0"/>
          <w:noProof/>
          <w:sz w:val="22"/>
          <w:szCs w:val="22"/>
          <w:lang w:eastAsia="en-US" w:bidi="ar-SA"/>
        </w:rPr>
      </w:pPr>
      <w:r w:rsidRPr="000F420A">
        <w:rPr>
          <w:rFonts w:ascii="Times New Roman" w:hAnsi="Times New Roman" w:cs="Times New Roman"/>
          <w:b w:val="0"/>
          <w:sz w:val="26"/>
          <w:szCs w:val="26"/>
          <w:u w:val="single"/>
        </w:rPr>
        <w:fldChar w:fldCharType="begin"/>
      </w:r>
      <w:r w:rsidRPr="000F420A">
        <w:rPr>
          <w:rFonts w:ascii="Times New Roman" w:hAnsi="Times New Roman" w:cs="Times New Roman"/>
          <w:b w:val="0"/>
          <w:sz w:val="26"/>
          <w:szCs w:val="26"/>
          <w:u w:val="single"/>
        </w:rPr>
        <w:instrText xml:space="preserve"> TOC \o "1-3" \h \z \u </w:instrText>
      </w:r>
      <w:r w:rsidRPr="000F420A">
        <w:rPr>
          <w:rFonts w:ascii="Times New Roman" w:hAnsi="Times New Roman" w:cs="Times New Roman"/>
          <w:b w:val="0"/>
          <w:sz w:val="26"/>
          <w:szCs w:val="26"/>
          <w:u w:val="single"/>
        </w:rPr>
        <w:fldChar w:fldCharType="separate"/>
      </w:r>
      <w:hyperlink w:anchor="_Toc27470527" w:history="1">
        <w:r w:rsidR="0035543F" w:rsidRPr="00825A3D">
          <w:rPr>
            <w:rStyle w:val="Hyperlink"/>
            <w:rFonts w:ascii="Times New Roman" w:hAnsi="Times New Roman" w:cs="Times New Roman"/>
            <w:noProof/>
          </w:rPr>
          <w:t>1.</w:t>
        </w:r>
        <w:r w:rsidR="0035543F">
          <w:rPr>
            <w:rFonts w:asciiTheme="minorHAnsi" w:eastAsiaTheme="minorEastAsia" w:hAnsiTheme="minorHAnsi" w:cstheme="minorBidi"/>
            <w:b w:val="0"/>
            <w:bCs w:val="0"/>
            <w:caps w:val="0"/>
            <w:noProof/>
            <w:sz w:val="22"/>
            <w:szCs w:val="22"/>
            <w:lang w:eastAsia="en-US" w:bidi="ar-SA"/>
          </w:rPr>
          <w:tab/>
        </w:r>
        <w:r w:rsidR="0035543F" w:rsidRPr="00825A3D">
          <w:rPr>
            <w:rStyle w:val="Hyperlink"/>
            <w:rFonts w:ascii="Times New Roman" w:hAnsi="Times New Roman" w:cs="Times New Roman"/>
            <w:noProof/>
          </w:rPr>
          <w:t>Giới thiệu dự án</w:t>
        </w:r>
        <w:r w:rsidR="0035543F">
          <w:rPr>
            <w:noProof/>
            <w:webHidden/>
          </w:rPr>
          <w:tab/>
        </w:r>
        <w:r w:rsidR="0035543F">
          <w:rPr>
            <w:noProof/>
            <w:webHidden/>
          </w:rPr>
          <w:fldChar w:fldCharType="begin"/>
        </w:r>
        <w:r w:rsidR="0035543F">
          <w:rPr>
            <w:noProof/>
            <w:webHidden/>
          </w:rPr>
          <w:instrText xml:space="preserve"> PAGEREF _Toc27470527 \h </w:instrText>
        </w:r>
        <w:r w:rsidR="0035543F">
          <w:rPr>
            <w:noProof/>
            <w:webHidden/>
          </w:rPr>
        </w:r>
        <w:r w:rsidR="0035543F">
          <w:rPr>
            <w:noProof/>
            <w:webHidden/>
          </w:rPr>
          <w:fldChar w:fldCharType="separate"/>
        </w:r>
        <w:r w:rsidR="0035543F">
          <w:rPr>
            <w:noProof/>
            <w:webHidden/>
          </w:rPr>
          <w:t>3</w:t>
        </w:r>
        <w:r w:rsidR="0035543F">
          <w:rPr>
            <w:noProof/>
            <w:webHidden/>
          </w:rPr>
          <w:fldChar w:fldCharType="end"/>
        </w:r>
      </w:hyperlink>
    </w:p>
    <w:p w14:paraId="4579CBF3" w14:textId="612D0D91" w:rsidR="0035543F" w:rsidRDefault="0035543F">
      <w:pPr>
        <w:pStyle w:val="TOC2"/>
        <w:rPr>
          <w:rFonts w:asciiTheme="minorHAnsi" w:eastAsiaTheme="minorEastAsia" w:hAnsiTheme="minorHAnsi" w:cstheme="minorBidi"/>
          <w:noProof/>
          <w:sz w:val="22"/>
          <w:szCs w:val="22"/>
          <w:lang w:eastAsia="en-US" w:bidi="ar-SA"/>
        </w:rPr>
      </w:pPr>
      <w:hyperlink w:anchor="_Toc27470528" w:history="1">
        <w:r w:rsidRPr="00825A3D">
          <w:rPr>
            <w:rStyle w:val="Hyperlink"/>
            <w:rFonts w:cs="Tahoma"/>
            <w:noProof/>
          </w:rPr>
          <w:t>1.1.</w:t>
        </w:r>
        <w:r>
          <w:rPr>
            <w:rFonts w:asciiTheme="minorHAnsi" w:eastAsiaTheme="minorEastAsia" w:hAnsiTheme="minorHAnsi" w:cstheme="minorBidi"/>
            <w:noProof/>
            <w:sz w:val="22"/>
            <w:szCs w:val="22"/>
            <w:lang w:eastAsia="en-US" w:bidi="ar-SA"/>
          </w:rPr>
          <w:tab/>
        </w:r>
        <w:r w:rsidRPr="00825A3D">
          <w:rPr>
            <w:rStyle w:val="Hyperlink"/>
            <w:rFonts w:ascii="Times New Roman" w:hAnsi="Times New Roman" w:cs="Times New Roman"/>
            <w:noProof/>
          </w:rPr>
          <w:t>Mô tả dự án</w:t>
        </w:r>
        <w:r>
          <w:rPr>
            <w:noProof/>
            <w:webHidden/>
          </w:rPr>
          <w:tab/>
        </w:r>
        <w:r>
          <w:rPr>
            <w:noProof/>
            <w:webHidden/>
          </w:rPr>
          <w:fldChar w:fldCharType="begin"/>
        </w:r>
        <w:r>
          <w:rPr>
            <w:noProof/>
            <w:webHidden/>
          </w:rPr>
          <w:instrText xml:space="preserve"> PAGEREF _Toc27470528 \h </w:instrText>
        </w:r>
        <w:r>
          <w:rPr>
            <w:noProof/>
            <w:webHidden/>
          </w:rPr>
        </w:r>
        <w:r>
          <w:rPr>
            <w:noProof/>
            <w:webHidden/>
          </w:rPr>
          <w:fldChar w:fldCharType="separate"/>
        </w:r>
        <w:r>
          <w:rPr>
            <w:noProof/>
            <w:webHidden/>
          </w:rPr>
          <w:t>3</w:t>
        </w:r>
        <w:r>
          <w:rPr>
            <w:noProof/>
            <w:webHidden/>
          </w:rPr>
          <w:fldChar w:fldCharType="end"/>
        </w:r>
      </w:hyperlink>
    </w:p>
    <w:p w14:paraId="6C91F361" w14:textId="2290A440" w:rsidR="0035543F" w:rsidRDefault="0035543F">
      <w:pPr>
        <w:pStyle w:val="TOC2"/>
        <w:rPr>
          <w:rFonts w:asciiTheme="minorHAnsi" w:eastAsiaTheme="minorEastAsia" w:hAnsiTheme="minorHAnsi" w:cstheme="minorBidi"/>
          <w:noProof/>
          <w:sz w:val="22"/>
          <w:szCs w:val="22"/>
          <w:lang w:eastAsia="en-US" w:bidi="ar-SA"/>
        </w:rPr>
      </w:pPr>
      <w:hyperlink w:anchor="_Toc27470529" w:history="1">
        <w:r w:rsidRPr="00825A3D">
          <w:rPr>
            <w:rStyle w:val="Hyperlink"/>
            <w:rFonts w:cs="Tahoma"/>
            <w:noProof/>
          </w:rPr>
          <w:t>1.2.</w:t>
        </w:r>
        <w:r>
          <w:rPr>
            <w:rFonts w:asciiTheme="minorHAnsi" w:eastAsiaTheme="minorEastAsia" w:hAnsiTheme="minorHAnsi" w:cstheme="minorBidi"/>
            <w:noProof/>
            <w:sz w:val="22"/>
            <w:szCs w:val="22"/>
            <w:lang w:eastAsia="en-US" w:bidi="ar-SA"/>
          </w:rPr>
          <w:tab/>
        </w:r>
        <w:r w:rsidRPr="00825A3D">
          <w:rPr>
            <w:rStyle w:val="Hyperlink"/>
            <w:rFonts w:ascii="Times New Roman" w:hAnsi="Times New Roman" w:cs="Times New Roman"/>
            <w:noProof/>
          </w:rPr>
          <w:t>Công cụ quản lý</w:t>
        </w:r>
        <w:r>
          <w:rPr>
            <w:noProof/>
            <w:webHidden/>
          </w:rPr>
          <w:tab/>
        </w:r>
        <w:r>
          <w:rPr>
            <w:noProof/>
            <w:webHidden/>
          </w:rPr>
          <w:fldChar w:fldCharType="begin"/>
        </w:r>
        <w:r>
          <w:rPr>
            <w:noProof/>
            <w:webHidden/>
          </w:rPr>
          <w:instrText xml:space="preserve"> PAGEREF _Toc27470529 \h </w:instrText>
        </w:r>
        <w:r>
          <w:rPr>
            <w:noProof/>
            <w:webHidden/>
          </w:rPr>
        </w:r>
        <w:r>
          <w:rPr>
            <w:noProof/>
            <w:webHidden/>
          </w:rPr>
          <w:fldChar w:fldCharType="separate"/>
        </w:r>
        <w:r>
          <w:rPr>
            <w:noProof/>
            <w:webHidden/>
          </w:rPr>
          <w:t>3</w:t>
        </w:r>
        <w:r>
          <w:rPr>
            <w:noProof/>
            <w:webHidden/>
          </w:rPr>
          <w:fldChar w:fldCharType="end"/>
        </w:r>
      </w:hyperlink>
    </w:p>
    <w:p w14:paraId="3632C2BB" w14:textId="1433381E" w:rsidR="0035543F" w:rsidRDefault="0035543F">
      <w:pPr>
        <w:pStyle w:val="TOC1"/>
        <w:rPr>
          <w:rFonts w:asciiTheme="minorHAnsi" w:eastAsiaTheme="minorEastAsia" w:hAnsiTheme="minorHAnsi" w:cstheme="minorBidi"/>
          <w:b w:val="0"/>
          <w:bCs w:val="0"/>
          <w:caps w:val="0"/>
          <w:noProof/>
          <w:sz w:val="22"/>
          <w:szCs w:val="22"/>
          <w:lang w:eastAsia="en-US" w:bidi="ar-SA"/>
        </w:rPr>
      </w:pPr>
      <w:hyperlink w:anchor="_Toc27470530" w:history="1">
        <w:r w:rsidRPr="00825A3D">
          <w:rPr>
            <w:rStyle w:val="Hyperlink"/>
            <w:rFonts w:ascii="Times New Roman" w:hAnsi="Times New Roman" w:cs="Times New Roman"/>
            <w:noProof/>
          </w:rPr>
          <w:t>2.</w:t>
        </w:r>
        <w:r>
          <w:rPr>
            <w:rFonts w:asciiTheme="minorHAnsi" w:eastAsiaTheme="minorEastAsia" w:hAnsiTheme="minorHAnsi" w:cstheme="minorBidi"/>
            <w:b w:val="0"/>
            <w:bCs w:val="0"/>
            <w:caps w:val="0"/>
            <w:noProof/>
            <w:sz w:val="22"/>
            <w:szCs w:val="22"/>
            <w:lang w:eastAsia="en-US" w:bidi="ar-SA"/>
          </w:rPr>
          <w:tab/>
        </w:r>
        <w:r w:rsidRPr="00825A3D">
          <w:rPr>
            <w:rStyle w:val="Hyperlink"/>
            <w:rFonts w:ascii="Times New Roman" w:hAnsi="Times New Roman" w:cs="Times New Roman"/>
            <w:noProof/>
          </w:rPr>
          <w:t>Các nhân sự tham gia dự án</w:t>
        </w:r>
        <w:r>
          <w:rPr>
            <w:noProof/>
            <w:webHidden/>
          </w:rPr>
          <w:tab/>
        </w:r>
        <w:r>
          <w:rPr>
            <w:noProof/>
            <w:webHidden/>
          </w:rPr>
          <w:fldChar w:fldCharType="begin"/>
        </w:r>
        <w:r>
          <w:rPr>
            <w:noProof/>
            <w:webHidden/>
          </w:rPr>
          <w:instrText xml:space="preserve"> PAGEREF _Toc27470530 \h </w:instrText>
        </w:r>
        <w:r>
          <w:rPr>
            <w:noProof/>
            <w:webHidden/>
          </w:rPr>
        </w:r>
        <w:r>
          <w:rPr>
            <w:noProof/>
            <w:webHidden/>
          </w:rPr>
          <w:fldChar w:fldCharType="separate"/>
        </w:r>
        <w:r>
          <w:rPr>
            <w:noProof/>
            <w:webHidden/>
          </w:rPr>
          <w:t>3</w:t>
        </w:r>
        <w:r>
          <w:rPr>
            <w:noProof/>
            <w:webHidden/>
          </w:rPr>
          <w:fldChar w:fldCharType="end"/>
        </w:r>
      </w:hyperlink>
    </w:p>
    <w:p w14:paraId="54654863" w14:textId="02CD1FAA" w:rsidR="0035543F" w:rsidRDefault="0035543F">
      <w:pPr>
        <w:pStyle w:val="TOC2"/>
        <w:rPr>
          <w:rFonts w:asciiTheme="minorHAnsi" w:eastAsiaTheme="minorEastAsia" w:hAnsiTheme="minorHAnsi" w:cstheme="minorBidi"/>
          <w:noProof/>
          <w:sz w:val="22"/>
          <w:szCs w:val="22"/>
          <w:lang w:eastAsia="en-US" w:bidi="ar-SA"/>
        </w:rPr>
      </w:pPr>
      <w:hyperlink w:anchor="_Toc27470531" w:history="1">
        <w:r w:rsidRPr="00825A3D">
          <w:rPr>
            <w:rStyle w:val="Hyperlink"/>
            <w:rFonts w:cs="Tahoma"/>
            <w:noProof/>
          </w:rPr>
          <w:t>2.1.</w:t>
        </w:r>
        <w:r>
          <w:rPr>
            <w:rFonts w:asciiTheme="minorHAnsi" w:eastAsiaTheme="minorEastAsia" w:hAnsiTheme="minorHAnsi" w:cstheme="minorBidi"/>
            <w:noProof/>
            <w:sz w:val="22"/>
            <w:szCs w:val="22"/>
            <w:lang w:eastAsia="en-US" w:bidi="ar-SA"/>
          </w:rPr>
          <w:tab/>
        </w:r>
        <w:r w:rsidRPr="00825A3D">
          <w:rPr>
            <w:rStyle w:val="Hyperlink"/>
            <w:rFonts w:ascii="Times New Roman" w:hAnsi="Times New Roman" w:cs="Times New Roman"/>
            <w:noProof/>
          </w:rPr>
          <w:t>Thông tin liên hệ phía khách hàng</w:t>
        </w:r>
        <w:r>
          <w:rPr>
            <w:noProof/>
            <w:webHidden/>
          </w:rPr>
          <w:tab/>
        </w:r>
        <w:r>
          <w:rPr>
            <w:noProof/>
            <w:webHidden/>
          </w:rPr>
          <w:fldChar w:fldCharType="begin"/>
        </w:r>
        <w:r>
          <w:rPr>
            <w:noProof/>
            <w:webHidden/>
          </w:rPr>
          <w:instrText xml:space="preserve"> PAGEREF _Toc27470531 \h </w:instrText>
        </w:r>
        <w:r>
          <w:rPr>
            <w:noProof/>
            <w:webHidden/>
          </w:rPr>
        </w:r>
        <w:r>
          <w:rPr>
            <w:noProof/>
            <w:webHidden/>
          </w:rPr>
          <w:fldChar w:fldCharType="separate"/>
        </w:r>
        <w:r>
          <w:rPr>
            <w:noProof/>
            <w:webHidden/>
          </w:rPr>
          <w:t>3</w:t>
        </w:r>
        <w:r>
          <w:rPr>
            <w:noProof/>
            <w:webHidden/>
          </w:rPr>
          <w:fldChar w:fldCharType="end"/>
        </w:r>
      </w:hyperlink>
    </w:p>
    <w:p w14:paraId="4C96F09B" w14:textId="174D101E" w:rsidR="0035543F" w:rsidRDefault="0035543F">
      <w:pPr>
        <w:pStyle w:val="TOC2"/>
        <w:rPr>
          <w:rFonts w:asciiTheme="minorHAnsi" w:eastAsiaTheme="minorEastAsia" w:hAnsiTheme="minorHAnsi" w:cstheme="minorBidi"/>
          <w:noProof/>
          <w:sz w:val="22"/>
          <w:szCs w:val="22"/>
          <w:lang w:eastAsia="en-US" w:bidi="ar-SA"/>
        </w:rPr>
      </w:pPr>
      <w:hyperlink w:anchor="_Toc27470532" w:history="1">
        <w:r w:rsidRPr="00825A3D">
          <w:rPr>
            <w:rStyle w:val="Hyperlink"/>
            <w:rFonts w:cs="Tahoma"/>
            <w:noProof/>
          </w:rPr>
          <w:t>2.2.</w:t>
        </w:r>
        <w:r>
          <w:rPr>
            <w:rFonts w:asciiTheme="minorHAnsi" w:eastAsiaTheme="minorEastAsia" w:hAnsiTheme="minorHAnsi" w:cstheme="minorBidi"/>
            <w:noProof/>
            <w:sz w:val="22"/>
            <w:szCs w:val="22"/>
            <w:lang w:eastAsia="en-US" w:bidi="ar-SA"/>
          </w:rPr>
          <w:tab/>
        </w:r>
        <w:r w:rsidRPr="00825A3D">
          <w:rPr>
            <w:rStyle w:val="Hyperlink"/>
            <w:rFonts w:ascii="Times New Roman" w:hAnsi="Times New Roman" w:cs="Times New Roman"/>
            <w:noProof/>
          </w:rPr>
          <w:t>Thông tin liên hệ phía công ty</w:t>
        </w:r>
        <w:r>
          <w:rPr>
            <w:noProof/>
            <w:webHidden/>
          </w:rPr>
          <w:tab/>
        </w:r>
        <w:r>
          <w:rPr>
            <w:noProof/>
            <w:webHidden/>
          </w:rPr>
          <w:fldChar w:fldCharType="begin"/>
        </w:r>
        <w:r>
          <w:rPr>
            <w:noProof/>
            <w:webHidden/>
          </w:rPr>
          <w:instrText xml:space="preserve"> PAGEREF _Toc27470532 \h </w:instrText>
        </w:r>
        <w:r>
          <w:rPr>
            <w:noProof/>
            <w:webHidden/>
          </w:rPr>
        </w:r>
        <w:r>
          <w:rPr>
            <w:noProof/>
            <w:webHidden/>
          </w:rPr>
          <w:fldChar w:fldCharType="separate"/>
        </w:r>
        <w:r>
          <w:rPr>
            <w:noProof/>
            <w:webHidden/>
          </w:rPr>
          <w:t>3</w:t>
        </w:r>
        <w:r>
          <w:rPr>
            <w:noProof/>
            <w:webHidden/>
          </w:rPr>
          <w:fldChar w:fldCharType="end"/>
        </w:r>
      </w:hyperlink>
    </w:p>
    <w:p w14:paraId="559940B3" w14:textId="2C414867" w:rsidR="0035543F" w:rsidRDefault="0035543F">
      <w:pPr>
        <w:pStyle w:val="TOC2"/>
        <w:rPr>
          <w:rFonts w:asciiTheme="minorHAnsi" w:eastAsiaTheme="minorEastAsia" w:hAnsiTheme="minorHAnsi" w:cstheme="minorBidi"/>
          <w:noProof/>
          <w:sz w:val="22"/>
          <w:szCs w:val="22"/>
          <w:lang w:eastAsia="en-US" w:bidi="ar-SA"/>
        </w:rPr>
      </w:pPr>
      <w:hyperlink w:anchor="_Toc27470533" w:history="1">
        <w:r w:rsidRPr="00825A3D">
          <w:rPr>
            <w:rStyle w:val="Hyperlink"/>
            <w:rFonts w:cs="Tahoma"/>
            <w:noProof/>
          </w:rPr>
          <w:t>2.3.</w:t>
        </w:r>
        <w:r>
          <w:rPr>
            <w:rFonts w:asciiTheme="minorHAnsi" w:eastAsiaTheme="minorEastAsia" w:hAnsiTheme="minorHAnsi" w:cstheme="minorBidi"/>
            <w:noProof/>
            <w:sz w:val="22"/>
            <w:szCs w:val="22"/>
            <w:lang w:eastAsia="en-US" w:bidi="ar-SA"/>
          </w:rPr>
          <w:tab/>
        </w:r>
        <w:r w:rsidRPr="00825A3D">
          <w:rPr>
            <w:rStyle w:val="Hyperlink"/>
            <w:rFonts w:ascii="Times New Roman" w:hAnsi="Times New Roman" w:cs="Times New Roman"/>
            <w:noProof/>
          </w:rPr>
          <w:t>Phân chia vai trò của thành viên dự án và khách hàng:</w:t>
        </w:r>
        <w:r>
          <w:rPr>
            <w:noProof/>
            <w:webHidden/>
          </w:rPr>
          <w:tab/>
        </w:r>
        <w:r>
          <w:rPr>
            <w:noProof/>
            <w:webHidden/>
          </w:rPr>
          <w:fldChar w:fldCharType="begin"/>
        </w:r>
        <w:r>
          <w:rPr>
            <w:noProof/>
            <w:webHidden/>
          </w:rPr>
          <w:instrText xml:space="preserve"> PAGEREF _Toc27470533 \h </w:instrText>
        </w:r>
        <w:r>
          <w:rPr>
            <w:noProof/>
            <w:webHidden/>
          </w:rPr>
        </w:r>
        <w:r>
          <w:rPr>
            <w:noProof/>
            <w:webHidden/>
          </w:rPr>
          <w:fldChar w:fldCharType="separate"/>
        </w:r>
        <w:r>
          <w:rPr>
            <w:noProof/>
            <w:webHidden/>
          </w:rPr>
          <w:t>4</w:t>
        </w:r>
        <w:r>
          <w:rPr>
            <w:noProof/>
            <w:webHidden/>
          </w:rPr>
          <w:fldChar w:fldCharType="end"/>
        </w:r>
      </w:hyperlink>
    </w:p>
    <w:p w14:paraId="7353FD6C" w14:textId="2DD8E8E8" w:rsidR="0035543F" w:rsidRDefault="0035543F">
      <w:pPr>
        <w:pStyle w:val="TOC1"/>
        <w:rPr>
          <w:rFonts w:asciiTheme="minorHAnsi" w:eastAsiaTheme="minorEastAsia" w:hAnsiTheme="minorHAnsi" w:cstheme="minorBidi"/>
          <w:b w:val="0"/>
          <w:bCs w:val="0"/>
          <w:caps w:val="0"/>
          <w:noProof/>
          <w:sz w:val="22"/>
          <w:szCs w:val="22"/>
          <w:lang w:eastAsia="en-US" w:bidi="ar-SA"/>
        </w:rPr>
      </w:pPr>
      <w:hyperlink w:anchor="_Toc27470534" w:history="1">
        <w:r w:rsidRPr="00825A3D">
          <w:rPr>
            <w:rStyle w:val="Hyperlink"/>
            <w:rFonts w:ascii="Times New Roman" w:hAnsi="Times New Roman" w:cs="Times New Roman"/>
            <w:noProof/>
          </w:rPr>
          <w:t>3.</w:t>
        </w:r>
        <w:r>
          <w:rPr>
            <w:rFonts w:asciiTheme="minorHAnsi" w:eastAsiaTheme="minorEastAsia" w:hAnsiTheme="minorHAnsi" w:cstheme="minorBidi"/>
            <w:b w:val="0"/>
            <w:bCs w:val="0"/>
            <w:caps w:val="0"/>
            <w:noProof/>
            <w:sz w:val="22"/>
            <w:szCs w:val="22"/>
            <w:lang w:eastAsia="en-US" w:bidi="ar-SA"/>
          </w:rPr>
          <w:tab/>
        </w:r>
        <w:r w:rsidRPr="00825A3D">
          <w:rPr>
            <w:rStyle w:val="Hyperlink"/>
            <w:rFonts w:ascii="Times New Roman" w:hAnsi="Times New Roman" w:cs="Times New Roman"/>
            <w:noProof/>
          </w:rPr>
          <w:t>Khảo sát dự án</w:t>
        </w:r>
        <w:r>
          <w:rPr>
            <w:noProof/>
            <w:webHidden/>
          </w:rPr>
          <w:tab/>
        </w:r>
        <w:r>
          <w:rPr>
            <w:noProof/>
            <w:webHidden/>
          </w:rPr>
          <w:fldChar w:fldCharType="begin"/>
        </w:r>
        <w:r>
          <w:rPr>
            <w:noProof/>
            <w:webHidden/>
          </w:rPr>
          <w:instrText xml:space="preserve"> PAGEREF _Toc27470534 \h </w:instrText>
        </w:r>
        <w:r>
          <w:rPr>
            <w:noProof/>
            <w:webHidden/>
          </w:rPr>
        </w:r>
        <w:r>
          <w:rPr>
            <w:noProof/>
            <w:webHidden/>
          </w:rPr>
          <w:fldChar w:fldCharType="separate"/>
        </w:r>
        <w:r>
          <w:rPr>
            <w:noProof/>
            <w:webHidden/>
          </w:rPr>
          <w:t>4</w:t>
        </w:r>
        <w:r>
          <w:rPr>
            <w:noProof/>
            <w:webHidden/>
          </w:rPr>
          <w:fldChar w:fldCharType="end"/>
        </w:r>
      </w:hyperlink>
    </w:p>
    <w:p w14:paraId="782E15BC" w14:textId="318F64B7" w:rsidR="0035543F" w:rsidRDefault="0035543F">
      <w:pPr>
        <w:pStyle w:val="TOC2"/>
        <w:rPr>
          <w:rFonts w:asciiTheme="minorHAnsi" w:eastAsiaTheme="minorEastAsia" w:hAnsiTheme="minorHAnsi" w:cstheme="minorBidi"/>
          <w:noProof/>
          <w:sz w:val="22"/>
          <w:szCs w:val="22"/>
          <w:lang w:eastAsia="en-US" w:bidi="ar-SA"/>
        </w:rPr>
      </w:pPr>
      <w:hyperlink w:anchor="_Toc27470535" w:history="1">
        <w:r w:rsidRPr="00825A3D">
          <w:rPr>
            <w:rStyle w:val="Hyperlink"/>
            <w:rFonts w:cs="Tahoma"/>
            <w:noProof/>
          </w:rPr>
          <w:t>3.1.</w:t>
        </w:r>
        <w:r>
          <w:rPr>
            <w:rFonts w:asciiTheme="minorHAnsi" w:eastAsiaTheme="minorEastAsia" w:hAnsiTheme="minorHAnsi" w:cstheme="minorBidi"/>
            <w:noProof/>
            <w:sz w:val="22"/>
            <w:szCs w:val="22"/>
            <w:lang w:eastAsia="en-US" w:bidi="ar-SA"/>
          </w:rPr>
          <w:tab/>
        </w:r>
        <w:r w:rsidRPr="00825A3D">
          <w:rPr>
            <w:rStyle w:val="Hyperlink"/>
            <w:rFonts w:ascii="Times New Roman" w:hAnsi="Times New Roman" w:cs="Times New Roman"/>
            <w:noProof/>
          </w:rPr>
          <w:t>Yêu cầu khách hàng</w:t>
        </w:r>
        <w:r>
          <w:rPr>
            <w:noProof/>
            <w:webHidden/>
          </w:rPr>
          <w:tab/>
        </w:r>
        <w:r>
          <w:rPr>
            <w:noProof/>
            <w:webHidden/>
          </w:rPr>
          <w:fldChar w:fldCharType="begin"/>
        </w:r>
        <w:r>
          <w:rPr>
            <w:noProof/>
            <w:webHidden/>
          </w:rPr>
          <w:instrText xml:space="preserve"> PAGEREF _Toc27470535 \h </w:instrText>
        </w:r>
        <w:r>
          <w:rPr>
            <w:noProof/>
            <w:webHidden/>
          </w:rPr>
        </w:r>
        <w:r>
          <w:rPr>
            <w:noProof/>
            <w:webHidden/>
          </w:rPr>
          <w:fldChar w:fldCharType="separate"/>
        </w:r>
        <w:r>
          <w:rPr>
            <w:noProof/>
            <w:webHidden/>
          </w:rPr>
          <w:t>4</w:t>
        </w:r>
        <w:r>
          <w:rPr>
            <w:noProof/>
            <w:webHidden/>
          </w:rPr>
          <w:fldChar w:fldCharType="end"/>
        </w:r>
      </w:hyperlink>
    </w:p>
    <w:p w14:paraId="1B04D718" w14:textId="4C1EB6D4" w:rsidR="0035543F" w:rsidRDefault="0035543F">
      <w:pPr>
        <w:pStyle w:val="TOC2"/>
        <w:rPr>
          <w:rFonts w:asciiTheme="minorHAnsi" w:eastAsiaTheme="minorEastAsia" w:hAnsiTheme="minorHAnsi" w:cstheme="minorBidi"/>
          <w:noProof/>
          <w:sz w:val="22"/>
          <w:szCs w:val="22"/>
          <w:lang w:eastAsia="en-US" w:bidi="ar-SA"/>
        </w:rPr>
      </w:pPr>
      <w:hyperlink w:anchor="_Toc27470536" w:history="1">
        <w:r w:rsidRPr="00825A3D">
          <w:rPr>
            <w:rStyle w:val="Hyperlink"/>
            <w:rFonts w:cs="Tahoma"/>
            <w:noProof/>
          </w:rPr>
          <w:t>3.2.</w:t>
        </w:r>
        <w:r>
          <w:rPr>
            <w:rFonts w:asciiTheme="minorHAnsi" w:eastAsiaTheme="minorEastAsia" w:hAnsiTheme="minorHAnsi" w:cstheme="minorBidi"/>
            <w:noProof/>
            <w:sz w:val="22"/>
            <w:szCs w:val="22"/>
            <w:lang w:eastAsia="en-US" w:bidi="ar-SA"/>
          </w:rPr>
          <w:tab/>
        </w:r>
        <w:r w:rsidRPr="00825A3D">
          <w:rPr>
            <w:rStyle w:val="Hyperlink"/>
            <w:rFonts w:ascii="Times New Roman" w:hAnsi="Times New Roman" w:cs="Times New Roman"/>
            <w:noProof/>
          </w:rPr>
          <w:t>Mô hình hoạt động hiện thời – nghiệp vụ</w:t>
        </w:r>
        <w:r>
          <w:rPr>
            <w:noProof/>
            <w:webHidden/>
          </w:rPr>
          <w:tab/>
        </w:r>
        <w:r>
          <w:rPr>
            <w:noProof/>
            <w:webHidden/>
          </w:rPr>
          <w:fldChar w:fldCharType="begin"/>
        </w:r>
        <w:r>
          <w:rPr>
            <w:noProof/>
            <w:webHidden/>
          </w:rPr>
          <w:instrText xml:space="preserve"> PAGEREF _Toc27470536 \h </w:instrText>
        </w:r>
        <w:r>
          <w:rPr>
            <w:noProof/>
            <w:webHidden/>
          </w:rPr>
        </w:r>
        <w:r>
          <w:rPr>
            <w:noProof/>
            <w:webHidden/>
          </w:rPr>
          <w:fldChar w:fldCharType="separate"/>
        </w:r>
        <w:r>
          <w:rPr>
            <w:noProof/>
            <w:webHidden/>
          </w:rPr>
          <w:t>5</w:t>
        </w:r>
        <w:r>
          <w:rPr>
            <w:noProof/>
            <w:webHidden/>
          </w:rPr>
          <w:fldChar w:fldCharType="end"/>
        </w:r>
      </w:hyperlink>
    </w:p>
    <w:p w14:paraId="23BC68B2" w14:textId="46628A89" w:rsidR="0035543F" w:rsidRDefault="0035543F">
      <w:pPr>
        <w:pStyle w:val="TOC2"/>
        <w:rPr>
          <w:rFonts w:asciiTheme="minorHAnsi" w:eastAsiaTheme="minorEastAsia" w:hAnsiTheme="minorHAnsi" w:cstheme="minorBidi"/>
          <w:noProof/>
          <w:sz w:val="22"/>
          <w:szCs w:val="22"/>
          <w:lang w:eastAsia="en-US" w:bidi="ar-SA"/>
        </w:rPr>
      </w:pPr>
      <w:hyperlink w:anchor="_Toc27470537" w:history="1">
        <w:r w:rsidRPr="00825A3D">
          <w:rPr>
            <w:rStyle w:val="Hyperlink"/>
            <w:rFonts w:cs="Tahoma"/>
            <w:noProof/>
          </w:rPr>
          <w:t>3.3.</w:t>
        </w:r>
        <w:r>
          <w:rPr>
            <w:rFonts w:asciiTheme="minorHAnsi" w:eastAsiaTheme="minorEastAsia" w:hAnsiTheme="minorHAnsi" w:cstheme="minorBidi"/>
            <w:noProof/>
            <w:sz w:val="22"/>
            <w:szCs w:val="22"/>
            <w:lang w:eastAsia="en-US" w:bidi="ar-SA"/>
          </w:rPr>
          <w:tab/>
        </w:r>
        <w:r w:rsidRPr="00825A3D">
          <w:rPr>
            <w:rStyle w:val="Hyperlink"/>
            <w:rFonts w:ascii="Times New Roman" w:hAnsi="Times New Roman" w:cs="Times New Roman"/>
            <w:noProof/>
          </w:rPr>
          <w:t>Mô hình hoạt động dự kiến sau khi áp dụng sản phẩm mới</w:t>
        </w:r>
        <w:r>
          <w:rPr>
            <w:noProof/>
            <w:webHidden/>
          </w:rPr>
          <w:tab/>
        </w:r>
        <w:r>
          <w:rPr>
            <w:noProof/>
            <w:webHidden/>
          </w:rPr>
          <w:fldChar w:fldCharType="begin"/>
        </w:r>
        <w:r>
          <w:rPr>
            <w:noProof/>
            <w:webHidden/>
          </w:rPr>
          <w:instrText xml:space="preserve"> PAGEREF _Toc27470537 \h </w:instrText>
        </w:r>
        <w:r>
          <w:rPr>
            <w:noProof/>
            <w:webHidden/>
          </w:rPr>
        </w:r>
        <w:r>
          <w:rPr>
            <w:noProof/>
            <w:webHidden/>
          </w:rPr>
          <w:fldChar w:fldCharType="separate"/>
        </w:r>
        <w:r>
          <w:rPr>
            <w:noProof/>
            <w:webHidden/>
          </w:rPr>
          <w:t>5</w:t>
        </w:r>
        <w:r>
          <w:rPr>
            <w:noProof/>
            <w:webHidden/>
          </w:rPr>
          <w:fldChar w:fldCharType="end"/>
        </w:r>
      </w:hyperlink>
    </w:p>
    <w:p w14:paraId="0E093841" w14:textId="407E47BE" w:rsidR="0035543F" w:rsidRDefault="0035543F">
      <w:pPr>
        <w:pStyle w:val="TOC2"/>
        <w:rPr>
          <w:rFonts w:asciiTheme="minorHAnsi" w:eastAsiaTheme="minorEastAsia" w:hAnsiTheme="minorHAnsi" w:cstheme="minorBidi"/>
          <w:noProof/>
          <w:sz w:val="22"/>
          <w:szCs w:val="22"/>
          <w:lang w:eastAsia="en-US" w:bidi="ar-SA"/>
        </w:rPr>
      </w:pPr>
      <w:hyperlink w:anchor="_Toc27470538" w:history="1">
        <w:r w:rsidRPr="00825A3D">
          <w:rPr>
            <w:rStyle w:val="Hyperlink"/>
            <w:rFonts w:cs="Tahoma"/>
            <w:noProof/>
          </w:rPr>
          <w:t>3.4.</w:t>
        </w:r>
        <w:r>
          <w:rPr>
            <w:rFonts w:asciiTheme="minorHAnsi" w:eastAsiaTheme="minorEastAsia" w:hAnsiTheme="minorHAnsi" w:cstheme="minorBidi"/>
            <w:noProof/>
            <w:sz w:val="22"/>
            <w:szCs w:val="22"/>
            <w:lang w:eastAsia="en-US" w:bidi="ar-SA"/>
          </w:rPr>
          <w:tab/>
        </w:r>
        <w:r w:rsidRPr="00825A3D">
          <w:rPr>
            <w:rStyle w:val="Hyperlink"/>
            <w:rFonts w:ascii="Times New Roman" w:hAnsi="Times New Roman" w:cs="Times New Roman"/>
            <w:noProof/>
          </w:rPr>
          <w:t>Phạm vi dự án</w:t>
        </w:r>
        <w:r>
          <w:rPr>
            <w:noProof/>
            <w:webHidden/>
          </w:rPr>
          <w:tab/>
        </w:r>
        <w:r>
          <w:rPr>
            <w:noProof/>
            <w:webHidden/>
          </w:rPr>
          <w:fldChar w:fldCharType="begin"/>
        </w:r>
        <w:r>
          <w:rPr>
            <w:noProof/>
            <w:webHidden/>
          </w:rPr>
          <w:instrText xml:space="preserve"> PAGEREF _Toc27470538 \h </w:instrText>
        </w:r>
        <w:r>
          <w:rPr>
            <w:noProof/>
            <w:webHidden/>
          </w:rPr>
        </w:r>
        <w:r>
          <w:rPr>
            <w:noProof/>
            <w:webHidden/>
          </w:rPr>
          <w:fldChar w:fldCharType="separate"/>
        </w:r>
        <w:r>
          <w:rPr>
            <w:noProof/>
            <w:webHidden/>
          </w:rPr>
          <w:t>5</w:t>
        </w:r>
        <w:r>
          <w:rPr>
            <w:noProof/>
            <w:webHidden/>
          </w:rPr>
          <w:fldChar w:fldCharType="end"/>
        </w:r>
      </w:hyperlink>
    </w:p>
    <w:p w14:paraId="12BFC2F3" w14:textId="32A5CF82" w:rsidR="0035543F" w:rsidRDefault="0035543F">
      <w:pPr>
        <w:pStyle w:val="TOC1"/>
        <w:rPr>
          <w:rFonts w:asciiTheme="minorHAnsi" w:eastAsiaTheme="minorEastAsia" w:hAnsiTheme="minorHAnsi" w:cstheme="minorBidi"/>
          <w:b w:val="0"/>
          <w:bCs w:val="0"/>
          <w:caps w:val="0"/>
          <w:noProof/>
          <w:sz w:val="22"/>
          <w:szCs w:val="22"/>
          <w:lang w:eastAsia="en-US" w:bidi="ar-SA"/>
        </w:rPr>
      </w:pPr>
      <w:hyperlink w:anchor="_Toc27470539" w:history="1">
        <w:r w:rsidRPr="00825A3D">
          <w:rPr>
            <w:rStyle w:val="Hyperlink"/>
            <w:rFonts w:ascii="Times New Roman" w:hAnsi="Times New Roman" w:cs="Times New Roman"/>
            <w:noProof/>
          </w:rPr>
          <w:t>4.</w:t>
        </w:r>
        <w:r>
          <w:rPr>
            <w:rFonts w:asciiTheme="minorHAnsi" w:eastAsiaTheme="minorEastAsia" w:hAnsiTheme="minorHAnsi" w:cstheme="minorBidi"/>
            <w:b w:val="0"/>
            <w:bCs w:val="0"/>
            <w:caps w:val="0"/>
            <w:noProof/>
            <w:sz w:val="22"/>
            <w:szCs w:val="22"/>
            <w:lang w:eastAsia="en-US" w:bidi="ar-SA"/>
          </w:rPr>
          <w:tab/>
        </w:r>
        <w:r w:rsidRPr="00825A3D">
          <w:rPr>
            <w:rStyle w:val="Hyperlink"/>
            <w:rFonts w:ascii="Times New Roman" w:hAnsi="Times New Roman" w:cs="Times New Roman"/>
            <w:noProof/>
          </w:rPr>
          <w:t>Giao tiếp/Trao đổi thông tin</w:t>
        </w:r>
        <w:r>
          <w:rPr>
            <w:noProof/>
            <w:webHidden/>
          </w:rPr>
          <w:tab/>
        </w:r>
        <w:r>
          <w:rPr>
            <w:noProof/>
            <w:webHidden/>
          </w:rPr>
          <w:fldChar w:fldCharType="begin"/>
        </w:r>
        <w:r>
          <w:rPr>
            <w:noProof/>
            <w:webHidden/>
          </w:rPr>
          <w:instrText xml:space="preserve"> PAGEREF _Toc27470539 \h </w:instrText>
        </w:r>
        <w:r>
          <w:rPr>
            <w:noProof/>
            <w:webHidden/>
          </w:rPr>
        </w:r>
        <w:r>
          <w:rPr>
            <w:noProof/>
            <w:webHidden/>
          </w:rPr>
          <w:fldChar w:fldCharType="separate"/>
        </w:r>
        <w:r>
          <w:rPr>
            <w:noProof/>
            <w:webHidden/>
          </w:rPr>
          <w:t>5</w:t>
        </w:r>
        <w:r>
          <w:rPr>
            <w:noProof/>
            <w:webHidden/>
          </w:rPr>
          <w:fldChar w:fldCharType="end"/>
        </w:r>
      </w:hyperlink>
    </w:p>
    <w:p w14:paraId="61A693A1" w14:textId="7BF6D4A4" w:rsidR="0035543F" w:rsidRDefault="0035543F">
      <w:pPr>
        <w:pStyle w:val="TOC1"/>
        <w:rPr>
          <w:rFonts w:asciiTheme="minorHAnsi" w:eastAsiaTheme="minorEastAsia" w:hAnsiTheme="minorHAnsi" w:cstheme="minorBidi"/>
          <w:b w:val="0"/>
          <w:bCs w:val="0"/>
          <w:caps w:val="0"/>
          <w:noProof/>
          <w:sz w:val="22"/>
          <w:szCs w:val="22"/>
          <w:lang w:eastAsia="en-US" w:bidi="ar-SA"/>
        </w:rPr>
      </w:pPr>
      <w:hyperlink w:anchor="_Toc27470540" w:history="1">
        <w:r w:rsidRPr="00825A3D">
          <w:rPr>
            <w:rStyle w:val="Hyperlink"/>
            <w:rFonts w:ascii="Times New Roman" w:hAnsi="Times New Roman" w:cs="Times New Roman"/>
            <w:noProof/>
          </w:rPr>
          <w:t>5.</w:t>
        </w:r>
        <w:r>
          <w:rPr>
            <w:rFonts w:asciiTheme="minorHAnsi" w:eastAsiaTheme="minorEastAsia" w:hAnsiTheme="minorHAnsi" w:cstheme="minorBidi"/>
            <w:b w:val="0"/>
            <w:bCs w:val="0"/>
            <w:caps w:val="0"/>
            <w:noProof/>
            <w:sz w:val="22"/>
            <w:szCs w:val="22"/>
            <w:lang w:eastAsia="en-US" w:bidi="ar-SA"/>
          </w:rPr>
          <w:tab/>
        </w:r>
        <w:r w:rsidRPr="00825A3D">
          <w:rPr>
            <w:rStyle w:val="Hyperlink"/>
            <w:rFonts w:ascii="Times New Roman" w:hAnsi="Times New Roman" w:cs="Times New Roman"/>
            <w:noProof/>
          </w:rPr>
          <w:t>Ước lượng chung</w:t>
        </w:r>
        <w:r>
          <w:rPr>
            <w:noProof/>
            <w:webHidden/>
          </w:rPr>
          <w:tab/>
        </w:r>
        <w:r>
          <w:rPr>
            <w:noProof/>
            <w:webHidden/>
          </w:rPr>
          <w:fldChar w:fldCharType="begin"/>
        </w:r>
        <w:r>
          <w:rPr>
            <w:noProof/>
            <w:webHidden/>
          </w:rPr>
          <w:instrText xml:space="preserve"> PAGEREF _Toc27470540 \h </w:instrText>
        </w:r>
        <w:r>
          <w:rPr>
            <w:noProof/>
            <w:webHidden/>
          </w:rPr>
        </w:r>
        <w:r>
          <w:rPr>
            <w:noProof/>
            <w:webHidden/>
          </w:rPr>
          <w:fldChar w:fldCharType="separate"/>
        </w:r>
        <w:r>
          <w:rPr>
            <w:noProof/>
            <w:webHidden/>
          </w:rPr>
          <w:t>6</w:t>
        </w:r>
        <w:r>
          <w:rPr>
            <w:noProof/>
            <w:webHidden/>
          </w:rPr>
          <w:fldChar w:fldCharType="end"/>
        </w:r>
      </w:hyperlink>
    </w:p>
    <w:p w14:paraId="4E7A7FE6" w14:textId="45A1B9D7" w:rsidR="0035543F" w:rsidRDefault="0035543F">
      <w:pPr>
        <w:pStyle w:val="TOC2"/>
        <w:rPr>
          <w:rFonts w:asciiTheme="minorHAnsi" w:eastAsiaTheme="minorEastAsia" w:hAnsiTheme="minorHAnsi" w:cstheme="minorBidi"/>
          <w:noProof/>
          <w:sz w:val="22"/>
          <w:szCs w:val="22"/>
          <w:lang w:eastAsia="en-US" w:bidi="ar-SA"/>
        </w:rPr>
      </w:pPr>
      <w:hyperlink w:anchor="_Toc27470541" w:history="1">
        <w:r w:rsidRPr="00825A3D">
          <w:rPr>
            <w:rStyle w:val="Hyperlink"/>
            <w:rFonts w:cs="Tahoma"/>
            <w:noProof/>
          </w:rPr>
          <w:t>5.1.</w:t>
        </w:r>
        <w:r>
          <w:rPr>
            <w:rFonts w:asciiTheme="minorHAnsi" w:eastAsiaTheme="minorEastAsia" w:hAnsiTheme="minorHAnsi" w:cstheme="minorBidi"/>
            <w:noProof/>
            <w:sz w:val="22"/>
            <w:szCs w:val="22"/>
            <w:lang w:eastAsia="en-US" w:bidi="ar-SA"/>
          </w:rPr>
          <w:tab/>
        </w:r>
        <w:r w:rsidRPr="00825A3D">
          <w:rPr>
            <w:rStyle w:val="Hyperlink"/>
            <w:rFonts w:ascii="Times New Roman" w:hAnsi="Times New Roman" w:cs="Times New Roman"/>
            <w:noProof/>
          </w:rPr>
          <w:t>Ước lượng tính năng</w:t>
        </w:r>
        <w:r>
          <w:rPr>
            <w:noProof/>
            <w:webHidden/>
          </w:rPr>
          <w:tab/>
        </w:r>
        <w:r>
          <w:rPr>
            <w:noProof/>
            <w:webHidden/>
          </w:rPr>
          <w:fldChar w:fldCharType="begin"/>
        </w:r>
        <w:r>
          <w:rPr>
            <w:noProof/>
            <w:webHidden/>
          </w:rPr>
          <w:instrText xml:space="preserve"> PAGEREF _Toc27470541 \h </w:instrText>
        </w:r>
        <w:r>
          <w:rPr>
            <w:noProof/>
            <w:webHidden/>
          </w:rPr>
        </w:r>
        <w:r>
          <w:rPr>
            <w:noProof/>
            <w:webHidden/>
          </w:rPr>
          <w:fldChar w:fldCharType="separate"/>
        </w:r>
        <w:r>
          <w:rPr>
            <w:noProof/>
            <w:webHidden/>
          </w:rPr>
          <w:t>6</w:t>
        </w:r>
        <w:r>
          <w:rPr>
            <w:noProof/>
            <w:webHidden/>
          </w:rPr>
          <w:fldChar w:fldCharType="end"/>
        </w:r>
      </w:hyperlink>
    </w:p>
    <w:p w14:paraId="4C89706C" w14:textId="72225FED" w:rsidR="0035543F" w:rsidRDefault="0035543F">
      <w:pPr>
        <w:pStyle w:val="TOC2"/>
        <w:rPr>
          <w:rFonts w:asciiTheme="minorHAnsi" w:eastAsiaTheme="minorEastAsia" w:hAnsiTheme="minorHAnsi" w:cstheme="minorBidi"/>
          <w:noProof/>
          <w:sz w:val="22"/>
          <w:szCs w:val="22"/>
          <w:lang w:eastAsia="en-US" w:bidi="ar-SA"/>
        </w:rPr>
      </w:pPr>
      <w:hyperlink w:anchor="_Toc27470542" w:history="1">
        <w:r w:rsidRPr="00825A3D">
          <w:rPr>
            <w:rStyle w:val="Hyperlink"/>
            <w:rFonts w:cs="Tahoma"/>
            <w:noProof/>
          </w:rPr>
          <w:t>5.2.</w:t>
        </w:r>
        <w:r>
          <w:rPr>
            <w:rFonts w:asciiTheme="minorHAnsi" w:eastAsiaTheme="minorEastAsia" w:hAnsiTheme="minorHAnsi" w:cstheme="minorBidi"/>
            <w:noProof/>
            <w:sz w:val="22"/>
            <w:szCs w:val="22"/>
            <w:lang w:eastAsia="en-US" w:bidi="ar-SA"/>
          </w:rPr>
          <w:tab/>
        </w:r>
        <w:r w:rsidRPr="00825A3D">
          <w:rPr>
            <w:rStyle w:val="Hyperlink"/>
            <w:rFonts w:ascii="Times New Roman" w:hAnsi="Times New Roman" w:cs="Times New Roman"/>
            <w:noProof/>
          </w:rPr>
          <w:t>Work Breakdown Structure</w:t>
        </w:r>
        <w:r>
          <w:rPr>
            <w:noProof/>
            <w:webHidden/>
          </w:rPr>
          <w:tab/>
        </w:r>
        <w:r>
          <w:rPr>
            <w:noProof/>
            <w:webHidden/>
          </w:rPr>
          <w:fldChar w:fldCharType="begin"/>
        </w:r>
        <w:r>
          <w:rPr>
            <w:noProof/>
            <w:webHidden/>
          </w:rPr>
          <w:instrText xml:space="preserve"> PAGEREF _Toc27470542 \h </w:instrText>
        </w:r>
        <w:r>
          <w:rPr>
            <w:noProof/>
            <w:webHidden/>
          </w:rPr>
        </w:r>
        <w:r>
          <w:rPr>
            <w:noProof/>
            <w:webHidden/>
          </w:rPr>
          <w:fldChar w:fldCharType="separate"/>
        </w:r>
        <w:r>
          <w:rPr>
            <w:noProof/>
            <w:webHidden/>
          </w:rPr>
          <w:t>7</w:t>
        </w:r>
        <w:r>
          <w:rPr>
            <w:noProof/>
            <w:webHidden/>
          </w:rPr>
          <w:fldChar w:fldCharType="end"/>
        </w:r>
      </w:hyperlink>
    </w:p>
    <w:p w14:paraId="4FAABF38" w14:textId="5F6A1BCD" w:rsidR="0035543F" w:rsidRDefault="0035543F">
      <w:pPr>
        <w:pStyle w:val="TOC2"/>
        <w:rPr>
          <w:rFonts w:asciiTheme="minorHAnsi" w:eastAsiaTheme="minorEastAsia" w:hAnsiTheme="minorHAnsi" w:cstheme="minorBidi"/>
          <w:noProof/>
          <w:sz w:val="22"/>
          <w:szCs w:val="22"/>
          <w:lang w:eastAsia="en-US" w:bidi="ar-SA"/>
        </w:rPr>
      </w:pPr>
      <w:hyperlink w:anchor="_Toc27470543" w:history="1">
        <w:r w:rsidRPr="00825A3D">
          <w:rPr>
            <w:rStyle w:val="Hyperlink"/>
            <w:rFonts w:cs="Tahoma"/>
            <w:noProof/>
          </w:rPr>
          <w:t>5.3.</w:t>
        </w:r>
        <w:r>
          <w:rPr>
            <w:rFonts w:asciiTheme="minorHAnsi" w:eastAsiaTheme="minorEastAsia" w:hAnsiTheme="minorHAnsi" w:cstheme="minorBidi"/>
            <w:noProof/>
            <w:sz w:val="22"/>
            <w:szCs w:val="22"/>
            <w:lang w:eastAsia="en-US" w:bidi="ar-SA"/>
          </w:rPr>
          <w:tab/>
        </w:r>
        <w:r w:rsidRPr="00825A3D">
          <w:rPr>
            <w:rStyle w:val="Hyperlink"/>
            <w:rFonts w:ascii="Times New Roman" w:hAnsi="Times New Roman" w:cs="Times New Roman"/>
            <w:noProof/>
          </w:rPr>
          <w:t>Ước lượng thời gian</w:t>
        </w:r>
        <w:r>
          <w:rPr>
            <w:noProof/>
            <w:webHidden/>
          </w:rPr>
          <w:tab/>
        </w:r>
        <w:r>
          <w:rPr>
            <w:noProof/>
            <w:webHidden/>
          </w:rPr>
          <w:fldChar w:fldCharType="begin"/>
        </w:r>
        <w:r>
          <w:rPr>
            <w:noProof/>
            <w:webHidden/>
          </w:rPr>
          <w:instrText xml:space="preserve"> PAGEREF _Toc27470543 \h </w:instrText>
        </w:r>
        <w:r>
          <w:rPr>
            <w:noProof/>
            <w:webHidden/>
          </w:rPr>
        </w:r>
        <w:r>
          <w:rPr>
            <w:noProof/>
            <w:webHidden/>
          </w:rPr>
          <w:fldChar w:fldCharType="separate"/>
        </w:r>
        <w:r>
          <w:rPr>
            <w:noProof/>
            <w:webHidden/>
          </w:rPr>
          <w:t>8</w:t>
        </w:r>
        <w:r>
          <w:rPr>
            <w:noProof/>
            <w:webHidden/>
          </w:rPr>
          <w:fldChar w:fldCharType="end"/>
        </w:r>
      </w:hyperlink>
    </w:p>
    <w:p w14:paraId="647694F8" w14:textId="6EB8C560" w:rsidR="0035543F" w:rsidRDefault="0035543F">
      <w:pPr>
        <w:pStyle w:val="TOC2"/>
        <w:rPr>
          <w:rFonts w:asciiTheme="minorHAnsi" w:eastAsiaTheme="minorEastAsia" w:hAnsiTheme="minorHAnsi" w:cstheme="minorBidi"/>
          <w:noProof/>
          <w:sz w:val="22"/>
          <w:szCs w:val="22"/>
          <w:lang w:eastAsia="en-US" w:bidi="ar-SA"/>
        </w:rPr>
      </w:pPr>
      <w:hyperlink w:anchor="_Toc27470544" w:history="1">
        <w:r w:rsidRPr="00825A3D">
          <w:rPr>
            <w:rStyle w:val="Hyperlink"/>
            <w:rFonts w:cs="Tahoma"/>
            <w:noProof/>
          </w:rPr>
          <w:t>5.4.</w:t>
        </w:r>
        <w:r>
          <w:rPr>
            <w:rFonts w:asciiTheme="minorHAnsi" w:eastAsiaTheme="minorEastAsia" w:hAnsiTheme="minorHAnsi" w:cstheme="minorBidi"/>
            <w:noProof/>
            <w:sz w:val="22"/>
            <w:szCs w:val="22"/>
            <w:lang w:eastAsia="en-US" w:bidi="ar-SA"/>
          </w:rPr>
          <w:tab/>
        </w:r>
        <w:r w:rsidRPr="00825A3D">
          <w:rPr>
            <w:rStyle w:val="Hyperlink"/>
            <w:rFonts w:ascii="Times New Roman" w:hAnsi="Times New Roman" w:cs="Times New Roman"/>
            <w:noProof/>
          </w:rPr>
          <w:t>Ước lượng rủi ro</w:t>
        </w:r>
        <w:r>
          <w:rPr>
            <w:noProof/>
            <w:webHidden/>
          </w:rPr>
          <w:tab/>
        </w:r>
        <w:r>
          <w:rPr>
            <w:noProof/>
            <w:webHidden/>
          </w:rPr>
          <w:fldChar w:fldCharType="begin"/>
        </w:r>
        <w:r>
          <w:rPr>
            <w:noProof/>
            <w:webHidden/>
          </w:rPr>
          <w:instrText xml:space="preserve"> PAGEREF _Toc27470544 \h </w:instrText>
        </w:r>
        <w:r>
          <w:rPr>
            <w:noProof/>
            <w:webHidden/>
          </w:rPr>
        </w:r>
        <w:r>
          <w:rPr>
            <w:noProof/>
            <w:webHidden/>
          </w:rPr>
          <w:fldChar w:fldCharType="separate"/>
        </w:r>
        <w:r>
          <w:rPr>
            <w:noProof/>
            <w:webHidden/>
          </w:rPr>
          <w:t>9</w:t>
        </w:r>
        <w:r>
          <w:rPr>
            <w:noProof/>
            <w:webHidden/>
          </w:rPr>
          <w:fldChar w:fldCharType="end"/>
        </w:r>
      </w:hyperlink>
    </w:p>
    <w:p w14:paraId="343DCED4" w14:textId="28FC3A75" w:rsidR="0035543F" w:rsidRDefault="0035543F">
      <w:pPr>
        <w:pStyle w:val="TOC1"/>
        <w:rPr>
          <w:rFonts w:asciiTheme="minorHAnsi" w:eastAsiaTheme="minorEastAsia" w:hAnsiTheme="minorHAnsi" w:cstheme="minorBidi"/>
          <w:b w:val="0"/>
          <w:bCs w:val="0"/>
          <w:caps w:val="0"/>
          <w:noProof/>
          <w:sz w:val="22"/>
          <w:szCs w:val="22"/>
          <w:lang w:eastAsia="en-US" w:bidi="ar-SA"/>
        </w:rPr>
      </w:pPr>
      <w:hyperlink w:anchor="_Toc27470545" w:history="1">
        <w:r w:rsidRPr="00825A3D">
          <w:rPr>
            <w:rStyle w:val="Hyperlink"/>
            <w:rFonts w:ascii="Times New Roman" w:hAnsi="Times New Roman" w:cs="Times New Roman"/>
            <w:noProof/>
          </w:rPr>
          <w:t>6.</w:t>
        </w:r>
        <w:r>
          <w:rPr>
            <w:rFonts w:asciiTheme="minorHAnsi" w:eastAsiaTheme="minorEastAsia" w:hAnsiTheme="minorHAnsi" w:cstheme="minorBidi"/>
            <w:b w:val="0"/>
            <w:bCs w:val="0"/>
            <w:caps w:val="0"/>
            <w:noProof/>
            <w:sz w:val="22"/>
            <w:szCs w:val="22"/>
            <w:lang w:eastAsia="en-US" w:bidi="ar-SA"/>
          </w:rPr>
          <w:tab/>
        </w:r>
        <w:r w:rsidRPr="00825A3D">
          <w:rPr>
            <w:rStyle w:val="Hyperlink"/>
            <w:rFonts w:ascii="Times New Roman" w:hAnsi="Times New Roman" w:cs="Times New Roman"/>
            <w:noProof/>
          </w:rPr>
          <w:t>Ước lượng giá thành</w:t>
        </w:r>
        <w:r>
          <w:rPr>
            <w:noProof/>
            <w:webHidden/>
          </w:rPr>
          <w:tab/>
        </w:r>
        <w:r>
          <w:rPr>
            <w:noProof/>
            <w:webHidden/>
          </w:rPr>
          <w:fldChar w:fldCharType="begin"/>
        </w:r>
        <w:r>
          <w:rPr>
            <w:noProof/>
            <w:webHidden/>
          </w:rPr>
          <w:instrText xml:space="preserve"> PAGEREF _Toc27470545 \h </w:instrText>
        </w:r>
        <w:r>
          <w:rPr>
            <w:noProof/>
            <w:webHidden/>
          </w:rPr>
        </w:r>
        <w:r>
          <w:rPr>
            <w:noProof/>
            <w:webHidden/>
          </w:rPr>
          <w:fldChar w:fldCharType="separate"/>
        </w:r>
        <w:r>
          <w:rPr>
            <w:noProof/>
            <w:webHidden/>
          </w:rPr>
          <w:t>9</w:t>
        </w:r>
        <w:r>
          <w:rPr>
            <w:noProof/>
            <w:webHidden/>
          </w:rPr>
          <w:fldChar w:fldCharType="end"/>
        </w:r>
      </w:hyperlink>
    </w:p>
    <w:p w14:paraId="42346199" w14:textId="612EE732" w:rsidR="0035543F" w:rsidRDefault="0035543F">
      <w:pPr>
        <w:pStyle w:val="TOC1"/>
        <w:rPr>
          <w:rFonts w:asciiTheme="minorHAnsi" w:eastAsiaTheme="minorEastAsia" w:hAnsiTheme="minorHAnsi" w:cstheme="minorBidi"/>
          <w:b w:val="0"/>
          <w:bCs w:val="0"/>
          <w:caps w:val="0"/>
          <w:noProof/>
          <w:sz w:val="22"/>
          <w:szCs w:val="22"/>
          <w:lang w:eastAsia="en-US" w:bidi="ar-SA"/>
        </w:rPr>
      </w:pPr>
      <w:hyperlink w:anchor="_Toc27470546" w:history="1">
        <w:r w:rsidRPr="00825A3D">
          <w:rPr>
            <w:rStyle w:val="Hyperlink"/>
            <w:rFonts w:ascii="Times New Roman" w:hAnsi="Times New Roman" w:cs="Times New Roman"/>
            <w:noProof/>
          </w:rPr>
          <w:t>7.</w:t>
        </w:r>
        <w:r>
          <w:rPr>
            <w:rFonts w:asciiTheme="minorHAnsi" w:eastAsiaTheme="minorEastAsia" w:hAnsiTheme="minorHAnsi" w:cstheme="minorBidi"/>
            <w:b w:val="0"/>
            <w:bCs w:val="0"/>
            <w:caps w:val="0"/>
            <w:noProof/>
            <w:sz w:val="22"/>
            <w:szCs w:val="22"/>
            <w:lang w:eastAsia="en-US" w:bidi="ar-SA"/>
          </w:rPr>
          <w:tab/>
        </w:r>
        <w:r w:rsidRPr="00825A3D">
          <w:rPr>
            <w:rStyle w:val="Hyperlink"/>
            <w:rFonts w:ascii="Times New Roman" w:hAnsi="Times New Roman" w:cs="Times New Roman"/>
            <w:noProof/>
          </w:rPr>
          <w:t>Ước lượng chất lượng</w:t>
        </w:r>
        <w:r>
          <w:rPr>
            <w:noProof/>
            <w:webHidden/>
          </w:rPr>
          <w:tab/>
        </w:r>
        <w:r>
          <w:rPr>
            <w:noProof/>
            <w:webHidden/>
          </w:rPr>
          <w:fldChar w:fldCharType="begin"/>
        </w:r>
        <w:r>
          <w:rPr>
            <w:noProof/>
            <w:webHidden/>
          </w:rPr>
          <w:instrText xml:space="preserve"> PAGEREF _Toc27470546 \h </w:instrText>
        </w:r>
        <w:r>
          <w:rPr>
            <w:noProof/>
            <w:webHidden/>
          </w:rPr>
        </w:r>
        <w:r>
          <w:rPr>
            <w:noProof/>
            <w:webHidden/>
          </w:rPr>
          <w:fldChar w:fldCharType="separate"/>
        </w:r>
        <w:r>
          <w:rPr>
            <w:noProof/>
            <w:webHidden/>
          </w:rPr>
          <w:t>10</w:t>
        </w:r>
        <w:r>
          <w:rPr>
            <w:noProof/>
            <w:webHidden/>
          </w:rPr>
          <w:fldChar w:fldCharType="end"/>
        </w:r>
      </w:hyperlink>
    </w:p>
    <w:p w14:paraId="6E910877" w14:textId="48675252" w:rsidR="0035543F" w:rsidRDefault="0035543F">
      <w:pPr>
        <w:pStyle w:val="TOC1"/>
        <w:rPr>
          <w:rFonts w:asciiTheme="minorHAnsi" w:eastAsiaTheme="minorEastAsia" w:hAnsiTheme="minorHAnsi" w:cstheme="minorBidi"/>
          <w:b w:val="0"/>
          <w:bCs w:val="0"/>
          <w:caps w:val="0"/>
          <w:noProof/>
          <w:sz w:val="22"/>
          <w:szCs w:val="22"/>
          <w:lang w:eastAsia="en-US" w:bidi="ar-SA"/>
        </w:rPr>
      </w:pPr>
      <w:hyperlink w:anchor="_Toc27470547" w:history="1">
        <w:r w:rsidRPr="00825A3D">
          <w:rPr>
            <w:rStyle w:val="Hyperlink"/>
            <w:rFonts w:ascii="Times New Roman" w:hAnsi="Times New Roman" w:cs="Times New Roman"/>
            <w:noProof/>
          </w:rPr>
          <w:t>8.</w:t>
        </w:r>
        <w:r>
          <w:rPr>
            <w:rFonts w:asciiTheme="minorHAnsi" w:eastAsiaTheme="minorEastAsia" w:hAnsiTheme="minorHAnsi" w:cstheme="minorBidi"/>
            <w:b w:val="0"/>
            <w:bCs w:val="0"/>
            <w:caps w:val="0"/>
            <w:noProof/>
            <w:sz w:val="22"/>
            <w:szCs w:val="22"/>
            <w:lang w:eastAsia="en-US" w:bidi="ar-SA"/>
          </w:rPr>
          <w:tab/>
        </w:r>
        <w:r w:rsidRPr="00825A3D">
          <w:rPr>
            <w:rStyle w:val="Hyperlink"/>
            <w:rFonts w:ascii="Times New Roman" w:hAnsi="Times New Roman" w:cs="Times New Roman"/>
            <w:noProof/>
          </w:rPr>
          <w:t>Phân tích thiết kế</w:t>
        </w:r>
        <w:r>
          <w:rPr>
            <w:noProof/>
            <w:webHidden/>
          </w:rPr>
          <w:tab/>
        </w:r>
        <w:r>
          <w:rPr>
            <w:noProof/>
            <w:webHidden/>
          </w:rPr>
          <w:fldChar w:fldCharType="begin"/>
        </w:r>
        <w:r>
          <w:rPr>
            <w:noProof/>
            <w:webHidden/>
          </w:rPr>
          <w:instrText xml:space="preserve"> PAGEREF _Toc27470547 \h </w:instrText>
        </w:r>
        <w:r>
          <w:rPr>
            <w:noProof/>
            <w:webHidden/>
          </w:rPr>
        </w:r>
        <w:r>
          <w:rPr>
            <w:noProof/>
            <w:webHidden/>
          </w:rPr>
          <w:fldChar w:fldCharType="separate"/>
        </w:r>
        <w:r>
          <w:rPr>
            <w:noProof/>
            <w:webHidden/>
          </w:rPr>
          <w:t>11</w:t>
        </w:r>
        <w:r>
          <w:rPr>
            <w:noProof/>
            <w:webHidden/>
          </w:rPr>
          <w:fldChar w:fldCharType="end"/>
        </w:r>
      </w:hyperlink>
    </w:p>
    <w:p w14:paraId="4CFEADEC" w14:textId="77C48815" w:rsidR="0035543F" w:rsidRDefault="0035543F">
      <w:pPr>
        <w:pStyle w:val="TOC2"/>
        <w:rPr>
          <w:rFonts w:asciiTheme="minorHAnsi" w:eastAsiaTheme="minorEastAsia" w:hAnsiTheme="minorHAnsi" w:cstheme="minorBidi"/>
          <w:noProof/>
          <w:sz w:val="22"/>
          <w:szCs w:val="22"/>
          <w:lang w:eastAsia="en-US" w:bidi="ar-SA"/>
        </w:rPr>
      </w:pPr>
      <w:hyperlink w:anchor="_Toc27470548" w:history="1">
        <w:r w:rsidRPr="00825A3D">
          <w:rPr>
            <w:rStyle w:val="Hyperlink"/>
            <w:rFonts w:cs="Tahoma"/>
            <w:noProof/>
            <w:lang w:eastAsia="en-US"/>
          </w:rPr>
          <w:t>8.1.</w:t>
        </w:r>
        <w:r>
          <w:rPr>
            <w:rFonts w:asciiTheme="minorHAnsi" w:eastAsiaTheme="minorEastAsia" w:hAnsiTheme="minorHAnsi" w:cstheme="minorBidi"/>
            <w:noProof/>
            <w:sz w:val="22"/>
            <w:szCs w:val="22"/>
            <w:lang w:eastAsia="en-US" w:bidi="ar-SA"/>
          </w:rPr>
          <w:tab/>
        </w:r>
        <w:r w:rsidRPr="00825A3D">
          <w:rPr>
            <w:rStyle w:val="Hyperlink"/>
            <w:rFonts w:ascii="Times New Roman" w:hAnsi="Times New Roman" w:cs="Times New Roman"/>
            <w:noProof/>
            <w:lang w:eastAsia="en-US"/>
          </w:rPr>
          <w:t>Giao diện</w:t>
        </w:r>
        <w:r>
          <w:rPr>
            <w:noProof/>
            <w:webHidden/>
          </w:rPr>
          <w:tab/>
        </w:r>
        <w:r>
          <w:rPr>
            <w:noProof/>
            <w:webHidden/>
          </w:rPr>
          <w:fldChar w:fldCharType="begin"/>
        </w:r>
        <w:r>
          <w:rPr>
            <w:noProof/>
            <w:webHidden/>
          </w:rPr>
          <w:instrText xml:space="preserve"> PAGEREF _Toc27470548 \h </w:instrText>
        </w:r>
        <w:r>
          <w:rPr>
            <w:noProof/>
            <w:webHidden/>
          </w:rPr>
        </w:r>
        <w:r>
          <w:rPr>
            <w:noProof/>
            <w:webHidden/>
          </w:rPr>
          <w:fldChar w:fldCharType="separate"/>
        </w:r>
        <w:r>
          <w:rPr>
            <w:noProof/>
            <w:webHidden/>
          </w:rPr>
          <w:t>11</w:t>
        </w:r>
        <w:r>
          <w:rPr>
            <w:noProof/>
            <w:webHidden/>
          </w:rPr>
          <w:fldChar w:fldCharType="end"/>
        </w:r>
      </w:hyperlink>
    </w:p>
    <w:p w14:paraId="616317C4" w14:textId="5371E2F9" w:rsidR="0035543F" w:rsidRDefault="0035543F">
      <w:pPr>
        <w:pStyle w:val="TOC2"/>
        <w:rPr>
          <w:rFonts w:asciiTheme="minorHAnsi" w:eastAsiaTheme="minorEastAsia" w:hAnsiTheme="minorHAnsi" w:cstheme="minorBidi"/>
          <w:noProof/>
          <w:sz w:val="22"/>
          <w:szCs w:val="22"/>
          <w:lang w:eastAsia="en-US" w:bidi="ar-SA"/>
        </w:rPr>
      </w:pPr>
      <w:hyperlink w:anchor="_Toc27470549" w:history="1">
        <w:r w:rsidRPr="00825A3D">
          <w:rPr>
            <w:rStyle w:val="Hyperlink"/>
            <w:rFonts w:cs="Tahoma"/>
            <w:noProof/>
            <w:lang w:eastAsia="en-US"/>
          </w:rPr>
          <w:t>8.2.</w:t>
        </w:r>
        <w:r>
          <w:rPr>
            <w:rFonts w:asciiTheme="minorHAnsi" w:eastAsiaTheme="minorEastAsia" w:hAnsiTheme="minorHAnsi" w:cstheme="minorBidi"/>
            <w:noProof/>
            <w:sz w:val="22"/>
            <w:szCs w:val="22"/>
            <w:lang w:eastAsia="en-US" w:bidi="ar-SA"/>
          </w:rPr>
          <w:tab/>
        </w:r>
        <w:r w:rsidRPr="00825A3D">
          <w:rPr>
            <w:rStyle w:val="Hyperlink"/>
            <w:rFonts w:ascii="Times New Roman" w:hAnsi="Times New Roman" w:cs="Times New Roman"/>
            <w:noProof/>
            <w:lang w:eastAsia="en-US"/>
          </w:rPr>
          <w:t>Cơ sở dữ liệu</w:t>
        </w:r>
        <w:r>
          <w:rPr>
            <w:noProof/>
            <w:webHidden/>
          </w:rPr>
          <w:tab/>
        </w:r>
        <w:r>
          <w:rPr>
            <w:noProof/>
            <w:webHidden/>
          </w:rPr>
          <w:fldChar w:fldCharType="begin"/>
        </w:r>
        <w:r>
          <w:rPr>
            <w:noProof/>
            <w:webHidden/>
          </w:rPr>
          <w:instrText xml:space="preserve"> PAGEREF _Toc27470549 \h </w:instrText>
        </w:r>
        <w:r>
          <w:rPr>
            <w:noProof/>
            <w:webHidden/>
          </w:rPr>
        </w:r>
        <w:r>
          <w:rPr>
            <w:noProof/>
            <w:webHidden/>
          </w:rPr>
          <w:fldChar w:fldCharType="separate"/>
        </w:r>
        <w:r>
          <w:rPr>
            <w:noProof/>
            <w:webHidden/>
          </w:rPr>
          <w:t>12</w:t>
        </w:r>
        <w:r>
          <w:rPr>
            <w:noProof/>
            <w:webHidden/>
          </w:rPr>
          <w:fldChar w:fldCharType="end"/>
        </w:r>
      </w:hyperlink>
    </w:p>
    <w:p w14:paraId="31939CA9" w14:textId="1716DA55" w:rsidR="0035543F" w:rsidRDefault="0035543F">
      <w:pPr>
        <w:pStyle w:val="TOC2"/>
        <w:rPr>
          <w:rFonts w:asciiTheme="minorHAnsi" w:eastAsiaTheme="minorEastAsia" w:hAnsiTheme="minorHAnsi" w:cstheme="minorBidi"/>
          <w:noProof/>
          <w:sz w:val="22"/>
          <w:szCs w:val="22"/>
          <w:lang w:eastAsia="en-US" w:bidi="ar-SA"/>
        </w:rPr>
      </w:pPr>
      <w:hyperlink w:anchor="_Toc27470550" w:history="1">
        <w:r w:rsidRPr="00825A3D">
          <w:rPr>
            <w:rStyle w:val="Hyperlink"/>
            <w:rFonts w:cs="Tahoma"/>
            <w:noProof/>
            <w:lang w:eastAsia="en-US"/>
          </w:rPr>
          <w:t>8.3.</w:t>
        </w:r>
        <w:r>
          <w:rPr>
            <w:rFonts w:asciiTheme="minorHAnsi" w:eastAsiaTheme="minorEastAsia" w:hAnsiTheme="minorHAnsi" w:cstheme="minorBidi"/>
            <w:noProof/>
            <w:sz w:val="22"/>
            <w:szCs w:val="22"/>
            <w:lang w:eastAsia="en-US" w:bidi="ar-SA"/>
          </w:rPr>
          <w:tab/>
        </w:r>
        <w:r w:rsidRPr="00825A3D">
          <w:rPr>
            <w:rStyle w:val="Hyperlink"/>
            <w:rFonts w:ascii="Times New Roman" w:hAnsi="Times New Roman" w:cs="Times New Roman"/>
            <w:noProof/>
            <w:lang w:eastAsia="en-US"/>
          </w:rPr>
          <w:t>Mạng</w:t>
        </w:r>
        <w:r>
          <w:rPr>
            <w:noProof/>
            <w:webHidden/>
          </w:rPr>
          <w:tab/>
        </w:r>
        <w:r>
          <w:rPr>
            <w:noProof/>
            <w:webHidden/>
          </w:rPr>
          <w:fldChar w:fldCharType="begin"/>
        </w:r>
        <w:r>
          <w:rPr>
            <w:noProof/>
            <w:webHidden/>
          </w:rPr>
          <w:instrText xml:space="preserve"> PAGEREF _Toc27470550 \h </w:instrText>
        </w:r>
        <w:r>
          <w:rPr>
            <w:noProof/>
            <w:webHidden/>
          </w:rPr>
        </w:r>
        <w:r>
          <w:rPr>
            <w:noProof/>
            <w:webHidden/>
          </w:rPr>
          <w:fldChar w:fldCharType="separate"/>
        </w:r>
        <w:r>
          <w:rPr>
            <w:noProof/>
            <w:webHidden/>
          </w:rPr>
          <w:t>12</w:t>
        </w:r>
        <w:r>
          <w:rPr>
            <w:noProof/>
            <w:webHidden/>
          </w:rPr>
          <w:fldChar w:fldCharType="end"/>
        </w:r>
      </w:hyperlink>
    </w:p>
    <w:p w14:paraId="06EDCCCD" w14:textId="64CAC203" w:rsidR="0035543F" w:rsidRDefault="0035543F">
      <w:pPr>
        <w:pStyle w:val="TOC1"/>
        <w:rPr>
          <w:rFonts w:asciiTheme="minorHAnsi" w:eastAsiaTheme="minorEastAsia" w:hAnsiTheme="minorHAnsi" w:cstheme="minorBidi"/>
          <w:b w:val="0"/>
          <w:bCs w:val="0"/>
          <w:caps w:val="0"/>
          <w:noProof/>
          <w:sz w:val="22"/>
          <w:szCs w:val="22"/>
          <w:lang w:eastAsia="en-US" w:bidi="ar-SA"/>
        </w:rPr>
      </w:pPr>
      <w:hyperlink w:anchor="_Toc27470551" w:history="1">
        <w:r w:rsidRPr="00825A3D">
          <w:rPr>
            <w:rStyle w:val="Hyperlink"/>
            <w:rFonts w:ascii="Times New Roman" w:hAnsi="Times New Roman" w:cs="Times New Roman"/>
            <w:noProof/>
          </w:rPr>
          <w:t>9.</w:t>
        </w:r>
        <w:r>
          <w:rPr>
            <w:rFonts w:asciiTheme="minorHAnsi" w:eastAsiaTheme="minorEastAsia" w:hAnsiTheme="minorHAnsi" w:cstheme="minorBidi"/>
            <w:b w:val="0"/>
            <w:bCs w:val="0"/>
            <w:caps w:val="0"/>
            <w:noProof/>
            <w:sz w:val="22"/>
            <w:szCs w:val="22"/>
            <w:lang w:eastAsia="en-US" w:bidi="ar-SA"/>
          </w:rPr>
          <w:tab/>
        </w:r>
        <w:r w:rsidRPr="00825A3D">
          <w:rPr>
            <w:rStyle w:val="Hyperlink"/>
            <w:rFonts w:ascii="Times New Roman" w:hAnsi="Times New Roman" w:cs="Times New Roman"/>
            <w:noProof/>
          </w:rPr>
          <w:t>Giám sát dự án</w:t>
        </w:r>
        <w:r>
          <w:rPr>
            <w:noProof/>
            <w:webHidden/>
          </w:rPr>
          <w:tab/>
        </w:r>
        <w:r>
          <w:rPr>
            <w:noProof/>
            <w:webHidden/>
          </w:rPr>
          <w:fldChar w:fldCharType="begin"/>
        </w:r>
        <w:r>
          <w:rPr>
            <w:noProof/>
            <w:webHidden/>
          </w:rPr>
          <w:instrText xml:space="preserve"> PAGEREF _Toc27470551 \h </w:instrText>
        </w:r>
        <w:r>
          <w:rPr>
            <w:noProof/>
            <w:webHidden/>
          </w:rPr>
        </w:r>
        <w:r>
          <w:rPr>
            <w:noProof/>
            <w:webHidden/>
          </w:rPr>
          <w:fldChar w:fldCharType="separate"/>
        </w:r>
        <w:r>
          <w:rPr>
            <w:noProof/>
            <w:webHidden/>
          </w:rPr>
          <w:t>13</w:t>
        </w:r>
        <w:r>
          <w:rPr>
            <w:noProof/>
            <w:webHidden/>
          </w:rPr>
          <w:fldChar w:fldCharType="end"/>
        </w:r>
      </w:hyperlink>
    </w:p>
    <w:p w14:paraId="6BD679EF" w14:textId="7CE839F2" w:rsidR="0035543F" w:rsidRDefault="0035543F">
      <w:pPr>
        <w:pStyle w:val="TOC2"/>
        <w:rPr>
          <w:rFonts w:asciiTheme="minorHAnsi" w:eastAsiaTheme="minorEastAsia" w:hAnsiTheme="minorHAnsi" w:cstheme="minorBidi"/>
          <w:noProof/>
          <w:sz w:val="22"/>
          <w:szCs w:val="22"/>
          <w:lang w:eastAsia="en-US" w:bidi="ar-SA"/>
        </w:rPr>
      </w:pPr>
      <w:hyperlink w:anchor="_Toc27470552" w:history="1">
        <w:r w:rsidRPr="00825A3D">
          <w:rPr>
            <w:rStyle w:val="Hyperlink"/>
            <w:rFonts w:cs="Tahoma"/>
            <w:noProof/>
          </w:rPr>
          <w:t>9.1.</w:t>
        </w:r>
        <w:r>
          <w:rPr>
            <w:rFonts w:asciiTheme="minorHAnsi" w:eastAsiaTheme="minorEastAsia" w:hAnsiTheme="minorHAnsi" w:cstheme="minorBidi"/>
            <w:noProof/>
            <w:sz w:val="22"/>
            <w:szCs w:val="22"/>
            <w:lang w:eastAsia="en-US" w:bidi="ar-SA"/>
          </w:rPr>
          <w:tab/>
        </w:r>
        <w:r w:rsidRPr="00825A3D">
          <w:rPr>
            <w:rStyle w:val="Hyperlink"/>
            <w:rFonts w:ascii="Times New Roman" w:hAnsi="Times New Roman" w:cs="Times New Roman"/>
            <w:noProof/>
          </w:rPr>
          <w:t>Trả lời câu hỏi</w:t>
        </w:r>
        <w:r>
          <w:rPr>
            <w:noProof/>
            <w:webHidden/>
          </w:rPr>
          <w:tab/>
        </w:r>
        <w:r>
          <w:rPr>
            <w:noProof/>
            <w:webHidden/>
          </w:rPr>
          <w:fldChar w:fldCharType="begin"/>
        </w:r>
        <w:r>
          <w:rPr>
            <w:noProof/>
            <w:webHidden/>
          </w:rPr>
          <w:instrText xml:space="preserve"> PAGEREF _Toc27470552 \h </w:instrText>
        </w:r>
        <w:r>
          <w:rPr>
            <w:noProof/>
            <w:webHidden/>
          </w:rPr>
        </w:r>
        <w:r>
          <w:rPr>
            <w:noProof/>
            <w:webHidden/>
          </w:rPr>
          <w:fldChar w:fldCharType="separate"/>
        </w:r>
        <w:r>
          <w:rPr>
            <w:noProof/>
            <w:webHidden/>
          </w:rPr>
          <w:t>13</w:t>
        </w:r>
        <w:r>
          <w:rPr>
            <w:noProof/>
            <w:webHidden/>
          </w:rPr>
          <w:fldChar w:fldCharType="end"/>
        </w:r>
      </w:hyperlink>
    </w:p>
    <w:p w14:paraId="1E10BF23" w14:textId="48D9F133" w:rsidR="0035543F" w:rsidRDefault="0035543F">
      <w:pPr>
        <w:pStyle w:val="TOC1"/>
        <w:rPr>
          <w:rFonts w:asciiTheme="minorHAnsi" w:eastAsiaTheme="minorEastAsia" w:hAnsiTheme="minorHAnsi" w:cstheme="minorBidi"/>
          <w:b w:val="0"/>
          <w:bCs w:val="0"/>
          <w:caps w:val="0"/>
          <w:noProof/>
          <w:sz w:val="22"/>
          <w:szCs w:val="22"/>
          <w:lang w:eastAsia="en-US" w:bidi="ar-SA"/>
        </w:rPr>
      </w:pPr>
      <w:hyperlink w:anchor="_Toc27470553" w:history="1">
        <w:r w:rsidRPr="00825A3D">
          <w:rPr>
            <w:rStyle w:val="Hyperlink"/>
            <w:rFonts w:ascii="Times New Roman" w:hAnsi="Times New Roman" w:cs="Times New Roman"/>
            <w:noProof/>
          </w:rPr>
          <w:t>10.</w:t>
        </w:r>
        <w:r>
          <w:rPr>
            <w:rFonts w:asciiTheme="minorHAnsi" w:eastAsiaTheme="minorEastAsia" w:hAnsiTheme="minorHAnsi" w:cstheme="minorBidi"/>
            <w:b w:val="0"/>
            <w:bCs w:val="0"/>
            <w:caps w:val="0"/>
            <w:noProof/>
            <w:sz w:val="22"/>
            <w:szCs w:val="22"/>
            <w:lang w:eastAsia="en-US" w:bidi="ar-SA"/>
          </w:rPr>
          <w:tab/>
        </w:r>
        <w:r w:rsidRPr="00825A3D">
          <w:rPr>
            <w:rStyle w:val="Hyperlink"/>
            <w:rFonts w:ascii="Times New Roman" w:hAnsi="Times New Roman" w:cs="Times New Roman"/>
            <w:noProof/>
          </w:rPr>
          <w:t>Đóng dự án</w:t>
        </w:r>
        <w:r>
          <w:rPr>
            <w:noProof/>
            <w:webHidden/>
          </w:rPr>
          <w:tab/>
        </w:r>
        <w:r>
          <w:rPr>
            <w:noProof/>
            <w:webHidden/>
          </w:rPr>
          <w:fldChar w:fldCharType="begin"/>
        </w:r>
        <w:r>
          <w:rPr>
            <w:noProof/>
            <w:webHidden/>
          </w:rPr>
          <w:instrText xml:space="preserve"> PAGEREF _Toc27470553 \h </w:instrText>
        </w:r>
        <w:r>
          <w:rPr>
            <w:noProof/>
            <w:webHidden/>
          </w:rPr>
        </w:r>
        <w:r>
          <w:rPr>
            <w:noProof/>
            <w:webHidden/>
          </w:rPr>
          <w:fldChar w:fldCharType="separate"/>
        </w:r>
        <w:r>
          <w:rPr>
            <w:noProof/>
            <w:webHidden/>
          </w:rPr>
          <w:t>14</w:t>
        </w:r>
        <w:r>
          <w:rPr>
            <w:noProof/>
            <w:webHidden/>
          </w:rPr>
          <w:fldChar w:fldCharType="end"/>
        </w:r>
      </w:hyperlink>
    </w:p>
    <w:p w14:paraId="03815831" w14:textId="2BD544BE" w:rsidR="0035543F" w:rsidRDefault="0035543F">
      <w:pPr>
        <w:pStyle w:val="TOC2"/>
        <w:rPr>
          <w:rFonts w:asciiTheme="minorHAnsi" w:eastAsiaTheme="minorEastAsia" w:hAnsiTheme="minorHAnsi" w:cstheme="minorBidi"/>
          <w:noProof/>
          <w:sz w:val="22"/>
          <w:szCs w:val="22"/>
          <w:lang w:eastAsia="en-US" w:bidi="ar-SA"/>
        </w:rPr>
      </w:pPr>
      <w:hyperlink w:anchor="_Toc27470554" w:history="1">
        <w:r w:rsidRPr="00825A3D">
          <w:rPr>
            <w:rStyle w:val="Hyperlink"/>
            <w:rFonts w:cs="Tahoma"/>
            <w:noProof/>
          </w:rPr>
          <w:t>10.1.</w:t>
        </w:r>
        <w:r>
          <w:rPr>
            <w:rFonts w:asciiTheme="minorHAnsi" w:eastAsiaTheme="minorEastAsia" w:hAnsiTheme="minorHAnsi" w:cstheme="minorBidi"/>
            <w:noProof/>
            <w:sz w:val="22"/>
            <w:szCs w:val="22"/>
            <w:lang w:eastAsia="en-US" w:bidi="ar-SA"/>
          </w:rPr>
          <w:tab/>
        </w:r>
        <w:r w:rsidRPr="00825A3D">
          <w:rPr>
            <w:rStyle w:val="Hyperlink"/>
            <w:rFonts w:ascii="Times New Roman" w:hAnsi="Times New Roman" w:cs="Times New Roman"/>
            <w:noProof/>
          </w:rPr>
          <w:t>Quản lý mã nguồn</w:t>
        </w:r>
        <w:r>
          <w:rPr>
            <w:noProof/>
            <w:webHidden/>
          </w:rPr>
          <w:tab/>
        </w:r>
        <w:r>
          <w:rPr>
            <w:noProof/>
            <w:webHidden/>
          </w:rPr>
          <w:fldChar w:fldCharType="begin"/>
        </w:r>
        <w:r>
          <w:rPr>
            <w:noProof/>
            <w:webHidden/>
          </w:rPr>
          <w:instrText xml:space="preserve"> PAGEREF _Toc27470554 \h </w:instrText>
        </w:r>
        <w:r>
          <w:rPr>
            <w:noProof/>
            <w:webHidden/>
          </w:rPr>
        </w:r>
        <w:r>
          <w:rPr>
            <w:noProof/>
            <w:webHidden/>
          </w:rPr>
          <w:fldChar w:fldCharType="separate"/>
        </w:r>
        <w:r>
          <w:rPr>
            <w:noProof/>
            <w:webHidden/>
          </w:rPr>
          <w:t>14</w:t>
        </w:r>
        <w:r>
          <w:rPr>
            <w:noProof/>
            <w:webHidden/>
          </w:rPr>
          <w:fldChar w:fldCharType="end"/>
        </w:r>
      </w:hyperlink>
    </w:p>
    <w:p w14:paraId="1421054D" w14:textId="6623F709" w:rsidR="0035543F" w:rsidRDefault="0035543F">
      <w:pPr>
        <w:pStyle w:val="TOC2"/>
        <w:rPr>
          <w:rFonts w:asciiTheme="minorHAnsi" w:eastAsiaTheme="minorEastAsia" w:hAnsiTheme="minorHAnsi" w:cstheme="minorBidi"/>
          <w:noProof/>
          <w:sz w:val="22"/>
          <w:szCs w:val="22"/>
          <w:lang w:eastAsia="en-US" w:bidi="ar-SA"/>
        </w:rPr>
      </w:pPr>
      <w:hyperlink w:anchor="_Toc27470555" w:history="1">
        <w:r w:rsidRPr="00825A3D">
          <w:rPr>
            <w:rStyle w:val="Hyperlink"/>
            <w:rFonts w:cs="Tahoma"/>
            <w:noProof/>
          </w:rPr>
          <w:t>10.2.</w:t>
        </w:r>
        <w:r>
          <w:rPr>
            <w:rFonts w:asciiTheme="minorHAnsi" w:eastAsiaTheme="minorEastAsia" w:hAnsiTheme="minorHAnsi" w:cstheme="minorBidi"/>
            <w:noProof/>
            <w:sz w:val="22"/>
            <w:szCs w:val="22"/>
            <w:lang w:eastAsia="en-US" w:bidi="ar-SA"/>
          </w:rPr>
          <w:tab/>
        </w:r>
        <w:r w:rsidRPr="00825A3D">
          <w:rPr>
            <w:rStyle w:val="Hyperlink"/>
            <w:rFonts w:ascii="Times New Roman" w:hAnsi="Times New Roman" w:cs="Times New Roman"/>
            <w:noProof/>
          </w:rPr>
          <w:t>Quản lý công việc</w:t>
        </w:r>
        <w:r>
          <w:rPr>
            <w:noProof/>
            <w:webHidden/>
          </w:rPr>
          <w:tab/>
        </w:r>
        <w:r>
          <w:rPr>
            <w:noProof/>
            <w:webHidden/>
          </w:rPr>
          <w:fldChar w:fldCharType="begin"/>
        </w:r>
        <w:r>
          <w:rPr>
            <w:noProof/>
            <w:webHidden/>
          </w:rPr>
          <w:instrText xml:space="preserve"> PAGEREF _Toc27470555 \h </w:instrText>
        </w:r>
        <w:r>
          <w:rPr>
            <w:noProof/>
            <w:webHidden/>
          </w:rPr>
        </w:r>
        <w:r>
          <w:rPr>
            <w:noProof/>
            <w:webHidden/>
          </w:rPr>
          <w:fldChar w:fldCharType="separate"/>
        </w:r>
        <w:r>
          <w:rPr>
            <w:noProof/>
            <w:webHidden/>
          </w:rPr>
          <w:t>14</w:t>
        </w:r>
        <w:r>
          <w:rPr>
            <w:noProof/>
            <w:webHidden/>
          </w:rPr>
          <w:fldChar w:fldCharType="end"/>
        </w:r>
      </w:hyperlink>
    </w:p>
    <w:p w14:paraId="51D528F9" w14:textId="6E94097C" w:rsidR="0035543F" w:rsidRDefault="0035543F">
      <w:pPr>
        <w:pStyle w:val="TOC1"/>
        <w:rPr>
          <w:rFonts w:asciiTheme="minorHAnsi" w:eastAsiaTheme="minorEastAsia" w:hAnsiTheme="minorHAnsi" w:cstheme="minorBidi"/>
          <w:b w:val="0"/>
          <w:bCs w:val="0"/>
          <w:caps w:val="0"/>
          <w:noProof/>
          <w:sz w:val="22"/>
          <w:szCs w:val="22"/>
          <w:lang w:eastAsia="en-US" w:bidi="ar-SA"/>
        </w:rPr>
      </w:pPr>
      <w:hyperlink w:anchor="_Toc27470556" w:history="1">
        <w:r w:rsidRPr="00825A3D">
          <w:rPr>
            <w:rStyle w:val="Hyperlink"/>
            <w:rFonts w:ascii="Times New Roman" w:hAnsi="Times New Roman" w:cs="Times New Roman"/>
            <w:noProof/>
            <w:lang w:eastAsia="en-US"/>
          </w:rPr>
          <w:t>11.</w:t>
        </w:r>
        <w:r>
          <w:rPr>
            <w:rFonts w:asciiTheme="minorHAnsi" w:eastAsiaTheme="minorEastAsia" w:hAnsiTheme="minorHAnsi" w:cstheme="minorBidi"/>
            <w:b w:val="0"/>
            <w:bCs w:val="0"/>
            <w:caps w:val="0"/>
            <w:noProof/>
            <w:sz w:val="22"/>
            <w:szCs w:val="22"/>
            <w:lang w:eastAsia="en-US" w:bidi="ar-SA"/>
          </w:rPr>
          <w:tab/>
        </w:r>
        <w:r w:rsidRPr="00825A3D">
          <w:rPr>
            <w:rStyle w:val="Hyperlink"/>
            <w:rFonts w:ascii="Times New Roman" w:hAnsi="Times New Roman" w:cs="Times New Roman"/>
            <w:noProof/>
            <w:lang w:eastAsia="en-US"/>
          </w:rPr>
          <w:t>Danh mục tài liệu liên quan</w:t>
        </w:r>
        <w:r>
          <w:rPr>
            <w:noProof/>
            <w:webHidden/>
          </w:rPr>
          <w:tab/>
        </w:r>
        <w:r>
          <w:rPr>
            <w:noProof/>
            <w:webHidden/>
          </w:rPr>
          <w:fldChar w:fldCharType="begin"/>
        </w:r>
        <w:r>
          <w:rPr>
            <w:noProof/>
            <w:webHidden/>
          </w:rPr>
          <w:instrText xml:space="preserve"> PAGEREF _Toc27470556 \h </w:instrText>
        </w:r>
        <w:r>
          <w:rPr>
            <w:noProof/>
            <w:webHidden/>
          </w:rPr>
        </w:r>
        <w:r>
          <w:rPr>
            <w:noProof/>
            <w:webHidden/>
          </w:rPr>
          <w:fldChar w:fldCharType="separate"/>
        </w:r>
        <w:r>
          <w:rPr>
            <w:noProof/>
            <w:webHidden/>
          </w:rPr>
          <w:t>15</w:t>
        </w:r>
        <w:r>
          <w:rPr>
            <w:noProof/>
            <w:webHidden/>
          </w:rPr>
          <w:fldChar w:fldCharType="end"/>
        </w:r>
      </w:hyperlink>
    </w:p>
    <w:p w14:paraId="4BA721B3" w14:textId="6BCBF6E0" w:rsidR="00727431" w:rsidRPr="000F420A" w:rsidRDefault="00030EB1" w:rsidP="005F37E7">
      <w:pPr>
        <w:pStyle w:val="TOC3"/>
        <w:rPr>
          <w:rFonts w:ascii="Times New Roman" w:hAnsi="Times New Roman" w:cs="Times New Roman"/>
          <w:sz w:val="26"/>
          <w:szCs w:val="26"/>
        </w:rPr>
      </w:pPr>
      <w:r w:rsidRPr="000F420A">
        <w:rPr>
          <w:rFonts w:ascii="Times New Roman" w:eastAsia="Tahoma" w:hAnsi="Times New Roman" w:cs="Times New Roman"/>
          <w:sz w:val="26"/>
          <w:szCs w:val="26"/>
          <w:u w:val="single"/>
        </w:rPr>
        <w:fldChar w:fldCharType="end"/>
      </w:r>
      <w:r w:rsidR="00F34A9B" w:rsidRPr="000F420A">
        <w:rPr>
          <w:rFonts w:ascii="Times New Roman" w:hAnsi="Times New Roman" w:cs="Times New Roman"/>
          <w:sz w:val="26"/>
          <w:szCs w:val="26"/>
        </w:rPr>
        <w:t xml:space="preserve"> </w:t>
      </w:r>
      <w:r w:rsidR="00727431" w:rsidRPr="000F420A">
        <w:rPr>
          <w:rFonts w:ascii="Times New Roman" w:hAnsi="Times New Roman" w:cs="Times New Roman"/>
          <w:sz w:val="26"/>
          <w:szCs w:val="26"/>
        </w:rPr>
        <w:br w:type="page"/>
      </w:r>
    </w:p>
    <w:p w14:paraId="68AF8ED9" w14:textId="77777777" w:rsidR="00F34A9B" w:rsidRPr="000F420A" w:rsidRDefault="00F34A9B" w:rsidP="005F37E7">
      <w:pPr>
        <w:pStyle w:val="TOC3"/>
        <w:rPr>
          <w:rFonts w:ascii="Times New Roman" w:hAnsi="Times New Roman" w:cs="Times New Roman"/>
        </w:rPr>
        <w:sectPr w:rsidR="00F34A9B" w:rsidRPr="000F420A" w:rsidSect="00DB0353">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Pr="000F420A" w:rsidRDefault="00A62F4F" w:rsidP="008410A0">
      <w:pPr>
        <w:pStyle w:val="Heading1"/>
        <w:rPr>
          <w:rFonts w:ascii="Times New Roman" w:hAnsi="Times New Roman" w:cs="Times New Roman"/>
          <w:b w:val="0"/>
        </w:rPr>
      </w:pPr>
      <w:bookmarkStart w:id="0" w:name="_Toc27470527"/>
      <w:r w:rsidRPr="000F420A">
        <w:rPr>
          <w:rFonts w:ascii="Times New Roman" w:hAnsi="Times New Roman" w:cs="Times New Roman"/>
          <w:b w:val="0"/>
        </w:rPr>
        <w:lastRenderedPageBreak/>
        <w:t>Giới thiệu dự án</w:t>
      </w:r>
      <w:bookmarkEnd w:id="0"/>
    </w:p>
    <w:p w14:paraId="07E1AB91" w14:textId="0E311363" w:rsidR="002A0AD8" w:rsidRPr="000F420A" w:rsidRDefault="009E2E20" w:rsidP="002A0AD8">
      <w:pPr>
        <w:pStyle w:val="Heading2"/>
        <w:rPr>
          <w:rFonts w:ascii="Times New Roman" w:hAnsi="Times New Roman" w:cs="Times New Roman"/>
          <w:b w:val="0"/>
        </w:rPr>
      </w:pPr>
      <w:bookmarkStart w:id="1" w:name="_Toc27470528"/>
      <w:r w:rsidRPr="000F420A">
        <w:rPr>
          <w:rFonts w:ascii="Times New Roman" w:hAnsi="Times New Roman" w:cs="Times New Roman"/>
          <w:b w:val="0"/>
        </w:rPr>
        <w:t xml:space="preserve">Mô tả </w:t>
      </w:r>
      <w:r w:rsidR="00BA730B" w:rsidRPr="000F420A">
        <w:rPr>
          <w:rFonts w:ascii="Times New Roman" w:hAnsi="Times New Roman" w:cs="Times New Roman"/>
          <w:b w:val="0"/>
        </w:rPr>
        <w:t>dự án</w:t>
      </w:r>
      <w:bookmarkEnd w:id="1"/>
    </w:p>
    <w:p w14:paraId="13EFA111" w14:textId="01F43D4D" w:rsidR="007F2B9C" w:rsidRPr="000F420A" w:rsidRDefault="007F2B9C" w:rsidP="0015465B">
      <w:pPr>
        <w:ind w:left="90" w:firstLine="630"/>
        <w:rPr>
          <w:rFonts w:ascii="Times New Roman" w:hAnsi="Times New Roman" w:cs="Times New Roman"/>
          <w:sz w:val="26"/>
          <w:szCs w:val="26"/>
        </w:rPr>
      </w:pPr>
      <w:r w:rsidRPr="000F420A">
        <w:rPr>
          <w:rFonts w:ascii="Times New Roman" w:hAnsi="Times New Roman" w:cs="Times New Roman"/>
          <w:sz w:val="26"/>
          <w:szCs w:val="26"/>
        </w:rPr>
        <w:t>Hiện nay, với sự phát triển không ngừng của nền kinh tế, đòi hỏi mỗi doanh</w:t>
      </w:r>
      <w:r w:rsidR="000F420A">
        <w:rPr>
          <w:rFonts w:ascii="Times New Roman" w:hAnsi="Times New Roman" w:cs="Times New Roman"/>
          <w:sz w:val="26"/>
          <w:szCs w:val="26"/>
        </w:rPr>
        <w:t xml:space="preserve"> </w:t>
      </w:r>
      <w:r w:rsidRPr="000F420A">
        <w:rPr>
          <w:rFonts w:ascii="Times New Roman" w:hAnsi="Times New Roman" w:cs="Times New Roman"/>
          <w:sz w:val="26"/>
          <w:szCs w:val="26"/>
        </w:rPr>
        <w:t>nghiệp phải có những giải pháp chiến lược phù hợp đúng đắn để có thể đứng vững và</w:t>
      </w:r>
      <w:r w:rsidR="000F420A">
        <w:rPr>
          <w:rFonts w:ascii="Times New Roman" w:hAnsi="Times New Roman" w:cs="Times New Roman"/>
          <w:sz w:val="26"/>
          <w:szCs w:val="26"/>
        </w:rPr>
        <w:t xml:space="preserve"> </w:t>
      </w:r>
      <w:r w:rsidRPr="000F420A">
        <w:rPr>
          <w:rFonts w:ascii="Times New Roman" w:hAnsi="Times New Roman" w:cs="Times New Roman"/>
          <w:sz w:val="26"/>
          <w:szCs w:val="26"/>
        </w:rPr>
        <w:t>phát triển. Một giải pháp được đặt ra là ứng dụng tiến bộ của công nghệ thông tin vào</w:t>
      </w:r>
      <w:r w:rsidR="000F420A">
        <w:rPr>
          <w:rFonts w:ascii="Times New Roman" w:hAnsi="Times New Roman" w:cs="Times New Roman"/>
          <w:sz w:val="26"/>
          <w:szCs w:val="26"/>
        </w:rPr>
        <w:t xml:space="preserve"> </w:t>
      </w:r>
      <w:r w:rsidRPr="000F420A">
        <w:rPr>
          <w:rFonts w:ascii="Times New Roman" w:hAnsi="Times New Roman" w:cs="Times New Roman"/>
          <w:sz w:val="26"/>
          <w:szCs w:val="26"/>
        </w:rPr>
        <w:t>công việc quản lý kinh doanh. Những công việc hàng ngày không còn là thao tác thủ</w:t>
      </w:r>
      <w:r w:rsidR="000F420A">
        <w:rPr>
          <w:rFonts w:ascii="Times New Roman" w:hAnsi="Times New Roman" w:cs="Times New Roman"/>
          <w:sz w:val="26"/>
          <w:szCs w:val="26"/>
        </w:rPr>
        <w:t xml:space="preserve"> </w:t>
      </w:r>
      <w:r w:rsidRPr="000F420A">
        <w:rPr>
          <w:rFonts w:ascii="Times New Roman" w:hAnsi="Times New Roman" w:cs="Times New Roman"/>
          <w:sz w:val="26"/>
          <w:szCs w:val="26"/>
        </w:rPr>
        <w:t>công với một đống hỗn độn tài liệu nữa mà được thay bằng những chương trình hỗ</w:t>
      </w:r>
      <w:r w:rsidR="000F420A">
        <w:rPr>
          <w:rFonts w:ascii="Times New Roman" w:hAnsi="Times New Roman" w:cs="Times New Roman"/>
          <w:sz w:val="26"/>
          <w:szCs w:val="26"/>
        </w:rPr>
        <w:t xml:space="preserve"> </w:t>
      </w:r>
      <w:r w:rsidRPr="000F420A">
        <w:rPr>
          <w:rFonts w:ascii="Times New Roman" w:hAnsi="Times New Roman" w:cs="Times New Roman"/>
          <w:sz w:val="26"/>
          <w:szCs w:val="26"/>
        </w:rPr>
        <w:t>trợ cho mọi công việc. Nó sẽ giảm thiểu được những khó khăn trong công việc quản</w:t>
      </w:r>
      <w:r w:rsidR="000F420A">
        <w:rPr>
          <w:rFonts w:ascii="Times New Roman" w:hAnsi="Times New Roman" w:cs="Times New Roman"/>
          <w:sz w:val="26"/>
          <w:szCs w:val="26"/>
        </w:rPr>
        <w:t xml:space="preserve"> </w:t>
      </w:r>
      <w:r w:rsidRPr="000F420A">
        <w:rPr>
          <w:rFonts w:ascii="Times New Roman" w:hAnsi="Times New Roman" w:cs="Times New Roman"/>
          <w:sz w:val="26"/>
          <w:szCs w:val="26"/>
        </w:rPr>
        <w:t>lý kinh doanh như: nhân lực, thời gian, độ chính xác của thông tin… giúp cho các</w:t>
      </w:r>
      <w:r w:rsidR="000F420A">
        <w:rPr>
          <w:rFonts w:ascii="Times New Roman" w:hAnsi="Times New Roman" w:cs="Times New Roman"/>
          <w:sz w:val="26"/>
          <w:szCs w:val="26"/>
        </w:rPr>
        <w:t xml:space="preserve"> </w:t>
      </w:r>
      <w:r w:rsidRPr="000F420A">
        <w:rPr>
          <w:rFonts w:ascii="Times New Roman" w:hAnsi="Times New Roman" w:cs="Times New Roman"/>
          <w:sz w:val="26"/>
          <w:szCs w:val="26"/>
        </w:rPr>
        <w:t>doanh nghiệp có thể đưa ra những quyết định kinh doanh chính xác, đúng thời điểm</w:t>
      </w:r>
      <w:r w:rsidR="000F420A">
        <w:rPr>
          <w:rFonts w:ascii="Times New Roman" w:hAnsi="Times New Roman" w:cs="Times New Roman"/>
          <w:sz w:val="26"/>
          <w:szCs w:val="26"/>
        </w:rPr>
        <w:t xml:space="preserve"> </w:t>
      </w:r>
      <w:r w:rsidRPr="000F420A">
        <w:rPr>
          <w:rFonts w:ascii="Times New Roman" w:hAnsi="Times New Roman" w:cs="Times New Roman"/>
          <w:sz w:val="26"/>
          <w:szCs w:val="26"/>
        </w:rPr>
        <w:t>làm cho việc kinh doanh trở nên hiệu quả hơn.</w:t>
      </w:r>
    </w:p>
    <w:p w14:paraId="0BC1679A" w14:textId="411297D0" w:rsidR="00E73A6E" w:rsidRPr="000F420A" w:rsidRDefault="007F2B9C" w:rsidP="0015465B">
      <w:pPr>
        <w:ind w:left="90" w:firstLine="630"/>
        <w:rPr>
          <w:rFonts w:ascii="Times New Roman" w:hAnsi="Times New Roman" w:cs="Times New Roman"/>
          <w:sz w:val="26"/>
          <w:szCs w:val="26"/>
        </w:rPr>
      </w:pPr>
      <w:r w:rsidRPr="000F420A">
        <w:rPr>
          <w:rFonts w:ascii="Times New Roman" w:hAnsi="Times New Roman" w:cs="Times New Roman"/>
          <w:sz w:val="26"/>
          <w:szCs w:val="26"/>
        </w:rPr>
        <w:t>Do đó dự án xây dựng và phát triển một website bán hàng cho công ty sử dụng</w:t>
      </w:r>
      <w:r w:rsidR="000F420A">
        <w:rPr>
          <w:rFonts w:ascii="Times New Roman" w:hAnsi="Times New Roman" w:cs="Times New Roman"/>
          <w:sz w:val="26"/>
          <w:szCs w:val="26"/>
        </w:rPr>
        <w:t xml:space="preserve"> </w:t>
      </w:r>
      <w:r w:rsidRPr="000F420A">
        <w:rPr>
          <w:rFonts w:ascii="Times New Roman" w:hAnsi="Times New Roman" w:cs="Times New Roman"/>
          <w:sz w:val="26"/>
          <w:szCs w:val="26"/>
        </w:rPr>
        <w:t>những kỹ thuật và công nghệ mới nhất để giúp cho việc quảng bá sản phẩm của</w:t>
      </w:r>
      <w:r w:rsidR="000F420A">
        <w:rPr>
          <w:rFonts w:ascii="Times New Roman" w:hAnsi="Times New Roman" w:cs="Times New Roman"/>
          <w:sz w:val="26"/>
          <w:szCs w:val="26"/>
        </w:rPr>
        <w:t xml:space="preserve"> </w:t>
      </w:r>
      <w:r w:rsidRPr="000F420A">
        <w:rPr>
          <w:rFonts w:ascii="Times New Roman" w:hAnsi="Times New Roman" w:cs="Times New Roman"/>
          <w:sz w:val="26"/>
          <w:szCs w:val="26"/>
        </w:rPr>
        <w:t>doanh nghiệp được mọi người biết đến rộng rãi trên toàn quốc.</w:t>
      </w:r>
    </w:p>
    <w:p w14:paraId="292D8DFA" w14:textId="0C905D38" w:rsidR="00BA730B" w:rsidRPr="000F420A" w:rsidRDefault="00BA730B" w:rsidP="002A0AD8">
      <w:pPr>
        <w:pStyle w:val="Heading2"/>
        <w:rPr>
          <w:rFonts w:ascii="Times New Roman" w:hAnsi="Times New Roman" w:cs="Times New Roman"/>
          <w:b w:val="0"/>
        </w:rPr>
      </w:pPr>
      <w:bookmarkStart w:id="2" w:name="_Toc27470529"/>
      <w:r w:rsidRPr="000F420A">
        <w:rPr>
          <w:rFonts w:ascii="Times New Roman" w:hAnsi="Times New Roman" w:cs="Times New Roman"/>
          <w:b w:val="0"/>
        </w:rPr>
        <w:t>Công cụ quản lý</w:t>
      </w:r>
      <w:bookmarkEnd w:id="2"/>
    </w:p>
    <w:p w14:paraId="1C92EA55" w14:textId="0FE1229C" w:rsidR="0047462C" w:rsidRPr="0015465B" w:rsidRDefault="00DA5CCC" w:rsidP="0015465B">
      <w:pPr>
        <w:rPr>
          <w:rFonts w:ascii="Times New Roman" w:hAnsi="Times New Roman" w:cs="Times New Roman"/>
          <w:bCs/>
          <w:sz w:val="26"/>
          <w:szCs w:val="26"/>
        </w:rPr>
      </w:pPr>
      <w:r w:rsidRPr="0015465B">
        <w:rPr>
          <w:rFonts w:ascii="Times New Roman" w:hAnsi="Times New Roman" w:cs="Times New Roman"/>
          <w:bCs/>
          <w:sz w:val="26"/>
          <w:szCs w:val="26"/>
        </w:rPr>
        <w:t xml:space="preserve">Link </w:t>
      </w:r>
      <w:r w:rsidR="00C2490A" w:rsidRPr="0015465B">
        <w:rPr>
          <w:rFonts w:ascii="Times New Roman" w:hAnsi="Times New Roman" w:cs="Times New Roman"/>
          <w:bCs/>
          <w:sz w:val="26"/>
          <w:szCs w:val="26"/>
        </w:rPr>
        <w:t>Quản lý và phân chia công việ</w:t>
      </w:r>
      <w:r w:rsidR="0015465B">
        <w:rPr>
          <w:rFonts w:ascii="Times New Roman" w:hAnsi="Times New Roman" w:cs="Times New Roman"/>
          <w:bCs/>
          <w:sz w:val="26"/>
          <w:szCs w:val="26"/>
        </w:rPr>
        <w:t xml:space="preserve">c: </w:t>
      </w:r>
      <w:r w:rsidR="0047462C" w:rsidRPr="0015465B">
        <w:rPr>
          <w:rFonts w:ascii="Times New Roman" w:hAnsi="Times New Roman" w:cs="Times New Roman"/>
          <w:sz w:val="26"/>
          <w:szCs w:val="26"/>
        </w:rPr>
        <w:t>shorturl.at/oDFLQ</w:t>
      </w:r>
    </w:p>
    <w:p w14:paraId="22420DD7" w14:textId="2EC93025" w:rsidR="00DA5CCC" w:rsidRPr="003E398B" w:rsidRDefault="00DA5CCC" w:rsidP="003E398B">
      <w:pPr>
        <w:jc w:val="left"/>
        <w:rPr>
          <w:rFonts w:ascii="Times New Roman" w:hAnsi="Times New Roman" w:cs="Times New Roman"/>
          <w:sz w:val="26"/>
          <w:szCs w:val="26"/>
        </w:rPr>
      </w:pPr>
      <w:r w:rsidRPr="0015465B">
        <w:rPr>
          <w:rFonts w:ascii="Times New Roman" w:hAnsi="Times New Roman" w:cs="Times New Roman"/>
          <w:bCs/>
          <w:sz w:val="26"/>
          <w:szCs w:val="26"/>
        </w:rPr>
        <w:t xml:space="preserve">Link </w:t>
      </w:r>
      <w:r w:rsidR="00D210E2" w:rsidRPr="0015465B">
        <w:rPr>
          <w:rFonts w:ascii="Times New Roman" w:hAnsi="Times New Roman" w:cs="Times New Roman"/>
          <w:bCs/>
          <w:sz w:val="26"/>
          <w:szCs w:val="26"/>
        </w:rPr>
        <w:t>Quản lý mã nguồn</w:t>
      </w:r>
      <w:r w:rsidR="00B45C27" w:rsidRPr="0015465B">
        <w:rPr>
          <w:rFonts w:ascii="Times New Roman" w:hAnsi="Times New Roman" w:cs="Times New Roman"/>
          <w:bCs/>
          <w:sz w:val="26"/>
          <w:szCs w:val="26"/>
        </w:rPr>
        <w:t>:</w:t>
      </w:r>
      <w:r w:rsidR="00B45C27" w:rsidRPr="0015465B">
        <w:rPr>
          <w:rFonts w:ascii="Times New Roman" w:hAnsi="Times New Roman" w:cs="Times New Roman"/>
          <w:sz w:val="26"/>
          <w:szCs w:val="26"/>
        </w:rPr>
        <w:t xml:space="preserve"> </w:t>
      </w:r>
      <w:r w:rsidR="00D83F95" w:rsidRPr="0015465B">
        <w:rPr>
          <w:rFonts w:ascii="Times New Roman" w:hAnsi="Times New Roman" w:cs="Times New Roman"/>
          <w:sz w:val="26"/>
          <w:szCs w:val="26"/>
        </w:rPr>
        <w:t>Git</w:t>
      </w:r>
      <w:r w:rsidR="00F90676" w:rsidRPr="0015465B">
        <w:rPr>
          <w:rFonts w:ascii="Times New Roman" w:hAnsi="Times New Roman" w:cs="Times New Roman"/>
          <w:sz w:val="26"/>
          <w:szCs w:val="26"/>
        </w:rPr>
        <w:t>H</w:t>
      </w:r>
      <w:r w:rsidR="00D83F95" w:rsidRPr="0015465B">
        <w:rPr>
          <w:rFonts w:ascii="Times New Roman" w:hAnsi="Times New Roman" w:cs="Times New Roman"/>
          <w:sz w:val="26"/>
          <w:szCs w:val="26"/>
        </w:rPr>
        <w:t>ub</w:t>
      </w:r>
      <w:r w:rsidR="0015465B">
        <w:rPr>
          <w:rFonts w:ascii="Times New Roman" w:hAnsi="Times New Roman" w:cs="Times New Roman"/>
          <w:sz w:val="26"/>
          <w:szCs w:val="26"/>
        </w:rPr>
        <w:t xml:space="preserve">/GitLab: </w:t>
      </w:r>
      <w:r w:rsidR="007F2B9C" w:rsidRPr="0015465B">
        <w:rPr>
          <w:rFonts w:ascii="Times New Roman" w:hAnsi="Times New Roman" w:cs="Times New Roman"/>
          <w:sz w:val="26"/>
          <w:szCs w:val="26"/>
        </w:rPr>
        <w:t>https://github.com/ngocdu12a1/IT4240_QTDA.git</w:t>
      </w:r>
    </w:p>
    <w:p w14:paraId="5E1510E8" w14:textId="23360A6C" w:rsidR="00A62F4F" w:rsidRPr="000F420A" w:rsidRDefault="00A62F4F" w:rsidP="00A62F4F">
      <w:pPr>
        <w:pStyle w:val="Heading1"/>
        <w:rPr>
          <w:rFonts w:ascii="Times New Roman" w:hAnsi="Times New Roman" w:cs="Times New Roman"/>
          <w:b w:val="0"/>
        </w:rPr>
      </w:pPr>
      <w:bookmarkStart w:id="3" w:name="_Toc27470530"/>
      <w:r w:rsidRPr="000F420A">
        <w:rPr>
          <w:rFonts w:ascii="Times New Roman" w:hAnsi="Times New Roman" w:cs="Times New Roman"/>
          <w:b w:val="0"/>
        </w:rPr>
        <w:t>Các nhân sự tham gia dự án</w:t>
      </w:r>
      <w:bookmarkEnd w:id="3"/>
    </w:p>
    <w:p w14:paraId="416F62C7" w14:textId="068E44CF" w:rsidR="00587AEE" w:rsidRPr="000F420A" w:rsidRDefault="00587AEE" w:rsidP="00587AEE">
      <w:pPr>
        <w:pStyle w:val="Heading2"/>
        <w:rPr>
          <w:rFonts w:ascii="Times New Roman" w:hAnsi="Times New Roman" w:cs="Times New Roman"/>
          <w:b w:val="0"/>
        </w:rPr>
      </w:pPr>
      <w:bookmarkStart w:id="4" w:name="_Toc27470531"/>
      <w:r w:rsidRPr="000F420A">
        <w:rPr>
          <w:rFonts w:ascii="Times New Roman" w:hAnsi="Times New Roman" w:cs="Times New Roman"/>
          <w:b w:val="0"/>
        </w:rPr>
        <w:t>Thông tin liên hệ phía khách hàng</w:t>
      </w:r>
      <w:bookmarkEnd w:id="4"/>
    </w:p>
    <w:p w14:paraId="1AF25E24" w14:textId="0C82ACA8" w:rsidR="0058075C" w:rsidRPr="000F420A" w:rsidRDefault="0058075C" w:rsidP="0058075C">
      <w:pPr>
        <w:rPr>
          <w:rFonts w:ascii="Times New Roman" w:hAnsi="Times New Roman" w:cs="Times New Roman"/>
          <w:iCs/>
          <w:sz w:val="26"/>
          <w:szCs w:val="26"/>
        </w:rPr>
      </w:pPr>
      <w:r w:rsidRPr="000F420A">
        <w:rPr>
          <w:rFonts w:ascii="Times New Roman" w:hAnsi="Times New Roman" w:cs="Times New Roman"/>
          <w:iCs/>
          <w:sz w:val="26"/>
          <w:szCs w:val="26"/>
        </w:rPr>
        <w:t xml:space="preserve"> </w:t>
      </w:r>
      <w:r w:rsidR="007F2B9C" w:rsidRPr="000F420A">
        <w:rPr>
          <w:rFonts w:ascii="Times New Roman" w:hAnsi="Times New Roman" w:cs="Times New Roman"/>
          <w:iCs/>
          <w:sz w:val="26"/>
          <w:szCs w:val="26"/>
        </w:rPr>
        <w:t>Giám đốc: Nguyễn Đức Tiến</w:t>
      </w:r>
    </w:p>
    <w:p w14:paraId="0C2659F7" w14:textId="4F8B65E7" w:rsidR="007F2B9C" w:rsidRPr="000F420A" w:rsidRDefault="007F2B9C" w:rsidP="0058075C">
      <w:pPr>
        <w:rPr>
          <w:rFonts w:ascii="Times New Roman" w:hAnsi="Times New Roman" w:cs="Times New Roman"/>
          <w:iCs/>
          <w:sz w:val="26"/>
          <w:szCs w:val="26"/>
        </w:rPr>
      </w:pPr>
      <w:r w:rsidRPr="000F420A">
        <w:rPr>
          <w:rFonts w:ascii="Times New Roman" w:hAnsi="Times New Roman" w:cs="Times New Roman"/>
          <w:iCs/>
          <w:sz w:val="26"/>
          <w:szCs w:val="26"/>
        </w:rPr>
        <w:tab/>
        <w:t>Số điện thoạ</w:t>
      </w:r>
      <w:r w:rsidR="00043818" w:rsidRPr="000F420A">
        <w:rPr>
          <w:rFonts w:ascii="Times New Roman" w:hAnsi="Times New Roman" w:cs="Times New Roman"/>
          <w:iCs/>
          <w:sz w:val="26"/>
          <w:szCs w:val="26"/>
        </w:rPr>
        <w:t>i: 0123456789</w:t>
      </w:r>
    </w:p>
    <w:p w14:paraId="00F54F85" w14:textId="7CF89186" w:rsidR="007F2B9C" w:rsidRPr="000F420A" w:rsidRDefault="007F2B9C" w:rsidP="0058075C">
      <w:pPr>
        <w:rPr>
          <w:rFonts w:ascii="Times New Roman" w:hAnsi="Times New Roman" w:cs="Times New Roman"/>
          <w:iCs/>
          <w:sz w:val="26"/>
          <w:szCs w:val="26"/>
        </w:rPr>
      </w:pPr>
      <w:r w:rsidRPr="000F420A">
        <w:rPr>
          <w:rFonts w:ascii="Times New Roman" w:hAnsi="Times New Roman" w:cs="Times New Roman"/>
          <w:iCs/>
          <w:sz w:val="26"/>
          <w:szCs w:val="26"/>
        </w:rPr>
        <w:tab/>
        <w:t xml:space="preserve">Email: </w:t>
      </w:r>
      <w:r w:rsidR="00043818" w:rsidRPr="000F420A">
        <w:rPr>
          <w:rFonts w:ascii="Times New Roman" w:hAnsi="Times New Roman" w:cs="Times New Roman"/>
          <w:iCs/>
          <w:sz w:val="26"/>
          <w:szCs w:val="26"/>
        </w:rPr>
        <w:t>tiennd@hust.vn</w:t>
      </w:r>
    </w:p>
    <w:p w14:paraId="31561F33" w14:textId="64B115A0" w:rsidR="007F2B9C" w:rsidRPr="000F420A" w:rsidRDefault="00043818" w:rsidP="0058075C">
      <w:pPr>
        <w:rPr>
          <w:rFonts w:ascii="Times New Roman" w:hAnsi="Times New Roman" w:cs="Times New Roman"/>
          <w:iCs/>
          <w:sz w:val="26"/>
          <w:szCs w:val="26"/>
        </w:rPr>
      </w:pPr>
      <w:r w:rsidRPr="000F420A">
        <w:rPr>
          <w:rFonts w:ascii="Times New Roman" w:hAnsi="Times New Roman" w:cs="Times New Roman"/>
          <w:iCs/>
          <w:sz w:val="26"/>
          <w:szCs w:val="26"/>
        </w:rPr>
        <w:t>Giám sát dự án: Phạm Nhật Vượng</w:t>
      </w:r>
    </w:p>
    <w:p w14:paraId="78979584" w14:textId="07FC3B84" w:rsidR="00043818" w:rsidRPr="000F420A" w:rsidRDefault="00043818" w:rsidP="0058075C">
      <w:pPr>
        <w:rPr>
          <w:rFonts w:ascii="Times New Roman" w:hAnsi="Times New Roman" w:cs="Times New Roman"/>
          <w:iCs/>
          <w:sz w:val="26"/>
          <w:szCs w:val="26"/>
        </w:rPr>
      </w:pPr>
      <w:r w:rsidRPr="000F420A">
        <w:rPr>
          <w:rFonts w:ascii="Times New Roman" w:hAnsi="Times New Roman" w:cs="Times New Roman"/>
          <w:iCs/>
          <w:sz w:val="26"/>
          <w:szCs w:val="26"/>
        </w:rPr>
        <w:tab/>
        <w:t>Số điện thoại: 9876543210</w:t>
      </w:r>
    </w:p>
    <w:p w14:paraId="3DD0A499" w14:textId="5E54EB6D" w:rsidR="007F2B9C" w:rsidRPr="003E398B" w:rsidRDefault="00043818" w:rsidP="0058075C">
      <w:pPr>
        <w:rPr>
          <w:rFonts w:ascii="Times New Roman" w:hAnsi="Times New Roman" w:cs="Times New Roman"/>
          <w:i/>
          <w:iCs/>
        </w:rPr>
      </w:pPr>
      <w:r w:rsidRPr="000F420A">
        <w:rPr>
          <w:rFonts w:ascii="Times New Roman" w:hAnsi="Times New Roman" w:cs="Times New Roman"/>
          <w:iCs/>
          <w:sz w:val="26"/>
          <w:szCs w:val="26"/>
        </w:rPr>
        <w:tab/>
        <w:t>Email: vuongpn@hust.vn</w:t>
      </w:r>
    </w:p>
    <w:p w14:paraId="0EE106C2" w14:textId="2BEB27FD" w:rsidR="00587AEE" w:rsidRPr="000F420A" w:rsidRDefault="00587AEE" w:rsidP="00587AEE">
      <w:pPr>
        <w:pStyle w:val="Heading2"/>
        <w:rPr>
          <w:rFonts w:ascii="Times New Roman" w:hAnsi="Times New Roman" w:cs="Times New Roman"/>
          <w:b w:val="0"/>
        </w:rPr>
      </w:pPr>
      <w:bookmarkStart w:id="5" w:name="_Toc27470532"/>
      <w:r w:rsidRPr="000F420A">
        <w:rPr>
          <w:rFonts w:ascii="Times New Roman" w:hAnsi="Times New Roman" w:cs="Times New Roman"/>
          <w:b w:val="0"/>
        </w:rPr>
        <w:t>Thông tin liên hệ phía công ty</w:t>
      </w:r>
      <w:bookmarkEnd w:id="5"/>
    </w:p>
    <w:p w14:paraId="325B59B4" w14:textId="3FAA1D4F" w:rsidR="0058075C" w:rsidRPr="000F420A" w:rsidRDefault="0058075C" w:rsidP="0058075C">
      <w:pPr>
        <w:rPr>
          <w:rFonts w:ascii="Times New Roman" w:hAnsi="Times New Roman" w:cs="Times New Roman"/>
          <w:iCs/>
          <w:sz w:val="26"/>
          <w:szCs w:val="26"/>
        </w:rPr>
      </w:pPr>
      <w:r w:rsidRPr="000F420A">
        <w:rPr>
          <w:rFonts w:ascii="Times New Roman" w:hAnsi="Times New Roman" w:cs="Times New Roman"/>
          <w:iCs/>
          <w:sz w:val="26"/>
          <w:szCs w:val="26"/>
        </w:rPr>
        <w:t>Lậ</w:t>
      </w:r>
      <w:r w:rsidR="007F2B9C" w:rsidRPr="000F420A">
        <w:rPr>
          <w:rFonts w:ascii="Times New Roman" w:hAnsi="Times New Roman" w:cs="Times New Roman"/>
          <w:iCs/>
          <w:sz w:val="26"/>
          <w:szCs w:val="26"/>
        </w:rPr>
        <w:t>p trình viên:  Phạm Ngọc Du</w:t>
      </w:r>
    </w:p>
    <w:p w14:paraId="7C333304" w14:textId="4812F397" w:rsidR="007F2B9C" w:rsidRPr="000F420A" w:rsidRDefault="007F2B9C" w:rsidP="0058075C">
      <w:pPr>
        <w:rPr>
          <w:rFonts w:ascii="Times New Roman" w:hAnsi="Times New Roman" w:cs="Times New Roman"/>
          <w:iCs/>
          <w:sz w:val="26"/>
          <w:szCs w:val="26"/>
        </w:rPr>
      </w:pPr>
      <w:r w:rsidRPr="000F420A">
        <w:rPr>
          <w:rFonts w:ascii="Times New Roman" w:hAnsi="Times New Roman" w:cs="Times New Roman"/>
          <w:iCs/>
          <w:sz w:val="26"/>
          <w:szCs w:val="26"/>
        </w:rPr>
        <w:tab/>
        <w:t xml:space="preserve">Số điện thoại: </w:t>
      </w:r>
      <w:r w:rsidR="00043818" w:rsidRPr="000F420A">
        <w:rPr>
          <w:rFonts w:ascii="Times New Roman" w:hAnsi="Times New Roman" w:cs="Times New Roman"/>
          <w:iCs/>
          <w:sz w:val="26"/>
          <w:szCs w:val="26"/>
        </w:rPr>
        <w:t>0123456789</w:t>
      </w:r>
    </w:p>
    <w:p w14:paraId="7C02FB8F" w14:textId="188696A0" w:rsidR="007F2B9C" w:rsidRDefault="00043818" w:rsidP="0058075C">
      <w:pPr>
        <w:rPr>
          <w:rFonts w:ascii="Times New Roman" w:hAnsi="Times New Roman" w:cs="Times New Roman"/>
          <w:iCs/>
          <w:sz w:val="26"/>
          <w:szCs w:val="26"/>
        </w:rPr>
      </w:pPr>
      <w:r w:rsidRPr="000F420A">
        <w:rPr>
          <w:rFonts w:ascii="Times New Roman" w:hAnsi="Times New Roman" w:cs="Times New Roman"/>
          <w:iCs/>
          <w:sz w:val="26"/>
          <w:szCs w:val="26"/>
        </w:rPr>
        <w:tab/>
        <w:t xml:space="preserve">Email: </w:t>
      </w:r>
      <w:hyperlink r:id="rId15" w:history="1">
        <w:r w:rsidR="003E398B" w:rsidRPr="00ED1BA8">
          <w:rPr>
            <w:rStyle w:val="Hyperlink"/>
            <w:rFonts w:ascii="Times New Roman" w:hAnsi="Times New Roman" w:cs="Times New Roman"/>
            <w:iCs/>
            <w:sz w:val="26"/>
            <w:szCs w:val="26"/>
          </w:rPr>
          <w:t>dupn@soict.vn</w:t>
        </w:r>
      </w:hyperlink>
    </w:p>
    <w:p w14:paraId="441FA70E" w14:textId="77777777" w:rsidR="003E398B" w:rsidRPr="000F420A" w:rsidRDefault="003E398B" w:rsidP="0058075C">
      <w:pPr>
        <w:rPr>
          <w:rFonts w:ascii="Times New Roman" w:hAnsi="Times New Roman" w:cs="Times New Roman"/>
          <w:iCs/>
          <w:sz w:val="26"/>
          <w:szCs w:val="26"/>
        </w:rPr>
      </w:pPr>
      <w:bookmarkStart w:id="6" w:name="_GoBack"/>
      <w:bookmarkEnd w:id="6"/>
    </w:p>
    <w:p w14:paraId="7ADC2287" w14:textId="36B445C6" w:rsidR="00043818" w:rsidRPr="000F420A" w:rsidRDefault="007F2B9C" w:rsidP="007F2B9C">
      <w:pPr>
        <w:rPr>
          <w:rFonts w:ascii="Times New Roman" w:hAnsi="Times New Roman" w:cs="Times New Roman"/>
          <w:iCs/>
          <w:sz w:val="26"/>
          <w:szCs w:val="26"/>
        </w:rPr>
      </w:pPr>
      <w:r w:rsidRPr="000F420A">
        <w:rPr>
          <w:rFonts w:ascii="Times New Roman" w:hAnsi="Times New Roman" w:cs="Times New Roman"/>
          <w:iCs/>
          <w:sz w:val="26"/>
          <w:szCs w:val="26"/>
        </w:rPr>
        <w:lastRenderedPageBreak/>
        <w:t>Lậ</w:t>
      </w:r>
      <w:r w:rsidR="00043818" w:rsidRPr="000F420A">
        <w:rPr>
          <w:rFonts w:ascii="Times New Roman" w:hAnsi="Times New Roman" w:cs="Times New Roman"/>
          <w:iCs/>
          <w:sz w:val="26"/>
          <w:szCs w:val="26"/>
        </w:rPr>
        <w:t>p trình viên:  Nguyễn Trường Sơn</w:t>
      </w:r>
    </w:p>
    <w:p w14:paraId="435DC9BB" w14:textId="4A3E0077" w:rsidR="007F2B9C" w:rsidRPr="000F420A" w:rsidRDefault="007F2B9C" w:rsidP="007F2B9C">
      <w:pPr>
        <w:rPr>
          <w:rFonts w:ascii="Times New Roman" w:hAnsi="Times New Roman" w:cs="Times New Roman"/>
          <w:iCs/>
          <w:sz w:val="26"/>
          <w:szCs w:val="26"/>
        </w:rPr>
      </w:pPr>
      <w:r w:rsidRPr="000F420A">
        <w:rPr>
          <w:rFonts w:ascii="Times New Roman" w:hAnsi="Times New Roman" w:cs="Times New Roman"/>
          <w:iCs/>
          <w:sz w:val="26"/>
          <w:szCs w:val="26"/>
        </w:rPr>
        <w:tab/>
        <w:t>Số điện thoạ</w:t>
      </w:r>
      <w:r w:rsidR="00043818" w:rsidRPr="000F420A">
        <w:rPr>
          <w:rFonts w:ascii="Times New Roman" w:hAnsi="Times New Roman" w:cs="Times New Roman"/>
          <w:iCs/>
          <w:sz w:val="26"/>
          <w:szCs w:val="26"/>
        </w:rPr>
        <w:t>i: 0123456789</w:t>
      </w:r>
    </w:p>
    <w:p w14:paraId="0010F51C" w14:textId="35D0990D" w:rsidR="007F2B9C" w:rsidRPr="000F420A" w:rsidRDefault="00043818" w:rsidP="007F2B9C">
      <w:pPr>
        <w:rPr>
          <w:rFonts w:ascii="Times New Roman" w:hAnsi="Times New Roman" w:cs="Times New Roman"/>
          <w:iCs/>
          <w:sz w:val="26"/>
          <w:szCs w:val="26"/>
        </w:rPr>
      </w:pPr>
      <w:r w:rsidRPr="000F420A">
        <w:rPr>
          <w:rFonts w:ascii="Times New Roman" w:hAnsi="Times New Roman" w:cs="Times New Roman"/>
          <w:iCs/>
          <w:sz w:val="26"/>
          <w:szCs w:val="26"/>
        </w:rPr>
        <w:tab/>
        <w:t>Email: sonnt@soict.vn</w:t>
      </w:r>
    </w:p>
    <w:p w14:paraId="5980474F" w14:textId="6D35202F" w:rsidR="007F2B9C" w:rsidRPr="000F420A" w:rsidRDefault="007F2B9C" w:rsidP="0058075C">
      <w:pPr>
        <w:rPr>
          <w:rFonts w:ascii="Times New Roman" w:hAnsi="Times New Roman" w:cs="Times New Roman"/>
          <w:iCs/>
          <w:sz w:val="26"/>
          <w:szCs w:val="26"/>
        </w:rPr>
      </w:pPr>
      <w:r w:rsidRPr="000F420A">
        <w:rPr>
          <w:rFonts w:ascii="Times New Roman" w:hAnsi="Times New Roman" w:cs="Times New Roman"/>
          <w:iCs/>
          <w:sz w:val="26"/>
          <w:szCs w:val="26"/>
        </w:rPr>
        <w:t>Quản lý dự án: Lê Đức Anh</w:t>
      </w:r>
    </w:p>
    <w:p w14:paraId="2A20A97B" w14:textId="3FE414C2" w:rsidR="007F2B9C" w:rsidRPr="000F420A" w:rsidRDefault="007F2B9C" w:rsidP="0058075C">
      <w:pPr>
        <w:rPr>
          <w:rFonts w:ascii="Times New Roman" w:hAnsi="Times New Roman" w:cs="Times New Roman"/>
          <w:iCs/>
          <w:sz w:val="26"/>
          <w:szCs w:val="26"/>
        </w:rPr>
      </w:pPr>
      <w:r w:rsidRPr="000F420A">
        <w:rPr>
          <w:rFonts w:ascii="Times New Roman" w:hAnsi="Times New Roman" w:cs="Times New Roman"/>
          <w:iCs/>
          <w:sz w:val="26"/>
          <w:szCs w:val="26"/>
        </w:rPr>
        <w:tab/>
        <w:t>Số điệ</w:t>
      </w:r>
      <w:r w:rsidR="00043818" w:rsidRPr="000F420A">
        <w:rPr>
          <w:rFonts w:ascii="Times New Roman" w:hAnsi="Times New Roman" w:cs="Times New Roman"/>
          <w:iCs/>
          <w:sz w:val="26"/>
          <w:szCs w:val="26"/>
        </w:rPr>
        <w:t>n thoai:0123456789</w:t>
      </w:r>
    </w:p>
    <w:p w14:paraId="3E53CBC1" w14:textId="29D3BE6A" w:rsidR="007F2B9C" w:rsidRPr="000F420A" w:rsidRDefault="00043818" w:rsidP="0058075C">
      <w:pPr>
        <w:rPr>
          <w:rFonts w:ascii="Times New Roman" w:hAnsi="Times New Roman" w:cs="Times New Roman"/>
          <w:iCs/>
          <w:sz w:val="26"/>
          <w:szCs w:val="26"/>
        </w:rPr>
      </w:pPr>
      <w:r w:rsidRPr="000F420A">
        <w:rPr>
          <w:rFonts w:ascii="Times New Roman" w:hAnsi="Times New Roman" w:cs="Times New Roman"/>
          <w:iCs/>
          <w:sz w:val="26"/>
          <w:szCs w:val="26"/>
        </w:rPr>
        <w:tab/>
        <w:t>Email: anhld@soict.vn</w:t>
      </w:r>
    </w:p>
    <w:p w14:paraId="3EA9B4B7" w14:textId="3E2E8052" w:rsidR="007F2B9C" w:rsidRPr="000F420A" w:rsidRDefault="00F07765" w:rsidP="0058075C">
      <w:pPr>
        <w:rPr>
          <w:rFonts w:ascii="Times New Roman" w:hAnsi="Times New Roman" w:cs="Times New Roman"/>
          <w:iCs/>
          <w:sz w:val="26"/>
          <w:szCs w:val="26"/>
        </w:rPr>
      </w:pPr>
      <w:r w:rsidRPr="000F420A">
        <w:rPr>
          <w:rFonts w:ascii="Times New Roman" w:hAnsi="Times New Roman" w:cs="Times New Roman"/>
          <w:iCs/>
          <w:sz w:val="26"/>
          <w:szCs w:val="26"/>
        </w:rPr>
        <w:t>Quản lý tài chính: Nguyễn Đức Minh</w:t>
      </w:r>
    </w:p>
    <w:p w14:paraId="1C9A9FD2" w14:textId="7BA59E27" w:rsidR="00043818" w:rsidRPr="000F420A" w:rsidRDefault="00F07765" w:rsidP="00F07765">
      <w:pPr>
        <w:rPr>
          <w:rFonts w:ascii="Times New Roman" w:hAnsi="Times New Roman" w:cs="Times New Roman"/>
          <w:iCs/>
          <w:sz w:val="26"/>
          <w:szCs w:val="26"/>
        </w:rPr>
      </w:pPr>
      <w:r w:rsidRPr="000F420A">
        <w:rPr>
          <w:rFonts w:ascii="Times New Roman" w:hAnsi="Times New Roman" w:cs="Times New Roman"/>
          <w:iCs/>
          <w:sz w:val="26"/>
          <w:szCs w:val="26"/>
        </w:rPr>
        <w:tab/>
        <w:t>Số điệ</w:t>
      </w:r>
      <w:r w:rsidR="00043818" w:rsidRPr="000F420A">
        <w:rPr>
          <w:rFonts w:ascii="Times New Roman" w:hAnsi="Times New Roman" w:cs="Times New Roman"/>
          <w:iCs/>
          <w:sz w:val="26"/>
          <w:szCs w:val="26"/>
        </w:rPr>
        <w:t>n thoai: 0123456789</w:t>
      </w:r>
    </w:p>
    <w:p w14:paraId="2AF75C0C" w14:textId="54B069DB" w:rsidR="00043818" w:rsidRPr="000F420A" w:rsidRDefault="00F07765" w:rsidP="00043818">
      <w:pPr>
        <w:rPr>
          <w:rFonts w:ascii="Times New Roman" w:hAnsi="Times New Roman" w:cs="Times New Roman"/>
          <w:iCs/>
          <w:sz w:val="26"/>
          <w:szCs w:val="26"/>
        </w:rPr>
      </w:pPr>
      <w:r w:rsidRPr="000F420A">
        <w:rPr>
          <w:rFonts w:ascii="Times New Roman" w:hAnsi="Times New Roman" w:cs="Times New Roman"/>
          <w:iCs/>
          <w:sz w:val="26"/>
          <w:szCs w:val="26"/>
        </w:rPr>
        <w:tab/>
        <w:t>Email:</w:t>
      </w:r>
      <w:r w:rsidR="00043818" w:rsidRPr="000F420A">
        <w:rPr>
          <w:rFonts w:ascii="Times New Roman" w:hAnsi="Times New Roman" w:cs="Times New Roman"/>
          <w:iCs/>
          <w:sz w:val="26"/>
          <w:szCs w:val="26"/>
        </w:rPr>
        <w:t xml:space="preserve"> minhnd@soict.vn</w:t>
      </w:r>
      <w:r w:rsidRPr="000F420A">
        <w:rPr>
          <w:rFonts w:ascii="Times New Roman" w:hAnsi="Times New Roman" w:cs="Times New Roman"/>
          <w:iCs/>
          <w:sz w:val="26"/>
          <w:szCs w:val="26"/>
        </w:rPr>
        <w:t xml:space="preserve"> </w:t>
      </w:r>
    </w:p>
    <w:p w14:paraId="1E7F1130" w14:textId="56511B6F" w:rsidR="00587AEE" w:rsidRPr="000F420A" w:rsidRDefault="00587AEE" w:rsidP="000F420A">
      <w:pPr>
        <w:pStyle w:val="Heading2"/>
        <w:rPr>
          <w:rFonts w:ascii="Times New Roman" w:hAnsi="Times New Roman" w:cs="Times New Roman"/>
          <w:b w:val="0"/>
        </w:rPr>
      </w:pPr>
      <w:bookmarkStart w:id="7" w:name="_Toc27470533"/>
      <w:r w:rsidRPr="000F420A">
        <w:rPr>
          <w:rFonts w:ascii="Times New Roman" w:hAnsi="Times New Roman" w:cs="Times New Roman"/>
          <w:b w:val="0"/>
        </w:rPr>
        <w:t>Phân chia vai trò của thành viên dự án và khách hàng</w:t>
      </w:r>
      <w:r w:rsidR="000F420A" w:rsidRPr="000F420A">
        <w:rPr>
          <w:rFonts w:ascii="Times New Roman" w:hAnsi="Times New Roman" w:cs="Times New Roman"/>
          <w:b w:val="0"/>
        </w:rPr>
        <w:t>:</w:t>
      </w:r>
      <w:bookmarkEnd w:id="7"/>
    </w:p>
    <w:p w14:paraId="7BD07BE7" w14:textId="1B50C2B7" w:rsidR="00B0583E" w:rsidRPr="000F420A" w:rsidRDefault="00F07765" w:rsidP="00A17A47">
      <w:pPr>
        <w:rPr>
          <w:rFonts w:ascii="Times New Roman" w:hAnsi="Times New Roman" w:cs="Times New Roman"/>
          <w:sz w:val="26"/>
          <w:szCs w:val="26"/>
        </w:rPr>
      </w:pPr>
      <w:r w:rsidRPr="000F420A">
        <w:rPr>
          <w:rFonts w:ascii="Times New Roman" w:hAnsi="Times New Roman" w:cs="Times New Roman"/>
          <w:sz w:val="26"/>
          <w:szCs w:val="26"/>
        </w:rPr>
        <w:t>Bên khách hàng:</w:t>
      </w:r>
    </w:p>
    <w:p w14:paraId="044A9AC9" w14:textId="19A09440" w:rsidR="00F07765" w:rsidRPr="000F420A" w:rsidRDefault="00F07765" w:rsidP="00A17A47">
      <w:pPr>
        <w:rPr>
          <w:rFonts w:ascii="Times New Roman" w:hAnsi="Times New Roman" w:cs="Times New Roman"/>
          <w:sz w:val="26"/>
          <w:szCs w:val="26"/>
        </w:rPr>
      </w:pPr>
      <w:r w:rsidRPr="000F420A">
        <w:rPr>
          <w:rFonts w:ascii="Times New Roman" w:hAnsi="Times New Roman" w:cs="Times New Roman"/>
          <w:sz w:val="26"/>
          <w:szCs w:val="26"/>
        </w:rPr>
        <w:tab/>
        <w:t>Nguyễn Đức Tiế</w:t>
      </w:r>
      <w:r w:rsidR="00020B71" w:rsidRPr="000F420A">
        <w:rPr>
          <w:rFonts w:ascii="Times New Roman" w:hAnsi="Times New Roman" w:cs="Times New Roman"/>
          <w:sz w:val="26"/>
          <w:szCs w:val="26"/>
        </w:rPr>
        <w:t>n: k</w:t>
      </w:r>
      <w:r w:rsidRPr="000F420A">
        <w:rPr>
          <w:rFonts w:ascii="Times New Roman" w:hAnsi="Times New Roman" w:cs="Times New Roman"/>
          <w:sz w:val="26"/>
          <w:szCs w:val="26"/>
        </w:rPr>
        <w:t>iểm tra kết quả dự án</w:t>
      </w:r>
    </w:p>
    <w:p w14:paraId="68326AFF" w14:textId="001EFA6A" w:rsidR="00F07765" w:rsidRPr="000F420A" w:rsidRDefault="00F07765" w:rsidP="00A17A47">
      <w:pPr>
        <w:rPr>
          <w:rFonts w:ascii="Times New Roman" w:hAnsi="Times New Roman" w:cs="Times New Roman"/>
          <w:sz w:val="26"/>
          <w:szCs w:val="26"/>
        </w:rPr>
      </w:pPr>
      <w:r w:rsidRPr="000F420A">
        <w:rPr>
          <w:rFonts w:ascii="Times New Roman" w:hAnsi="Times New Roman" w:cs="Times New Roman"/>
          <w:sz w:val="26"/>
          <w:szCs w:val="26"/>
        </w:rPr>
        <w:tab/>
      </w:r>
      <w:r w:rsidR="00020B71" w:rsidRPr="000F420A">
        <w:rPr>
          <w:rFonts w:ascii="Times New Roman" w:hAnsi="Times New Roman" w:cs="Times New Roman"/>
          <w:sz w:val="26"/>
          <w:szCs w:val="26"/>
        </w:rPr>
        <w:t>Phạm Nhật Vượng</w:t>
      </w:r>
      <w:r w:rsidRPr="000F420A">
        <w:rPr>
          <w:rFonts w:ascii="Times New Roman" w:hAnsi="Times New Roman" w:cs="Times New Roman"/>
          <w:sz w:val="26"/>
          <w:szCs w:val="26"/>
        </w:rPr>
        <w:t>: quản lý tiến độ dự án</w:t>
      </w:r>
    </w:p>
    <w:p w14:paraId="462AC2B8" w14:textId="6230047B" w:rsidR="00F07765" w:rsidRPr="000F420A" w:rsidRDefault="00F07765" w:rsidP="00A17A47">
      <w:pPr>
        <w:rPr>
          <w:rFonts w:ascii="Times New Roman" w:hAnsi="Times New Roman" w:cs="Times New Roman"/>
          <w:sz w:val="26"/>
          <w:szCs w:val="26"/>
        </w:rPr>
      </w:pPr>
      <w:r w:rsidRPr="000F420A">
        <w:rPr>
          <w:rFonts w:ascii="Times New Roman" w:hAnsi="Times New Roman" w:cs="Times New Roman"/>
          <w:sz w:val="26"/>
          <w:szCs w:val="26"/>
        </w:rPr>
        <w:t xml:space="preserve">Bên dự án: </w:t>
      </w:r>
    </w:p>
    <w:p w14:paraId="6728DB51" w14:textId="000E7258" w:rsidR="00F07765" w:rsidRPr="000F420A" w:rsidRDefault="00F07765" w:rsidP="00A17A47">
      <w:pPr>
        <w:rPr>
          <w:rFonts w:ascii="Times New Roman" w:hAnsi="Times New Roman" w:cs="Times New Roman"/>
          <w:sz w:val="26"/>
          <w:szCs w:val="26"/>
        </w:rPr>
      </w:pPr>
      <w:r w:rsidRPr="000F420A">
        <w:rPr>
          <w:rFonts w:ascii="Times New Roman" w:hAnsi="Times New Roman" w:cs="Times New Roman"/>
          <w:sz w:val="26"/>
          <w:szCs w:val="26"/>
        </w:rPr>
        <w:tab/>
        <w:t>Phạm Ngọc Du: Lập trình viên, phát triển hệ thống web</w:t>
      </w:r>
    </w:p>
    <w:p w14:paraId="45454C19" w14:textId="04E7FE54" w:rsidR="00F07765" w:rsidRPr="000F420A" w:rsidRDefault="00F07765" w:rsidP="00A17A47">
      <w:pPr>
        <w:rPr>
          <w:rFonts w:ascii="Times New Roman" w:hAnsi="Times New Roman" w:cs="Times New Roman"/>
          <w:sz w:val="26"/>
          <w:szCs w:val="26"/>
        </w:rPr>
      </w:pPr>
      <w:r w:rsidRPr="000F420A">
        <w:rPr>
          <w:rFonts w:ascii="Times New Roman" w:hAnsi="Times New Roman" w:cs="Times New Roman"/>
          <w:sz w:val="26"/>
          <w:szCs w:val="26"/>
        </w:rPr>
        <w:tab/>
        <w:t>Nguyễn Trường Sơn: Lập trình viên, kiểm thử hệ thông web</w:t>
      </w:r>
    </w:p>
    <w:p w14:paraId="53147FA8" w14:textId="54C8F354" w:rsidR="00F07765" w:rsidRPr="000F420A" w:rsidRDefault="00F07765" w:rsidP="00A17A47">
      <w:pPr>
        <w:rPr>
          <w:rFonts w:ascii="Times New Roman" w:hAnsi="Times New Roman" w:cs="Times New Roman"/>
          <w:sz w:val="26"/>
          <w:szCs w:val="26"/>
        </w:rPr>
      </w:pPr>
      <w:r w:rsidRPr="000F420A">
        <w:rPr>
          <w:rFonts w:ascii="Times New Roman" w:hAnsi="Times New Roman" w:cs="Times New Roman"/>
          <w:sz w:val="26"/>
          <w:szCs w:val="26"/>
        </w:rPr>
        <w:tab/>
        <w:t>Lê Đức Anh: Quản lý và phân chia công việc cho lập trình viên. Tạo test case.</w:t>
      </w:r>
    </w:p>
    <w:p w14:paraId="3C2BB2A2" w14:textId="3F51BA3A" w:rsidR="00F07765" w:rsidRPr="000F420A" w:rsidRDefault="00F07765" w:rsidP="00A17A47">
      <w:pPr>
        <w:rPr>
          <w:rFonts w:ascii="Times New Roman" w:hAnsi="Times New Roman" w:cs="Times New Roman"/>
          <w:sz w:val="26"/>
          <w:szCs w:val="26"/>
        </w:rPr>
      </w:pPr>
      <w:r w:rsidRPr="000F420A">
        <w:rPr>
          <w:rFonts w:ascii="Times New Roman" w:hAnsi="Times New Roman" w:cs="Times New Roman"/>
          <w:sz w:val="26"/>
          <w:szCs w:val="26"/>
        </w:rPr>
        <w:tab/>
        <w:t>Nguyễn Đức Minh: Quả</w:t>
      </w:r>
      <w:r w:rsidR="00020B71" w:rsidRPr="000F420A">
        <w:rPr>
          <w:rFonts w:ascii="Times New Roman" w:hAnsi="Times New Roman" w:cs="Times New Roman"/>
          <w:sz w:val="26"/>
          <w:szCs w:val="26"/>
        </w:rPr>
        <w:t>n lý tài chính cho dự</w:t>
      </w:r>
      <w:r w:rsidRPr="000F420A">
        <w:rPr>
          <w:rFonts w:ascii="Times New Roman" w:hAnsi="Times New Roman" w:cs="Times New Roman"/>
          <w:sz w:val="26"/>
          <w:szCs w:val="26"/>
        </w:rPr>
        <w:t xml:space="preserve"> án.</w:t>
      </w:r>
    </w:p>
    <w:p w14:paraId="17A0C0EA" w14:textId="77777777" w:rsidR="00A17A47" w:rsidRPr="000F420A" w:rsidRDefault="00A17A47" w:rsidP="00A17A47">
      <w:pPr>
        <w:rPr>
          <w:rFonts w:ascii="Times New Roman" w:hAnsi="Times New Roman" w:cs="Times New Roman"/>
        </w:rPr>
      </w:pPr>
    </w:p>
    <w:p w14:paraId="0C81500B" w14:textId="77777777" w:rsidR="005325D6" w:rsidRPr="000F420A" w:rsidRDefault="005325D6" w:rsidP="005325D6">
      <w:pPr>
        <w:rPr>
          <w:rFonts w:ascii="Times New Roman" w:hAnsi="Times New Roman" w:cs="Times New Roman"/>
        </w:rPr>
      </w:pPr>
    </w:p>
    <w:p w14:paraId="19223475" w14:textId="1F7601BD" w:rsidR="00F16A81" w:rsidRPr="000F420A" w:rsidRDefault="00F16A81" w:rsidP="00F16A81">
      <w:pPr>
        <w:pStyle w:val="Heading1"/>
        <w:rPr>
          <w:rFonts w:ascii="Times New Roman" w:hAnsi="Times New Roman" w:cs="Times New Roman"/>
          <w:b w:val="0"/>
        </w:rPr>
      </w:pPr>
      <w:bookmarkStart w:id="8" w:name="_Toc27470534"/>
      <w:r w:rsidRPr="000F420A">
        <w:rPr>
          <w:rFonts w:ascii="Times New Roman" w:hAnsi="Times New Roman" w:cs="Times New Roman"/>
          <w:b w:val="0"/>
        </w:rPr>
        <w:t>Khảo sát dự án</w:t>
      </w:r>
      <w:bookmarkEnd w:id="8"/>
    </w:p>
    <w:p w14:paraId="4EFA2D31" w14:textId="4E81EB33" w:rsidR="00344D7B" w:rsidRPr="000F420A" w:rsidRDefault="00344D7B" w:rsidP="00A9178E">
      <w:pPr>
        <w:pStyle w:val="Heading2"/>
        <w:rPr>
          <w:rFonts w:ascii="Times New Roman" w:hAnsi="Times New Roman" w:cs="Times New Roman"/>
          <w:b w:val="0"/>
        </w:rPr>
      </w:pPr>
      <w:bookmarkStart w:id="9" w:name="_Toc27470535"/>
      <w:r w:rsidRPr="000F420A">
        <w:rPr>
          <w:rFonts w:ascii="Times New Roman" w:hAnsi="Times New Roman" w:cs="Times New Roman"/>
          <w:b w:val="0"/>
        </w:rPr>
        <w:t>Yêu cầu khách hàng</w:t>
      </w:r>
      <w:bookmarkEnd w:id="9"/>
    </w:p>
    <w:p w14:paraId="6928E66E" w14:textId="6DA50A96" w:rsidR="00AD4BA1" w:rsidRPr="000F420A" w:rsidRDefault="00AD4BA1" w:rsidP="00AD4BA1">
      <w:pPr>
        <w:rPr>
          <w:rFonts w:ascii="Times New Roman" w:hAnsi="Times New Roman" w:cs="Times New Roman"/>
          <w:sz w:val="26"/>
          <w:szCs w:val="26"/>
        </w:rPr>
      </w:pPr>
      <w:r w:rsidRPr="000F420A">
        <w:rPr>
          <w:rFonts w:ascii="Times New Roman" w:hAnsi="Times New Roman" w:cs="Times New Roman"/>
          <w:sz w:val="26"/>
          <w:szCs w:val="26"/>
        </w:rPr>
        <w:t xml:space="preserve">Anh tiến có các yêu cầu sau về trang web: </w:t>
      </w:r>
    </w:p>
    <w:p w14:paraId="0BEE3659" w14:textId="0191E971" w:rsidR="00F07765" w:rsidRPr="000F420A" w:rsidRDefault="00F07765" w:rsidP="00F07765">
      <w:pPr>
        <w:pStyle w:val="ListParagraph"/>
        <w:numPr>
          <w:ilvl w:val="0"/>
          <w:numId w:val="40"/>
        </w:numPr>
        <w:rPr>
          <w:rFonts w:ascii="Times New Roman" w:hAnsi="Times New Roman" w:cs="Times New Roman"/>
          <w:sz w:val="26"/>
          <w:szCs w:val="26"/>
        </w:rPr>
      </w:pPr>
      <w:r w:rsidRPr="000F420A">
        <w:rPr>
          <w:rFonts w:ascii="Times New Roman" w:hAnsi="Times New Roman" w:cs="Times New Roman"/>
          <w:sz w:val="26"/>
          <w:szCs w:val="26"/>
        </w:rPr>
        <w:t xml:space="preserve">Trang web </w:t>
      </w:r>
      <w:r w:rsidR="00AD4BA1" w:rsidRPr="000F420A">
        <w:rPr>
          <w:rFonts w:ascii="Times New Roman" w:hAnsi="Times New Roman" w:cs="Times New Roman"/>
          <w:sz w:val="26"/>
          <w:szCs w:val="26"/>
        </w:rPr>
        <w:t>chạy tốt các trình duyệt chrome, cốc cốc, Microsoft Edge, firefox</w:t>
      </w:r>
      <w:r w:rsidR="00020B71" w:rsidRPr="000F420A">
        <w:rPr>
          <w:rFonts w:ascii="Times New Roman" w:hAnsi="Times New Roman" w:cs="Times New Roman"/>
          <w:sz w:val="26"/>
          <w:szCs w:val="26"/>
        </w:rPr>
        <w:t xml:space="preserve"> (hoạt động tốt trên cả smartphone)</w:t>
      </w:r>
    </w:p>
    <w:p w14:paraId="62C71366" w14:textId="22B30427" w:rsidR="00AD4BA1" w:rsidRPr="000F420A" w:rsidRDefault="00020B71" w:rsidP="00F07765">
      <w:pPr>
        <w:pStyle w:val="ListParagraph"/>
        <w:numPr>
          <w:ilvl w:val="0"/>
          <w:numId w:val="40"/>
        </w:numPr>
        <w:rPr>
          <w:rFonts w:ascii="Times New Roman" w:hAnsi="Times New Roman" w:cs="Times New Roman"/>
          <w:sz w:val="26"/>
          <w:szCs w:val="26"/>
        </w:rPr>
      </w:pPr>
      <w:r w:rsidRPr="000F420A">
        <w:rPr>
          <w:rFonts w:ascii="Times New Roman" w:hAnsi="Times New Roman" w:cs="Times New Roman"/>
          <w:sz w:val="26"/>
          <w:szCs w:val="26"/>
        </w:rPr>
        <w:t>Trang web có chức năng mua bán sản phẩm trực tuyến</w:t>
      </w:r>
    </w:p>
    <w:p w14:paraId="48B31C91" w14:textId="34D9727F" w:rsidR="00020B71" w:rsidRPr="000F420A" w:rsidRDefault="00020B71" w:rsidP="00F07765">
      <w:pPr>
        <w:pStyle w:val="ListParagraph"/>
        <w:numPr>
          <w:ilvl w:val="0"/>
          <w:numId w:val="40"/>
        </w:numPr>
        <w:rPr>
          <w:rFonts w:ascii="Times New Roman" w:hAnsi="Times New Roman" w:cs="Times New Roman"/>
          <w:sz w:val="26"/>
          <w:szCs w:val="26"/>
        </w:rPr>
      </w:pPr>
      <w:r w:rsidRPr="000F420A">
        <w:rPr>
          <w:rFonts w:ascii="Times New Roman" w:hAnsi="Times New Roman" w:cs="Times New Roman"/>
          <w:sz w:val="26"/>
          <w:szCs w:val="26"/>
        </w:rPr>
        <w:t>Thanh toán online qua thẻ ngân hàng</w:t>
      </w:r>
    </w:p>
    <w:p w14:paraId="3DD4CA49" w14:textId="2BC6F517" w:rsidR="00020B71" w:rsidRPr="000F420A" w:rsidRDefault="00020B71" w:rsidP="00F07765">
      <w:pPr>
        <w:pStyle w:val="ListParagraph"/>
        <w:numPr>
          <w:ilvl w:val="0"/>
          <w:numId w:val="40"/>
        </w:numPr>
        <w:rPr>
          <w:rFonts w:ascii="Times New Roman" w:hAnsi="Times New Roman" w:cs="Times New Roman"/>
          <w:sz w:val="26"/>
          <w:szCs w:val="26"/>
        </w:rPr>
      </w:pPr>
      <w:r w:rsidRPr="000F420A">
        <w:rPr>
          <w:rFonts w:ascii="Times New Roman" w:hAnsi="Times New Roman" w:cs="Times New Roman"/>
          <w:sz w:val="26"/>
          <w:szCs w:val="26"/>
        </w:rPr>
        <w:t>Giao diện thân thiện dễ sử dụng</w:t>
      </w:r>
    </w:p>
    <w:p w14:paraId="00629758" w14:textId="77777777" w:rsidR="00020B71" w:rsidRPr="000F420A" w:rsidRDefault="00020B71" w:rsidP="00020B71">
      <w:pPr>
        <w:pStyle w:val="ListParagraph"/>
        <w:numPr>
          <w:ilvl w:val="0"/>
          <w:numId w:val="40"/>
        </w:numPr>
        <w:rPr>
          <w:rFonts w:ascii="Times New Roman" w:hAnsi="Times New Roman" w:cs="Times New Roman"/>
          <w:sz w:val="26"/>
          <w:szCs w:val="26"/>
        </w:rPr>
      </w:pPr>
      <w:r w:rsidRPr="000F420A">
        <w:rPr>
          <w:rFonts w:ascii="Times New Roman" w:hAnsi="Times New Roman" w:cs="Times New Roman"/>
          <w:sz w:val="26"/>
          <w:szCs w:val="26"/>
        </w:rPr>
        <w:t>Server chịu tải tốt (tầm 1000 người truy cập cùng lúc)</w:t>
      </w:r>
    </w:p>
    <w:p w14:paraId="0AB53299" w14:textId="5CE62CD7" w:rsidR="00020B71" w:rsidRPr="000F420A" w:rsidRDefault="00020B71" w:rsidP="00F07765">
      <w:pPr>
        <w:pStyle w:val="ListParagraph"/>
        <w:numPr>
          <w:ilvl w:val="0"/>
          <w:numId w:val="40"/>
        </w:numPr>
        <w:rPr>
          <w:rFonts w:ascii="Times New Roman" w:hAnsi="Times New Roman" w:cs="Times New Roman"/>
          <w:sz w:val="26"/>
          <w:szCs w:val="26"/>
        </w:rPr>
      </w:pPr>
      <w:r w:rsidRPr="000F420A">
        <w:rPr>
          <w:rFonts w:ascii="Times New Roman" w:hAnsi="Times New Roman" w:cs="Times New Roman"/>
          <w:sz w:val="26"/>
          <w:szCs w:val="26"/>
        </w:rPr>
        <w:t xml:space="preserve">Sử dụng hệ quản trị cơ sở dữ liệu </w:t>
      </w:r>
      <w:r w:rsidR="0047462C">
        <w:rPr>
          <w:rFonts w:ascii="Times New Roman" w:hAnsi="Times New Roman" w:cs="Times New Roman"/>
          <w:sz w:val="26"/>
          <w:szCs w:val="26"/>
        </w:rPr>
        <w:t>MySQL</w:t>
      </w:r>
    </w:p>
    <w:p w14:paraId="3E31A901" w14:textId="5D6CCAA3" w:rsidR="00A13A83" w:rsidRPr="000F420A" w:rsidRDefault="00A13A83" w:rsidP="00F07765">
      <w:pPr>
        <w:pStyle w:val="ListParagraph"/>
        <w:numPr>
          <w:ilvl w:val="0"/>
          <w:numId w:val="40"/>
        </w:numPr>
        <w:rPr>
          <w:rFonts w:ascii="Times New Roman" w:hAnsi="Times New Roman" w:cs="Times New Roman"/>
          <w:sz w:val="26"/>
          <w:szCs w:val="26"/>
        </w:rPr>
      </w:pPr>
      <w:r w:rsidRPr="000F420A">
        <w:rPr>
          <w:rFonts w:ascii="Times New Roman" w:hAnsi="Times New Roman" w:cs="Times New Roman"/>
          <w:sz w:val="26"/>
          <w:szCs w:val="26"/>
        </w:rPr>
        <w:lastRenderedPageBreak/>
        <w:t>Bảo mật cao, không để xảy ra trường hợp bị can thiệp bất hợp pháp</w:t>
      </w:r>
    </w:p>
    <w:p w14:paraId="23CCE6C3" w14:textId="72F315B1" w:rsidR="00A13A83" w:rsidRPr="000F420A" w:rsidRDefault="00A13A83" w:rsidP="00A13A83">
      <w:pPr>
        <w:rPr>
          <w:rFonts w:ascii="Times New Roman" w:hAnsi="Times New Roman" w:cs="Times New Roman"/>
          <w:sz w:val="26"/>
          <w:szCs w:val="26"/>
        </w:rPr>
      </w:pPr>
      <w:r w:rsidRPr="000F420A">
        <w:rPr>
          <w:rFonts w:ascii="Times New Roman" w:hAnsi="Times New Roman" w:cs="Times New Roman"/>
          <w:sz w:val="26"/>
          <w:szCs w:val="26"/>
        </w:rPr>
        <w:t>Thời gian hoàn thành chậm nhất là 01/01/2021</w:t>
      </w:r>
    </w:p>
    <w:p w14:paraId="0D2D6649" w14:textId="4D9CECAC" w:rsidR="00947316" w:rsidRPr="000F420A" w:rsidRDefault="00947316" w:rsidP="00A9178E">
      <w:pPr>
        <w:pStyle w:val="Heading2"/>
        <w:rPr>
          <w:rFonts w:ascii="Times New Roman" w:hAnsi="Times New Roman" w:cs="Times New Roman"/>
          <w:b w:val="0"/>
        </w:rPr>
      </w:pPr>
      <w:bookmarkStart w:id="10" w:name="_Toc27470536"/>
      <w:r w:rsidRPr="000F420A">
        <w:rPr>
          <w:rFonts w:ascii="Times New Roman" w:hAnsi="Times New Roman" w:cs="Times New Roman"/>
          <w:b w:val="0"/>
        </w:rPr>
        <w:t xml:space="preserve">Mô hình </w:t>
      </w:r>
      <w:r w:rsidR="005E6C88" w:rsidRPr="000F420A">
        <w:rPr>
          <w:rFonts w:ascii="Times New Roman" w:hAnsi="Times New Roman" w:cs="Times New Roman"/>
          <w:b w:val="0"/>
        </w:rPr>
        <w:t>hoạt động</w:t>
      </w:r>
      <w:r w:rsidRPr="000F420A">
        <w:rPr>
          <w:rFonts w:ascii="Times New Roman" w:hAnsi="Times New Roman" w:cs="Times New Roman"/>
          <w:b w:val="0"/>
        </w:rPr>
        <w:t xml:space="preserve"> hiện thời</w:t>
      </w:r>
      <w:r w:rsidR="005E6C88" w:rsidRPr="000F420A">
        <w:rPr>
          <w:rFonts w:ascii="Times New Roman" w:hAnsi="Times New Roman" w:cs="Times New Roman"/>
          <w:b w:val="0"/>
        </w:rPr>
        <w:t xml:space="preserve"> – nghiệp vụ</w:t>
      </w:r>
      <w:bookmarkEnd w:id="10"/>
    </w:p>
    <w:p w14:paraId="6D544892" w14:textId="578B95DC" w:rsidR="00A13A83" w:rsidRPr="000F420A" w:rsidRDefault="00AD4BA1" w:rsidP="000F420A">
      <w:pPr>
        <w:ind w:left="576" w:firstLine="144"/>
        <w:rPr>
          <w:rFonts w:ascii="Times New Roman" w:hAnsi="Times New Roman" w:cs="Times New Roman"/>
          <w:sz w:val="26"/>
          <w:szCs w:val="26"/>
        </w:rPr>
      </w:pPr>
      <w:r w:rsidRPr="000F420A">
        <w:rPr>
          <w:rFonts w:ascii="Times New Roman" w:hAnsi="Times New Roman" w:cs="Times New Roman"/>
          <w:sz w:val="26"/>
          <w:szCs w:val="26"/>
        </w:rPr>
        <w:t xml:space="preserve">Hiện tại, web của công ty chỉ có chức năng hiển thị sản phẩm công ty đang bán. </w:t>
      </w:r>
      <w:r w:rsidR="00A13A83" w:rsidRPr="000F420A">
        <w:rPr>
          <w:rFonts w:ascii="Times New Roman" w:hAnsi="Times New Roman" w:cs="Times New Roman"/>
          <w:sz w:val="26"/>
          <w:szCs w:val="26"/>
        </w:rPr>
        <w:t>Khi khách hàng muốn mua bất kỳ 1 sản phẩm nào của công ty thì cần phải ra đại lý hoặc gọi điện lên tổng đài để đặt hàng. Quy trình quản lý việc bán hàng còn thực hiện bằng tay nên hiệu suất công việc không cao và rất dễ nhầm lẫn. Công ty đang có nhu cầu phát triển nhanh và tiếp cận nhiều đối tượng khách hàng hơn nên việc phát triển website mới là rất cần thiết.</w:t>
      </w:r>
    </w:p>
    <w:p w14:paraId="7188314F" w14:textId="14560E52" w:rsidR="00947316" w:rsidRPr="000F420A" w:rsidRDefault="00947316" w:rsidP="00A9178E">
      <w:pPr>
        <w:pStyle w:val="Heading2"/>
        <w:rPr>
          <w:rFonts w:ascii="Times New Roman" w:hAnsi="Times New Roman" w:cs="Times New Roman"/>
          <w:b w:val="0"/>
        </w:rPr>
      </w:pPr>
      <w:bookmarkStart w:id="11" w:name="_Toc27470537"/>
      <w:r w:rsidRPr="000F420A">
        <w:rPr>
          <w:rFonts w:ascii="Times New Roman" w:hAnsi="Times New Roman" w:cs="Times New Roman"/>
          <w:b w:val="0"/>
        </w:rPr>
        <w:t>Mô hình hoạt động dự kiến sau khi áp dụng sản phẩm mới</w:t>
      </w:r>
      <w:bookmarkEnd w:id="11"/>
    </w:p>
    <w:p w14:paraId="44701E6E" w14:textId="0D87546F" w:rsidR="009334EF" w:rsidRPr="000F420A" w:rsidRDefault="009334EF" w:rsidP="000F420A">
      <w:pPr>
        <w:ind w:left="576" w:firstLine="144"/>
        <w:rPr>
          <w:rFonts w:ascii="Times New Roman" w:hAnsi="Times New Roman" w:cs="Times New Roman"/>
          <w:sz w:val="26"/>
          <w:szCs w:val="26"/>
        </w:rPr>
      </w:pPr>
      <w:r w:rsidRPr="000F420A">
        <w:rPr>
          <w:rFonts w:ascii="Times New Roman" w:hAnsi="Times New Roman" w:cs="Times New Roman"/>
          <w:sz w:val="26"/>
          <w:szCs w:val="26"/>
        </w:rPr>
        <w:t xml:space="preserve">Triển khai các chức năng mới cho dự án. Website sẽ có chức năng bán và tạo đơn hàng online. Chức năng thanh toán online cũng được triển khai đồng bộ giúp việc mua bán đơn giản và dễ dàng hơn cho các người mua và người bán. Website đồng thời cũng chạy tốt trên các trình duyệt web phổ biến như Google Chrome, Cốc Cốc, Firefox. </w:t>
      </w:r>
    </w:p>
    <w:p w14:paraId="1BBC6869" w14:textId="77777777" w:rsidR="00A13A83" w:rsidRPr="000F420A" w:rsidRDefault="00A13A83" w:rsidP="000F420A">
      <w:pPr>
        <w:ind w:left="576" w:firstLine="144"/>
        <w:rPr>
          <w:rFonts w:ascii="Times New Roman" w:hAnsi="Times New Roman" w:cs="Times New Roman"/>
          <w:sz w:val="26"/>
          <w:szCs w:val="26"/>
        </w:rPr>
      </w:pPr>
      <w:r w:rsidRPr="000F420A">
        <w:rPr>
          <w:rFonts w:ascii="Times New Roman" w:hAnsi="Times New Roman" w:cs="Times New Roman"/>
          <w:sz w:val="26"/>
          <w:szCs w:val="26"/>
        </w:rPr>
        <w:t xml:space="preserve">Quản lý việc mua bán được thực hiện tự động và đồng bộ trên hệ thống của công ty giúp cho quá trình kiểm soát các giao dịch chính xác và không có sai sót. </w:t>
      </w:r>
    </w:p>
    <w:p w14:paraId="1BBEEBDC" w14:textId="5A3BBD7F" w:rsidR="00A13A83" w:rsidRPr="000F420A" w:rsidRDefault="00A13A83" w:rsidP="000F420A">
      <w:pPr>
        <w:ind w:left="576" w:firstLine="144"/>
        <w:rPr>
          <w:rFonts w:ascii="Times New Roman" w:hAnsi="Times New Roman" w:cs="Times New Roman"/>
          <w:sz w:val="26"/>
          <w:szCs w:val="26"/>
        </w:rPr>
      </w:pPr>
      <w:r w:rsidRPr="000F420A">
        <w:rPr>
          <w:rFonts w:ascii="Times New Roman" w:hAnsi="Times New Roman" w:cs="Times New Roman"/>
          <w:sz w:val="26"/>
          <w:szCs w:val="26"/>
        </w:rPr>
        <w:t>Giảm thiểu sức lực cho nhân viện trong việc tổng hợp số liệu, giúp cho công ty nhanh chóng đưa ra các chiến lược phát triển trong tương lai.</w:t>
      </w:r>
    </w:p>
    <w:p w14:paraId="1118375C" w14:textId="7037C463" w:rsidR="00F3362F" w:rsidRPr="000F420A" w:rsidRDefault="00AD13E4" w:rsidP="00A9178E">
      <w:pPr>
        <w:pStyle w:val="Heading2"/>
        <w:rPr>
          <w:rFonts w:ascii="Times New Roman" w:hAnsi="Times New Roman" w:cs="Times New Roman"/>
          <w:b w:val="0"/>
        </w:rPr>
      </w:pPr>
      <w:bookmarkStart w:id="12" w:name="_Toc27470538"/>
      <w:r w:rsidRPr="000F420A">
        <w:rPr>
          <w:rFonts w:ascii="Times New Roman" w:hAnsi="Times New Roman" w:cs="Times New Roman"/>
          <w:b w:val="0"/>
        </w:rPr>
        <w:t>Phạm vi</w:t>
      </w:r>
      <w:r w:rsidR="00DD00D8" w:rsidRPr="000F420A">
        <w:rPr>
          <w:rFonts w:ascii="Times New Roman" w:hAnsi="Times New Roman" w:cs="Times New Roman"/>
          <w:b w:val="0"/>
        </w:rPr>
        <w:t xml:space="preserve"> dự án</w:t>
      </w:r>
      <w:bookmarkEnd w:id="12"/>
    </w:p>
    <w:p w14:paraId="26760AB2" w14:textId="58E30AB2" w:rsidR="009334EF" w:rsidRPr="000F420A" w:rsidRDefault="009334EF" w:rsidP="009334EF">
      <w:pPr>
        <w:ind w:left="432"/>
        <w:rPr>
          <w:rFonts w:ascii="Times New Roman" w:hAnsi="Times New Roman" w:cs="Times New Roman"/>
          <w:sz w:val="26"/>
          <w:szCs w:val="26"/>
        </w:rPr>
      </w:pPr>
      <w:r w:rsidRPr="000F420A">
        <w:rPr>
          <w:rFonts w:ascii="Times New Roman" w:hAnsi="Times New Roman" w:cs="Times New Roman"/>
          <w:sz w:val="26"/>
          <w:szCs w:val="26"/>
        </w:rPr>
        <w:t xml:space="preserve">Dự án đầu tiên sẽ được triển khai trên </w:t>
      </w:r>
      <w:r w:rsidR="00F066E4" w:rsidRPr="000F420A">
        <w:rPr>
          <w:rFonts w:ascii="Times New Roman" w:hAnsi="Times New Roman" w:cs="Times New Roman"/>
          <w:sz w:val="26"/>
          <w:szCs w:val="26"/>
        </w:rPr>
        <w:t xml:space="preserve">các </w:t>
      </w:r>
      <w:r w:rsidRPr="000F420A">
        <w:rPr>
          <w:rFonts w:ascii="Times New Roman" w:hAnsi="Times New Roman" w:cs="Times New Roman"/>
          <w:sz w:val="26"/>
          <w:szCs w:val="26"/>
        </w:rPr>
        <w:t xml:space="preserve">cơ sở miền bắc của công ty trong 3 tháng. </w:t>
      </w:r>
      <w:r w:rsidR="00F066E4" w:rsidRPr="000F420A">
        <w:rPr>
          <w:rFonts w:ascii="Times New Roman" w:hAnsi="Times New Roman" w:cs="Times New Roman"/>
          <w:sz w:val="26"/>
          <w:szCs w:val="26"/>
        </w:rPr>
        <w:t xml:space="preserve">Nếu kết quả tốt sẽ được triển khai ra tất cả các cơ sở của công ty ở 3 miền. </w:t>
      </w:r>
    </w:p>
    <w:p w14:paraId="51906836" w14:textId="543D8E3B" w:rsidR="00802E21" w:rsidRPr="000F420A" w:rsidRDefault="00802E21" w:rsidP="00F16A81">
      <w:pPr>
        <w:pStyle w:val="Heading1"/>
        <w:rPr>
          <w:rFonts w:ascii="Times New Roman" w:hAnsi="Times New Roman" w:cs="Times New Roman"/>
          <w:b w:val="0"/>
        </w:rPr>
      </w:pPr>
      <w:bookmarkStart w:id="13" w:name="_Toc27470539"/>
      <w:r w:rsidRPr="000F420A">
        <w:rPr>
          <w:rFonts w:ascii="Times New Roman" w:hAnsi="Times New Roman" w:cs="Times New Roman"/>
          <w:b w:val="0"/>
        </w:rPr>
        <w:t>Giao tiếp/Trao đổi thông tin</w:t>
      </w:r>
      <w:bookmarkEnd w:id="13"/>
    </w:p>
    <w:p w14:paraId="58864480" w14:textId="10A93A34" w:rsidR="00802E21" w:rsidRPr="000F420A" w:rsidRDefault="00802E21" w:rsidP="00802E21">
      <w:pPr>
        <w:rPr>
          <w:rFonts w:ascii="Times New Roman" w:hAnsi="Times New Roman" w:cs="Times New Roman"/>
          <w:iCs/>
          <w:sz w:val="26"/>
          <w:szCs w:val="26"/>
        </w:rPr>
      </w:pPr>
      <w:r w:rsidRPr="000F420A">
        <w:rPr>
          <w:rFonts w:ascii="Times New Roman" w:hAnsi="Times New Roman" w:cs="Times New Roman"/>
          <w:iCs/>
          <w:sz w:val="26"/>
          <w:szCs w:val="26"/>
        </w:rPr>
        <w:t>Các qui định về họp hành nội bộ</w:t>
      </w:r>
      <w:r w:rsidR="0042414F" w:rsidRPr="000F420A">
        <w:rPr>
          <w:rFonts w:ascii="Times New Roman" w:hAnsi="Times New Roman" w:cs="Times New Roman"/>
          <w:iCs/>
          <w:sz w:val="26"/>
          <w:szCs w:val="26"/>
        </w:rPr>
        <w:t>:</w:t>
      </w:r>
    </w:p>
    <w:p w14:paraId="472A8EDE" w14:textId="7B61C08F" w:rsidR="0042414F" w:rsidRPr="000F420A" w:rsidRDefault="0042414F" w:rsidP="000F420A">
      <w:pPr>
        <w:pStyle w:val="ListParagraph"/>
        <w:numPr>
          <w:ilvl w:val="0"/>
          <w:numId w:val="40"/>
        </w:numPr>
        <w:rPr>
          <w:rFonts w:ascii="Times New Roman" w:hAnsi="Times New Roman" w:cs="Times New Roman"/>
          <w:iCs/>
          <w:sz w:val="26"/>
          <w:szCs w:val="26"/>
        </w:rPr>
      </w:pPr>
      <w:r w:rsidRPr="000F420A">
        <w:rPr>
          <w:rFonts w:ascii="Times New Roman" w:hAnsi="Times New Roman" w:cs="Times New Roman"/>
          <w:iCs/>
          <w:sz w:val="26"/>
          <w:szCs w:val="26"/>
        </w:rPr>
        <w:t>Đầu mỗi tuần sẽ có buổi họp để đưa ra các nội dung cần triển khai trong tuần. Buổi họp cần có sự tham gia của tất cả các thành viên trong nhóm phát triển sản phẩm</w:t>
      </w:r>
    </w:p>
    <w:p w14:paraId="3541E283" w14:textId="28D2701B" w:rsidR="0042414F" w:rsidRPr="000F420A" w:rsidRDefault="0042414F" w:rsidP="000F420A">
      <w:pPr>
        <w:pStyle w:val="ListParagraph"/>
        <w:numPr>
          <w:ilvl w:val="0"/>
          <w:numId w:val="40"/>
        </w:numPr>
        <w:rPr>
          <w:rFonts w:ascii="Times New Roman" w:hAnsi="Times New Roman" w:cs="Times New Roman"/>
          <w:iCs/>
          <w:sz w:val="26"/>
          <w:szCs w:val="26"/>
        </w:rPr>
      </w:pPr>
      <w:r w:rsidRPr="000F420A">
        <w:rPr>
          <w:rFonts w:ascii="Times New Roman" w:hAnsi="Times New Roman" w:cs="Times New Roman"/>
          <w:iCs/>
          <w:sz w:val="26"/>
          <w:szCs w:val="26"/>
        </w:rPr>
        <w:t>Cuối tuần sẽ có buổi họp khoảng để đánh giá kết quả đạt được trong tuần. Chỉ ra các phát sinh đã gặp phải và đưa ra hướng giải quyết.</w:t>
      </w:r>
    </w:p>
    <w:p w14:paraId="5042BED5" w14:textId="439947C4" w:rsidR="00802E21" w:rsidRPr="000F420A" w:rsidRDefault="00802E21" w:rsidP="00802E21">
      <w:pPr>
        <w:rPr>
          <w:rFonts w:ascii="Times New Roman" w:hAnsi="Times New Roman" w:cs="Times New Roman"/>
          <w:iCs/>
          <w:sz w:val="26"/>
          <w:szCs w:val="26"/>
        </w:rPr>
      </w:pPr>
      <w:r w:rsidRPr="000F420A">
        <w:rPr>
          <w:rFonts w:ascii="Times New Roman" w:hAnsi="Times New Roman" w:cs="Times New Roman"/>
          <w:iCs/>
          <w:sz w:val="26"/>
          <w:szCs w:val="26"/>
        </w:rPr>
        <w:t>Các qui định về họp hành với khách hàng</w:t>
      </w:r>
      <w:r w:rsidR="0042414F" w:rsidRPr="000F420A">
        <w:rPr>
          <w:rFonts w:ascii="Times New Roman" w:hAnsi="Times New Roman" w:cs="Times New Roman"/>
          <w:iCs/>
          <w:sz w:val="26"/>
          <w:szCs w:val="26"/>
        </w:rPr>
        <w:t>:</w:t>
      </w:r>
    </w:p>
    <w:p w14:paraId="6A62FE7F" w14:textId="30B6B6AE" w:rsidR="0042414F" w:rsidRPr="000F420A" w:rsidRDefault="0042414F" w:rsidP="000F420A">
      <w:pPr>
        <w:pStyle w:val="ListParagraph"/>
        <w:numPr>
          <w:ilvl w:val="0"/>
          <w:numId w:val="40"/>
        </w:numPr>
        <w:rPr>
          <w:rFonts w:ascii="Times New Roman" w:hAnsi="Times New Roman" w:cs="Times New Roman"/>
          <w:iCs/>
          <w:sz w:val="26"/>
          <w:szCs w:val="26"/>
        </w:rPr>
      </w:pPr>
      <w:r w:rsidRPr="000F420A">
        <w:rPr>
          <w:rFonts w:ascii="Times New Roman" w:hAnsi="Times New Roman" w:cs="Times New Roman"/>
          <w:iCs/>
          <w:sz w:val="26"/>
          <w:szCs w:val="26"/>
        </w:rPr>
        <w:t>Các trao đổi thông qua email về sản phẩm phải được CC đầy đủ cho các bên liên quan</w:t>
      </w:r>
    </w:p>
    <w:p w14:paraId="674F302C" w14:textId="5F3BCBDA" w:rsidR="0042414F" w:rsidRPr="000F420A" w:rsidRDefault="0042414F" w:rsidP="00802E21">
      <w:pPr>
        <w:pStyle w:val="ListParagraph"/>
        <w:numPr>
          <w:ilvl w:val="0"/>
          <w:numId w:val="40"/>
        </w:numPr>
        <w:rPr>
          <w:rFonts w:ascii="Times New Roman" w:hAnsi="Times New Roman" w:cs="Times New Roman"/>
          <w:iCs/>
          <w:sz w:val="26"/>
          <w:szCs w:val="26"/>
        </w:rPr>
      </w:pPr>
      <w:r w:rsidRPr="000F420A">
        <w:rPr>
          <w:rFonts w:ascii="Times New Roman" w:hAnsi="Times New Roman" w:cs="Times New Roman"/>
          <w:iCs/>
          <w:sz w:val="26"/>
          <w:szCs w:val="26"/>
        </w:rPr>
        <w:lastRenderedPageBreak/>
        <w:t>Các trao đổi khác có liên quan cần phải được ghi chú lại đầy đủ.</w:t>
      </w:r>
    </w:p>
    <w:p w14:paraId="201D3D5C" w14:textId="0115E029" w:rsidR="00E31DB9" w:rsidRPr="000F420A" w:rsidRDefault="00E31DB9" w:rsidP="00F16A81">
      <w:pPr>
        <w:pStyle w:val="Heading1"/>
        <w:rPr>
          <w:rFonts w:ascii="Times New Roman" w:hAnsi="Times New Roman" w:cs="Times New Roman"/>
          <w:b w:val="0"/>
        </w:rPr>
      </w:pPr>
      <w:bookmarkStart w:id="14" w:name="_Toc27470540"/>
      <w:r w:rsidRPr="000F420A">
        <w:rPr>
          <w:rFonts w:ascii="Times New Roman" w:hAnsi="Times New Roman" w:cs="Times New Roman"/>
          <w:b w:val="0"/>
        </w:rPr>
        <w:t>Ước lượng</w:t>
      </w:r>
      <w:r w:rsidR="0011003A" w:rsidRPr="000F420A">
        <w:rPr>
          <w:rFonts w:ascii="Times New Roman" w:hAnsi="Times New Roman" w:cs="Times New Roman"/>
          <w:b w:val="0"/>
        </w:rPr>
        <w:t xml:space="preserve"> chung</w:t>
      </w:r>
      <w:bookmarkEnd w:id="14"/>
    </w:p>
    <w:p w14:paraId="486E4519" w14:textId="2B6446C6" w:rsidR="00464FA9" w:rsidRPr="000F420A" w:rsidRDefault="00464FA9" w:rsidP="00E31DB9">
      <w:pPr>
        <w:pStyle w:val="Heading2"/>
        <w:rPr>
          <w:rFonts w:ascii="Times New Roman" w:hAnsi="Times New Roman" w:cs="Times New Roman"/>
          <w:b w:val="0"/>
        </w:rPr>
      </w:pPr>
      <w:bookmarkStart w:id="15" w:name="_Toc27470541"/>
      <w:r w:rsidRPr="000F420A">
        <w:rPr>
          <w:rFonts w:ascii="Times New Roman" w:hAnsi="Times New Roman" w:cs="Times New Roman"/>
          <w:b w:val="0"/>
        </w:rPr>
        <w:t>Ước lượng tính năng</w:t>
      </w:r>
      <w:bookmarkEnd w:id="15"/>
    </w:p>
    <w:p w14:paraId="4544F995" w14:textId="453099A2" w:rsidR="0042414F" w:rsidRPr="00044093" w:rsidRDefault="0042414F" w:rsidP="0042414F">
      <w:pPr>
        <w:ind w:left="576"/>
        <w:rPr>
          <w:rFonts w:ascii="Times New Roman" w:hAnsi="Times New Roman" w:cs="Times New Roman"/>
          <w:sz w:val="26"/>
          <w:szCs w:val="26"/>
        </w:rPr>
      </w:pPr>
      <w:r w:rsidRPr="00044093">
        <w:rPr>
          <w:rFonts w:ascii="Times New Roman" w:hAnsi="Times New Roman" w:cs="Times New Roman"/>
          <w:sz w:val="26"/>
          <w:szCs w:val="26"/>
        </w:rPr>
        <w:t>Các tính năng cần đạt được:</w:t>
      </w:r>
    </w:p>
    <w:p w14:paraId="7482AFFE" w14:textId="419ADD11" w:rsidR="0042414F" w:rsidRPr="00044093" w:rsidRDefault="0042414F" w:rsidP="0042414F">
      <w:pPr>
        <w:pStyle w:val="ListParagraph"/>
        <w:numPr>
          <w:ilvl w:val="0"/>
          <w:numId w:val="40"/>
        </w:numPr>
        <w:rPr>
          <w:rFonts w:ascii="Times New Roman" w:hAnsi="Times New Roman" w:cs="Times New Roman"/>
          <w:sz w:val="26"/>
          <w:szCs w:val="26"/>
        </w:rPr>
      </w:pPr>
      <w:r w:rsidRPr="00044093">
        <w:rPr>
          <w:rFonts w:ascii="Times New Roman" w:hAnsi="Times New Roman" w:cs="Times New Roman"/>
          <w:sz w:val="26"/>
          <w:szCs w:val="26"/>
        </w:rPr>
        <w:t>Mua hàng và xuất hóa đơn online. Thanh toán trực tuyến nếu khách hàng muốn trả qua thẻ ngân hàng</w:t>
      </w:r>
    </w:p>
    <w:p w14:paraId="6D1FB2FC" w14:textId="2A9D7135" w:rsidR="0042414F" w:rsidRPr="00044093" w:rsidRDefault="0042414F" w:rsidP="0042414F">
      <w:pPr>
        <w:pStyle w:val="ListParagraph"/>
        <w:numPr>
          <w:ilvl w:val="0"/>
          <w:numId w:val="40"/>
        </w:numPr>
        <w:rPr>
          <w:rFonts w:ascii="Times New Roman" w:hAnsi="Times New Roman" w:cs="Times New Roman"/>
          <w:sz w:val="26"/>
          <w:szCs w:val="26"/>
        </w:rPr>
      </w:pPr>
      <w:r w:rsidRPr="00044093">
        <w:rPr>
          <w:rFonts w:ascii="Times New Roman" w:hAnsi="Times New Roman" w:cs="Times New Roman"/>
          <w:sz w:val="26"/>
          <w:szCs w:val="26"/>
        </w:rPr>
        <w:t>Quản lý hàng trong kho một cách chính xác và đồng bộ</w:t>
      </w:r>
    </w:p>
    <w:p w14:paraId="750CB82C" w14:textId="3E85C710" w:rsidR="0042414F" w:rsidRPr="00044093" w:rsidRDefault="0042414F" w:rsidP="0042414F">
      <w:pPr>
        <w:pStyle w:val="ListParagraph"/>
        <w:numPr>
          <w:ilvl w:val="0"/>
          <w:numId w:val="40"/>
        </w:numPr>
        <w:rPr>
          <w:rFonts w:ascii="Times New Roman" w:hAnsi="Times New Roman" w:cs="Times New Roman"/>
          <w:sz w:val="26"/>
          <w:szCs w:val="26"/>
        </w:rPr>
      </w:pPr>
      <w:r w:rsidRPr="00044093">
        <w:rPr>
          <w:rFonts w:ascii="Times New Roman" w:hAnsi="Times New Roman" w:cs="Times New Roman"/>
          <w:sz w:val="26"/>
          <w:szCs w:val="26"/>
        </w:rPr>
        <w:t>Server phải chịu tải cho ít nhất 1000 máy truy cập cùng lúc</w:t>
      </w:r>
    </w:p>
    <w:p w14:paraId="2D328AF4" w14:textId="27EA24F4" w:rsidR="0042414F" w:rsidRPr="00044093" w:rsidRDefault="0042414F" w:rsidP="0042414F">
      <w:pPr>
        <w:pStyle w:val="ListParagraph"/>
        <w:numPr>
          <w:ilvl w:val="0"/>
          <w:numId w:val="40"/>
        </w:numPr>
        <w:rPr>
          <w:rFonts w:ascii="Times New Roman" w:hAnsi="Times New Roman" w:cs="Times New Roman"/>
          <w:sz w:val="26"/>
          <w:szCs w:val="26"/>
        </w:rPr>
      </w:pPr>
      <w:r w:rsidRPr="00044093">
        <w:rPr>
          <w:rFonts w:ascii="Times New Roman" w:hAnsi="Times New Roman" w:cs="Times New Roman"/>
          <w:sz w:val="26"/>
          <w:szCs w:val="26"/>
        </w:rPr>
        <w:t>Chạy tốt trên các trình duyệt web phổ biến hiện nay như Chrome, Cốc Cố</w:t>
      </w:r>
      <w:r w:rsidR="00C93EAC" w:rsidRPr="00044093">
        <w:rPr>
          <w:rFonts w:ascii="Times New Roman" w:hAnsi="Times New Roman" w:cs="Times New Roman"/>
          <w:sz w:val="26"/>
          <w:szCs w:val="26"/>
        </w:rPr>
        <w:t xml:space="preserve">c, Firefox, Microsoft Edge. </w:t>
      </w:r>
    </w:p>
    <w:p w14:paraId="5C985EA2" w14:textId="030A19D0" w:rsidR="00C93EAC" w:rsidRPr="00044093" w:rsidRDefault="00C93EAC" w:rsidP="0042414F">
      <w:pPr>
        <w:pStyle w:val="ListParagraph"/>
        <w:numPr>
          <w:ilvl w:val="0"/>
          <w:numId w:val="40"/>
        </w:numPr>
        <w:rPr>
          <w:rFonts w:ascii="Times New Roman" w:hAnsi="Times New Roman" w:cs="Times New Roman"/>
          <w:sz w:val="26"/>
          <w:szCs w:val="26"/>
        </w:rPr>
      </w:pPr>
      <w:r w:rsidRPr="00044093">
        <w:rPr>
          <w:rFonts w:ascii="Times New Roman" w:hAnsi="Times New Roman" w:cs="Times New Roman"/>
          <w:sz w:val="26"/>
          <w:szCs w:val="26"/>
        </w:rPr>
        <w:t>Hoạt động tốt trên smartphone</w:t>
      </w:r>
    </w:p>
    <w:p w14:paraId="358CF92C" w14:textId="3357FF93" w:rsidR="006521FE" w:rsidRDefault="006521FE">
      <w:pPr>
        <w:widowControl/>
        <w:suppressAutoHyphens w:val="0"/>
        <w:spacing w:after="0" w:line="240" w:lineRule="auto"/>
        <w:jc w:val="left"/>
        <w:rPr>
          <w:rFonts w:ascii="Times New Roman" w:hAnsi="Times New Roman" w:cs="Times New Roman"/>
        </w:rPr>
      </w:pPr>
      <w:r>
        <w:rPr>
          <w:rFonts w:ascii="Times New Roman" w:hAnsi="Times New Roman" w:cs="Times New Roman"/>
        </w:rPr>
        <w:br w:type="page"/>
      </w:r>
    </w:p>
    <w:p w14:paraId="51F46871" w14:textId="77777777" w:rsidR="00C93EAC" w:rsidRPr="000F420A" w:rsidRDefault="00C93EAC" w:rsidP="00C93EAC">
      <w:pPr>
        <w:pStyle w:val="ListParagraph"/>
        <w:ind w:left="936"/>
        <w:rPr>
          <w:rFonts w:ascii="Times New Roman" w:hAnsi="Times New Roman" w:cs="Times New Roman"/>
        </w:rPr>
      </w:pPr>
    </w:p>
    <w:p w14:paraId="16613DBA" w14:textId="3EC5A65E" w:rsidR="006521FE" w:rsidRDefault="006521FE" w:rsidP="006521FE">
      <w:pPr>
        <w:pStyle w:val="Heading2"/>
        <w:rPr>
          <w:rFonts w:ascii="Times New Roman" w:hAnsi="Times New Roman" w:cs="Times New Roman"/>
          <w:b w:val="0"/>
        </w:rPr>
      </w:pPr>
      <w:bookmarkStart w:id="16" w:name="_Toc27470542"/>
      <w:r>
        <w:rPr>
          <w:noProof/>
          <w:lang w:eastAsia="en-US" w:bidi="ar-SA"/>
        </w:rPr>
        <w:drawing>
          <wp:anchor distT="0" distB="0" distL="114300" distR="114300" simplePos="0" relativeHeight="251660288" behindDoc="0" locked="0" layoutInCell="1" allowOverlap="1" wp14:anchorId="3D665C3C" wp14:editId="3445FAB0">
            <wp:simplePos x="0" y="0"/>
            <wp:positionH relativeFrom="column">
              <wp:posOffset>39189</wp:posOffset>
            </wp:positionH>
            <wp:positionV relativeFrom="paragraph">
              <wp:posOffset>324087</wp:posOffset>
            </wp:positionV>
            <wp:extent cx="5575300" cy="2842895"/>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5300" cy="2842895"/>
                    </a:xfrm>
                    <a:prstGeom prst="rect">
                      <a:avLst/>
                    </a:prstGeom>
                  </pic:spPr>
                </pic:pic>
              </a:graphicData>
            </a:graphic>
          </wp:anchor>
        </w:drawing>
      </w:r>
      <w:r w:rsidR="00B34199" w:rsidRPr="000F420A">
        <w:rPr>
          <w:rFonts w:ascii="Times New Roman" w:hAnsi="Times New Roman" w:cs="Times New Roman"/>
          <w:b w:val="0"/>
        </w:rPr>
        <w:t>Work Breakdown Structure</w:t>
      </w:r>
      <w:bookmarkEnd w:id="16"/>
    </w:p>
    <w:p w14:paraId="067E851F" w14:textId="196D20E2" w:rsidR="00FB76FA" w:rsidRDefault="00FB76FA">
      <w:pPr>
        <w:widowControl/>
        <w:suppressAutoHyphens w:val="0"/>
        <w:spacing w:after="0" w:line="240" w:lineRule="auto"/>
        <w:jc w:val="left"/>
        <w:rPr>
          <w:rFonts w:ascii="Times New Roman" w:eastAsia="MS Gothic" w:hAnsi="Times New Roman" w:cs="Times New Roman"/>
          <w:color w:val="951B13"/>
          <w:sz w:val="26"/>
          <w:szCs w:val="26"/>
        </w:rPr>
      </w:pPr>
      <w:r>
        <w:rPr>
          <w:rFonts w:ascii="Times New Roman" w:eastAsia="MS Gothic" w:hAnsi="Times New Roman" w:cs="Times New Roman"/>
          <w:color w:val="951B13"/>
          <w:sz w:val="26"/>
          <w:szCs w:val="26"/>
        </w:rPr>
        <w:br w:type="page"/>
      </w:r>
    </w:p>
    <w:p w14:paraId="0A93304F" w14:textId="77777777" w:rsidR="006521FE" w:rsidRPr="00C91F2E" w:rsidRDefault="006521FE" w:rsidP="00C91F2E">
      <w:pPr>
        <w:widowControl/>
        <w:suppressAutoHyphens w:val="0"/>
        <w:spacing w:after="0" w:line="240" w:lineRule="auto"/>
        <w:jc w:val="left"/>
        <w:rPr>
          <w:rFonts w:ascii="Times New Roman" w:eastAsia="MS Gothic" w:hAnsi="Times New Roman" w:cs="Times New Roman"/>
          <w:color w:val="951B13"/>
          <w:sz w:val="26"/>
          <w:szCs w:val="26"/>
        </w:rPr>
      </w:pPr>
    </w:p>
    <w:p w14:paraId="7CB60D16" w14:textId="092F36FA" w:rsidR="002814C8" w:rsidRPr="000F420A" w:rsidRDefault="002814C8" w:rsidP="00E31DB9">
      <w:pPr>
        <w:pStyle w:val="Heading2"/>
        <w:rPr>
          <w:rFonts w:ascii="Times New Roman" w:hAnsi="Times New Roman" w:cs="Times New Roman"/>
          <w:b w:val="0"/>
        </w:rPr>
      </w:pPr>
      <w:bookmarkStart w:id="17" w:name="_Toc27470543"/>
      <w:r w:rsidRPr="000F420A">
        <w:rPr>
          <w:rFonts w:ascii="Times New Roman" w:hAnsi="Times New Roman" w:cs="Times New Roman"/>
          <w:b w:val="0"/>
        </w:rPr>
        <w:t>Ước lượng thời gian</w:t>
      </w:r>
      <w:bookmarkEnd w:id="17"/>
    </w:p>
    <w:p w14:paraId="44C22812" w14:textId="46BB3B47" w:rsidR="00044093" w:rsidRPr="00C91F02" w:rsidRDefault="00C93EAC" w:rsidP="00FB76FA">
      <w:pPr>
        <w:rPr>
          <w:rFonts w:ascii="Times New Roman" w:hAnsi="Times New Roman" w:cs="Times New Roman"/>
          <w:iCs/>
          <w:sz w:val="26"/>
          <w:szCs w:val="26"/>
        </w:rPr>
      </w:pPr>
      <w:r w:rsidRPr="00C91F02">
        <w:rPr>
          <w:rFonts w:ascii="Times New Roman" w:hAnsi="Times New Roman" w:cs="Times New Roman"/>
          <w:iCs/>
          <w:sz w:val="26"/>
          <w:szCs w:val="26"/>
        </w:rPr>
        <w:t xml:space="preserve">Thời gian cần thiết cho dự án khoảng </w:t>
      </w:r>
      <w:r w:rsidR="00FB76FA" w:rsidRPr="00C91F02">
        <w:rPr>
          <w:rFonts w:ascii="Times New Roman" w:hAnsi="Times New Roman" w:cs="Times New Roman"/>
          <w:iCs/>
          <w:sz w:val="26"/>
          <w:szCs w:val="26"/>
        </w:rPr>
        <w:t xml:space="preserve">15 đến 20 ngày </w:t>
      </w:r>
    </w:p>
    <w:tbl>
      <w:tblPr>
        <w:tblW w:w="9946" w:type="dxa"/>
        <w:tblInd w:w="-545" w:type="dxa"/>
        <w:tblLook w:val="04A0" w:firstRow="1" w:lastRow="0" w:firstColumn="1" w:lastColumn="0" w:noHBand="0" w:noVBand="1"/>
      </w:tblPr>
      <w:tblGrid>
        <w:gridCol w:w="1142"/>
        <w:gridCol w:w="1779"/>
        <w:gridCol w:w="1461"/>
        <w:gridCol w:w="2271"/>
        <w:gridCol w:w="1717"/>
        <w:gridCol w:w="1576"/>
      </w:tblGrid>
      <w:tr w:rsidR="00FB76FA" w:rsidRPr="00FB76FA" w14:paraId="690D9E6F" w14:textId="77777777" w:rsidTr="00FB76FA">
        <w:trPr>
          <w:trHeight w:val="193"/>
        </w:trPr>
        <w:tc>
          <w:tcPr>
            <w:tcW w:w="11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773CBF"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 xml:space="preserve">Dự án phát triển </w:t>
            </w:r>
            <w:r w:rsidRPr="00FB76FA">
              <w:rPr>
                <w:rFonts w:ascii="Calibri" w:eastAsia="Times New Roman" w:hAnsi="Calibri"/>
                <w:color w:val="000000"/>
                <w:sz w:val="22"/>
                <w:szCs w:val="22"/>
                <w:lang w:eastAsia="en-US" w:bidi="ar-SA"/>
              </w:rPr>
              <w:br/>
              <w:t>web bán hàng</w:t>
            </w:r>
          </w:p>
        </w:tc>
        <w:tc>
          <w:tcPr>
            <w:tcW w:w="5511" w:type="dxa"/>
            <w:gridSpan w:val="3"/>
            <w:tcBorders>
              <w:top w:val="single" w:sz="4" w:space="0" w:color="auto"/>
              <w:left w:val="nil"/>
              <w:bottom w:val="single" w:sz="4" w:space="0" w:color="auto"/>
              <w:right w:val="single" w:sz="4" w:space="0" w:color="auto"/>
            </w:tcBorders>
            <w:shd w:val="clear" w:color="auto" w:fill="auto"/>
            <w:noWrap/>
            <w:vAlign w:val="center"/>
            <w:hideMark/>
          </w:tcPr>
          <w:p w14:paraId="69622AD9"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Chức năng</w:t>
            </w:r>
          </w:p>
        </w:tc>
        <w:tc>
          <w:tcPr>
            <w:tcW w:w="1693" w:type="dxa"/>
            <w:tcBorders>
              <w:top w:val="single" w:sz="4" w:space="0" w:color="auto"/>
              <w:left w:val="nil"/>
              <w:bottom w:val="single" w:sz="4" w:space="0" w:color="auto"/>
              <w:right w:val="single" w:sz="4" w:space="0" w:color="auto"/>
            </w:tcBorders>
            <w:shd w:val="clear" w:color="auto" w:fill="auto"/>
            <w:noWrap/>
            <w:vAlign w:val="center"/>
            <w:hideMark/>
          </w:tcPr>
          <w:p w14:paraId="7612C143"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start(dd/mm/yy)</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14:paraId="488D1FE6"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end(dd/mm/yy</w:t>
            </w:r>
          </w:p>
        </w:tc>
      </w:tr>
      <w:tr w:rsidR="00FB76FA" w:rsidRPr="00FB76FA" w14:paraId="528D0876" w14:textId="77777777" w:rsidTr="00FB76FA">
        <w:trPr>
          <w:trHeight w:val="193"/>
        </w:trPr>
        <w:tc>
          <w:tcPr>
            <w:tcW w:w="1186" w:type="dxa"/>
            <w:vMerge/>
            <w:tcBorders>
              <w:top w:val="single" w:sz="4" w:space="0" w:color="auto"/>
              <w:left w:val="single" w:sz="4" w:space="0" w:color="auto"/>
              <w:bottom w:val="single" w:sz="4" w:space="0" w:color="auto"/>
              <w:right w:val="single" w:sz="4" w:space="0" w:color="auto"/>
            </w:tcBorders>
            <w:vAlign w:val="center"/>
            <w:hideMark/>
          </w:tcPr>
          <w:p w14:paraId="4A83E709"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1779" w:type="dxa"/>
            <w:vMerge w:val="restart"/>
            <w:tcBorders>
              <w:top w:val="nil"/>
              <w:left w:val="single" w:sz="4" w:space="0" w:color="auto"/>
              <w:bottom w:val="single" w:sz="4" w:space="0" w:color="auto"/>
              <w:right w:val="single" w:sz="4" w:space="0" w:color="auto"/>
            </w:tcBorders>
            <w:shd w:val="clear" w:color="auto" w:fill="auto"/>
            <w:vAlign w:val="center"/>
            <w:hideMark/>
          </w:tcPr>
          <w:p w14:paraId="41430E86"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 xml:space="preserve">1. Mua hàng và thanh toán online </w:t>
            </w:r>
          </w:p>
        </w:tc>
        <w:tc>
          <w:tcPr>
            <w:tcW w:w="146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9104BE"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1.1 Mua hàng</w:t>
            </w:r>
          </w:p>
        </w:tc>
        <w:tc>
          <w:tcPr>
            <w:tcW w:w="2271" w:type="dxa"/>
            <w:tcBorders>
              <w:top w:val="nil"/>
              <w:left w:val="nil"/>
              <w:bottom w:val="single" w:sz="4" w:space="0" w:color="auto"/>
              <w:right w:val="single" w:sz="4" w:space="0" w:color="auto"/>
            </w:tcBorders>
            <w:shd w:val="clear" w:color="auto" w:fill="auto"/>
            <w:noWrap/>
            <w:vAlign w:val="center"/>
            <w:hideMark/>
          </w:tcPr>
          <w:p w14:paraId="0A6FD39B"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1.1.1 Tìm kiếm mặt hàng hiện có</w:t>
            </w:r>
          </w:p>
        </w:tc>
        <w:tc>
          <w:tcPr>
            <w:tcW w:w="1693" w:type="dxa"/>
            <w:tcBorders>
              <w:top w:val="nil"/>
              <w:left w:val="nil"/>
              <w:bottom w:val="single" w:sz="4" w:space="0" w:color="auto"/>
              <w:right w:val="single" w:sz="4" w:space="0" w:color="auto"/>
            </w:tcBorders>
            <w:shd w:val="clear" w:color="auto" w:fill="auto"/>
            <w:noWrap/>
            <w:vAlign w:val="center"/>
            <w:hideMark/>
          </w:tcPr>
          <w:p w14:paraId="7F1587F8"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17/12/2019</w:t>
            </w:r>
          </w:p>
        </w:tc>
        <w:tc>
          <w:tcPr>
            <w:tcW w:w="1556" w:type="dxa"/>
            <w:tcBorders>
              <w:top w:val="nil"/>
              <w:left w:val="nil"/>
              <w:bottom w:val="single" w:sz="4" w:space="0" w:color="auto"/>
              <w:right w:val="single" w:sz="4" w:space="0" w:color="auto"/>
            </w:tcBorders>
            <w:shd w:val="clear" w:color="auto" w:fill="auto"/>
            <w:noWrap/>
            <w:vAlign w:val="center"/>
            <w:hideMark/>
          </w:tcPr>
          <w:p w14:paraId="780E2ACE"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1/1/2020</w:t>
            </w:r>
          </w:p>
        </w:tc>
      </w:tr>
      <w:tr w:rsidR="00FB76FA" w:rsidRPr="00FB76FA" w14:paraId="1AB52A9B" w14:textId="77777777" w:rsidTr="00FB76FA">
        <w:trPr>
          <w:trHeight w:val="193"/>
        </w:trPr>
        <w:tc>
          <w:tcPr>
            <w:tcW w:w="1186" w:type="dxa"/>
            <w:vMerge/>
            <w:tcBorders>
              <w:top w:val="single" w:sz="4" w:space="0" w:color="auto"/>
              <w:left w:val="single" w:sz="4" w:space="0" w:color="auto"/>
              <w:bottom w:val="single" w:sz="4" w:space="0" w:color="auto"/>
              <w:right w:val="single" w:sz="4" w:space="0" w:color="auto"/>
            </w:tcBorders>
            <w:vAlign w:val="center"/>
            <w:hideMark/>
          </w:tcPr>
          <w:p w14:paraId="078A78CD"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1779" w:type="dxa"/>
            <w:vMerge/>
            <w:tcBorders>
              <w:top w:val="nil"/>
              <w:left w:val="single" w:sz="4" w:space="0" w:color="auto"/>
              <w:bottom w:val="single" w:sz="4" w:space="0" w:color="auto"/>
              <w:right w:val="single" w:sz="4" w:space="0" w:color="auto"/>
            </w:tcBorders>
            <w:vAlign w:val="center"/>
            <w:hideMark/>
          </w:tcPr>
          <w:p w14:paraId="66491375"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1461" w:type="dxa"/>
            <w:vMerge/>
            <w:tcBorders>
              <w:top w:val="nil"/>
              <w:left w:val="single" w:sz="4" w:space="0" w:color="auto"/>
              <w:bottom w:val="single" w:sz="4" w:space="0" w:color="auto"/>
              <w:right w:val="single" w:sz="4" w:space="0" w:color="auto"/>
            </w:tcBorders>
            <w:vAlign w:val="center"/>
            <w:hideMark/>
          </w:tcPr>
          <w:p w14:paraId="1C7C582E"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2271" w:type="dxa"/>
            <w:tcBorders>
              <w:top w:val="nil"/>
              <w:left w:val="nil"/>
              <w:bottom w:val="single" w:sz="4" w:space="0" w:color="auto"/>
              <w:right w:val="single" w:sz="4" w:space="0" w:color="auto"/>
            </w:tcBorders>
            <w:shd w:val="clear" w:color="auto" w:fill="auto"/>
            <w:noWrap/>
            <w:vAlign w:val="center"/>
            <w:hideMark/>
          </w:tcPr>
          <w:p w14:paraId="694FAD08"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 xml:space="preserve">1.1.2 Cho hàng vào giỏ và tính giá trị </w:t>
            </w:r>
          </w:p>
        </w:tc>
        <w:tc>
          <w:tcPr>
            <w:tcW w:w="1693" w:type="dxa"/>
            <w:tcBorders>
              <w:top w:val="nil"/>
              <w:left w:val="nil"/>
              <w:bottom w:val="single" w:sz="4" w:space="0" w:color="auto"/>
              <w:right w:val="single" w:sz="4" w:space="0" w:color="auto"/>
            </w:tcBorders>
            <w:shd w:val="clear" w:color="auto" w:fill="auto"/>
            <w:noWrap/>
            <w:vAlign w:val="center"/>
            <w:hideMark/>
          </w:tcPr>
          <w:p w14:paraId="30AE0152"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17/12/2019</w:t>
            </w:r>
          </w:p>
        </w:tc>
        <w:tc>
          <w:tcPr>
            <w:tcW w:w="1556" w:type="dxa"/>
            <w:tcBorders>
              <w:top w:val="nil"/>
              <w:left w:val="nil"/>
              <w:bottom w:val="single" w:sz="4" w:space="0" w:color="auto"/>
              <w:right w:val="single" w:sz="4" w:space="0" w:color="auto"/>
            </w:tcBorders>
            <w:shd w:val="clear" w:color="auto" w:fill="auto"/>
            <w:noWrap/>
            <w:vAlign w:val="center"/>
            <w:hideMark/>
          </w:tcPr>
          <w:p w14:paraId="1E757278"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1/1/2020</w:t>
            </w:r>
          </w:p>
        </w:tc>
      </w:tr>
      <w:tr w:rsidR="00FB76FA" w:rsidRPr="00FB76FA" w14:paraId="74DBD9E3" w14:textId="77777777" w:rsidTr="00FB76FA">
        <w:trPr>
          <w:trHeight w:val="583"/>
        </w:trPr>
        <w:tc>
          <w:tcPr>
            <w:tcW w:w="1186" w:type="dxa"/>
            <w:vMerge/>
            <w:tcBorders>
              <w:top w:val="single" w:sz="4" w:space="0" w:color="auto"/>
              <w:left w:val="single" w:sz="4" w:space="0" w:color="auto"/>
              <w:bottom w:val="single" w:sz="4" w:space="0" w:color="auto"/>
              <w:right w:val="single" w:sz="4" w:space="0" w:color="auto"/>
            </w:tcBorders>
            <w:vAlign w:val="center"/>
            <w:hideMark/>
          </w:tcPr>
          <w:p w14:paraId="33303AF3"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1779" w:type="dxa"/>
            <w:vMerge/>
            <w:tcBorders>
              <w:top w:val="nil"/>
              <w:left w:val="single" w:sz="4" w:space="0" w:color="auto"/>
              <w:bottom w:val="single" w:sz="4" w:space="0" w:color="auto"/>
              <w:right w:val="single" w:sz="4" w:space="0" w:color="auto"/>
            </w:tcBorders>
            <w:vAlign w:val="center"/>
            <w:hideMark/>
          </w:tcPr>
          <w:p w14:paraId="5C52506C"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1461" w:type="dxa"/>
            <w:vMerge w:val="restart"/>
            <w:tcBorders>
              <w:top w:val="nil"/>
              <w:left w:val="single" w:sz="4" w:space="0" w:color="auto"/>
              <w:bottom w:val="single" w:sz="4" w:space="0" w:color="auto"/>
              <w:right w:val="single" w:sz="4" w:space="0" w:color="auto"/>
            </w:tcBorders>
            <w:shd w:val="clear" w:color="auto" w:fill="auto"/>
            <w:vAlign w:val="center"/>
            <w:hideMark/>
          </w:tcPr>
          <w:p w14:paraId="5CE41866"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 xml:space="preserve">1.2 Thanh toán </w:t>
            </w:r>
            <w:r w:rsidRPr="00FB76FA">
              <w:rPr>
                <w:rFonts w:ascii="Calibri" w:eastAsia="Times New Roman" w:hAnsi="Calibri"/>
                <w:color w:val="000000"/>
                <w:sz w:val="22"/>
                <w:szCs w:val="22"/>
                <w:lang w:eastAsia="en-US" w:bidi="ar-SA"/>
              </w:rPr>
              <w:br/>
              <w:t xml:space="preserve">online </w:t>
            </w:r>
          </w:p>
        </w:tc>
        <w:tc>
          <w:tcPr>
            <w:tcW w:w="2271" w:type="dxa"/>
            <w:tcBorders>
              <w:top w:val="nil"/>
              <w:left w:val="nil"/>
              <w:bottom w:val="single" w:sz="4" w:space="0" w:color="auto"/>
              <w:right w:val="single" w:sz="4" w:space="0" w:color="auto"/>
            </w:tcBorders>
            <w:shd w:val="clear" w:color="auto" w:fill="auto"/>
            <w:vAlign w:val="center"/>
            <w:hideMark/>
          </w:tcPr>
          <w:p w14:paraId="3588E0BD"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 xml:space="preserve">1.2.1 Liên kết chức năng thanh toán </w:t>
            </w:r>
            <w:r w:rsidRPr="00FB76FA">
              <w:rPr>
                <w:rFonts w:ascii="Calibri" w:eastAsia="Times New Roman" w:hAnsi="Calibri"/>
                <w:color w:val="000000"/>
                <w:sz w:val="22"/>
                <w:szCs w:val="22"/>
                <w:lang w:eastAsia="en-US" w:bidi="ar-SA"/>
              </w:rPr>
              <w:br/>
              <w:t>với ngân hàng</w:t>
            </w:r>
          </w:p>
        </w:tc>
        <w:tc>
          <w:tcPr>
            <w:tcW w:w="1693" w:type="dxa"/>
            <w:tcBorders>
              <w:top w:val="nil"/>
              <w:left w:val="nil"/>
              <w:bottom w:val="single" w:sz="4" w:space="0" w:color="auto"/>
              <w:right w:val="single" w:sz="4" w:space="0" w:color="auto"/>
            </w:tcBorders>
            <w:shd w:val="clear" w:color="auto" w:fill="auto"/>
            <w:noWrap/>
            <w:vAlign w:val="center"/>
            <w:hideMark/>
          </w:tcPr>
          <w:p w14:paraId="5F228AC6"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17/12/2019</w:t>
            </w:r>
          </w:p>
        </w:tc>
        <w:tc>
          <w:tcPr>
            <w:tcW w:w="1556" w:type="dxa"/>
            <w:tcBorders>
              <w:top w:val="nil"/>
              <w:left w:val="nil"/>
              <w:bottom w:val="single" w:sz="4" w:space="0" w:color="auto"/>
              <w:right w:val="single" w:sz="4" w:space="0" w:color="auto"/>
            </w:tcBorders>
            <w:shd w:val="clear" w:color="auto" w:fill="auto"/>
            <w:noWrap/>
            <w:vAlign w:val="center"/>
            <w:hideMark/>
          </w:tcPr>
          <w:p w14:paraId="4B32BF25"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1/1/2020</w:t>
            </w:r>
          </w:p>
        </w:tc>
      </w:tr>
      <w:tr w:rsidR="00FB76FA" w:rsidRPr="00FB76FA" w14:paraId="1E8FD326" w14:textId="77777777" w:rsidTr="00FB76FA">
        <w:trPr>
          <w:trHeight w:val="193"/>
        </w:trPr>
        <w:tc>
          <w:tcPr>
            <w:tcW w:w="1186" w:type="dxa"/>
            <w:vMerge/>
            <w:tcBorders>
              <w:top w:val="single" w:sz="4" w:space="0" w:color="auto"/>
              <w:left w:val="single" w:sz="4" w:space="0" w:color="auto"/>
              <w:bottom w:val="single" w:sz="4" w:space="0" w:color="auto"/>
              <w:right w:val="single" w:sz="4" w:space="0" w:color="auto"/>
            </w:tcBorders>
            <w:vAlign w:val="center"/>
            <w:hideMark/>
          </w:tcPr>
          <w:p w14:paraId="3142C570"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1779" w:type="dxa"/>
            <w:vMerge/>
            <w:tcBorders>
              <w:top w:val="nil"/>
              <w:left w:val="single" w:sz="4" w:space="0" w:color="auto"/>
              <w:bottom w:val="single" w:sz="4" w:space="0" w:color="auto"/>
              <w:right w:val="single" w:sz="4" w:space="0" w:color="auto"/>
            </w:tcBorders>
            <w:vAlign w:val="center"/>
            <w:hideMark/>
          </w:tcPr>
          <w:p w14:paraId="699D29C9"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1461" w:type="dxa"/>
            <w:vMerge/>
            <w:tcBorders>
              <w:top w:val="nil"/>
              <w:left w:val="single" w:sz="4" w:space="0" w:color="auto"/>
              <w:bottom w:val="single" w:sz="4" w:space="0" w:color="auto"/>
              <w:right w:val="single" w:sz="4" w:space="0" w:color="auto"/>
            </w:tcBorders>
            <w:vAlign w:val="center"/>
            <w:hideMark/>
          </w:tcPr>
          <w:p w14:paraId="4D58E487"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2271" w:type="dxa"/>
            <w:tcBorders>
              <w:top w:val="nil"/>
              <w:left w:val="nil"/>
              <w:bottom w:val="single" w:sz="4" w:space="0" w:color="auto"/>
              <w:right w:val="single" w:sz="4" w:space="0" w:color="auto"/>
            </w:tcBorders>
            <w:shd w:val="clear" w:color="auto" w:fill="auto"/>
            <w:noWrap/>
            <w:vAlign w:val="center"/>
            <w:hideMark/>
          </w:tcPr>
          <w:p w14:paraId="6643E715"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1.2.3 Kiểm tra bảo mật cho giao dịch</w:t>
            </w:r>
          </w:p>
        </w:tc>
        <w:tc>
          <w:tcPr>
            <w:tcW w:w="1693" w:type="dxa"/>
            <w:tcBorders>
              <w:top w:val="nil"/>
              <w:left w:val="nil"/>
              <w:bottom w:val="single" w:sz="4" w:space="0" w:color="auto"/>
              <w:right w:val="single" w:sz="4" w:space="0" w:color="auto"/>
            </w:tcBorders>
            <w:shd w:val="clear" w:color="auto" w:fill="auto"/>
            <w:noWrap/>
            <w:vAlign w:val="center"/>
            <w:hideMark/>
          </w:tcPr>
          <w:p w14:paraId="5604FAE0"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17/12/2019</w:t>
            </w:r>
          </w:p>
        </w:tc>
        <w:tc>
          <w:tcPr>
            <w:tcW w:w="1556" w:type="dxa"/>
            <w:tcBorders>
              <w:top w:val="nil"/>
              <w:left w:val="nil"/>
              <w:bottom w:val="single" w:sz="4" w:space="0" w:color="auto"/>
              <w:right w:val="single" w:sz="4" w:space="0" w:color="auto"/>
            </w:tcBorders>
            <w:shd w:val="clear" w:color="auto" w:fill="auto"/>
            <w:noWrap/>
            <w:vAlign w:val="center"/>
            <w:hideMark/>
          </w:tcPr>
          <w:p w14:paraId="181952F2"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1/1/2020</w:t>
            </w:r>
          </w:p>
        </w:tc>
      </w:tr>
      <w:tr w:rsidR="00FB76FA" w:rsidRPr="00FB76FA" w14:paraId="6BEBFD62" w14:textId="77777777" w:rsidTr="00FB76FA">
        <w:trPr>
          <w:trHeight w:val="193"/>
        </w:trPr>
        <w:tc>
          <w:tcPr>
            <w:tcW w:w="1186" w:type="dxa"/>
            <w:vMerge/>
            <w:tcBorders>
              <w:top w:val="single" w:sz="4" w:space="0" w:color="auto"/>
              <w:left w:val="single" w:sz="4" w:space="0" w:color="auto"/>
              <w:bottom w:val="single" w:sz="4" w:space="0" w:color="auto"/>
              <w:right w:val="single" w:sz="4" w:space="0" w:color="auto"/>
            </w:tcBorders>
            <w:vAlign w:val="center"/>
            <w:hideMark/>
          </w:tcPr>
          <w:p w14:paraId="0EA42C5A"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17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46407A"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2. Quản lý kho hàng</w:t>
            </w:r>
          </w:p>
        </w:tc>
        <w:tc>
          <w:tcPr>
            <w:tcW w:w="1461" w:type="dxa"/>
            <w:vMerge w:val="restart"/>
            <w:tcBorders>
              <w:top w:val="nil"/>
              <w:left w:val="single" w:sz="4" w:space="0" w:color="auto"/>
              <w:bottom w:val="single" w:sz="4" w:space="0" w:color="auto"/>
              <w:right w:val="single" w:sz="4" w:space="0" w:color="auto"/>
            </w:tcBorders>
            <w:shd w:val="clear" w:color="auto" w:fill="auto"/>
            <w:vAlign w:val="center"/>
            <w:hideMark/>
          </w:tcPr>
          <w:p w14:paraId="6124629B"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 xml:space="preserve">2.1 Quản lý </w:t>
            </w:r>
            <w:r w:rsidRPr="00FB76FA">
              <w:rPr>
                <w:rFonts w:ascii="Calibri" w:eastAsia="Times New Roman" w:hAnsi="Calibri"/>
                <w:color w:val="000000"/>
                <w:sz w:val="22"/>
                <w:szCs w:val="22"/>
                <w:lang w:eastAsia="en-US" w:bidi="ar-SA"/>
              </w:rPr>
              <w:br/>
              <w:t>nhập kho</w:t>
            </w:r>
          </w:p>
        </w:tc>
        <w:tc>
          <w:tcPr>
            <w:tcW w:w="2271" w:type="dxa"/>
            <w:tcBorders>
              <w:top w:val="nil"/>
              <w:left w:val="nil"/>
              <w:bottom w:val="single" w:sz="4" w:space="0" w:color="auto"/>
              <w:right w:val="single" w:sz="4" w:space="0" w:color="auto"/>
            </w:tcBorders>
            <w:shd w:val="clear" w:color="auto" w:fill="auto"/>
            <w:noWrap/>
            <w:vAlign w:val="center"/>
            <w:hideMark/>
          </w:tcPr>
          <w:p w14:paraId="4BE7CFCA"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2.1.1 Lưu trữ thông tin sản phẩm</w:t>
            </w:r>
          </w:p>
        </w:tc>
        <w:tc>
          <w:tcPr>
            <w:tcW w:w="1693" w:type="dxa"/>
            <w:tcBorders>
              <w:top w:val="nil"/>
              <w:left w:val="nil"/>
              <w:bottom w:val="single" w:sz="4" w:space="0" w:color="auto"/>
              <w:right w:val="single" w:sz="4" w:space="0" w:color="auto"/>
            </w:tcBorders>
            <w:shd w:val="clear" w:color="auto" w:fill="auto"/>
            <w:noWrap/>
            <w:vAlign w:val="center"/>
            <w:hideMark/>
          </w:tcPr>
          <w:p w14:paraId="171B5F69"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17/12/2019</w:t>
            </w:r>
          </w:p>
        </w:tc>
        <w:tc>
          <w:tcPr>
            <w:tcW w:w="1556" w:type="dxa"/>
            <w:tcBorders>
              <w:top w:val="nil"/>
              <w:left w:val="nil"/>
              <w:bottom w:val="single" w:sz="4" w:space="0" w:color="auto"/>
              <w:right w:val="single" w:sz="4" w:space="0" w:color="auto"/>
            </w:tcBorders>
            <w:shd w:val="clear" w:color="auto" w:fill="auto"/>
            <w:noWrap/>
            <w:vAlign w:val="center"/>
            <w:hideMark/>
          </w:tcPr>
          <w:p w14:paraId="10280F9F"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1/1/2020</w:t>
            </w:r>
          </w:p>
        </w:tc>
      </w:tr>
      <w:tr w:rsidR="00FB76FA" w:rsidRPr="00FB76FA" w14:paraId="28DD5013" w14:textId="77777777" w:rsidTr="00FB76FA">
        <w:trPr>
          <w:trHeight w:val="193"/>
        </w:trPr>
        <w:tc>
          <w:tcPr>
            <w:tcW w:w="1186" w:type="dxa"/>
            <w:vMerge/>
            <w:tcBorders>
              <w:top w:val="single" w:sz="4" w:space="0" w:color="auto"/>
              <w:left w:val="single" w:sz="4" w:space="0" w:color="auto"/>
              <w:bottom w:val="single" w:sz="4" w:space="0" w:color="auto"/>
              <w:right w:val="single" w:sz="4" w:space="0" w:color="auto"/>
            </w:tcBorders>
            <w:vAlign w:val="center"/>
            <w:hideMark/>
          </w:tcPr>
          <w:p w14:paraId="57648266"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1779" w:type="dxa"/>
            <w:vMerge/>
            <w:tcBorders>
              <w:top w:val="nil"/>
              <w:left w:val="single" w:sz="4" w:space="0" w:color="auto"/>
              <w:bottom w:val="single" w:sz="4" w:space="0" w:color="auto"/>
              <w:right w:val="single" w:sz="4" w:space="0" w:color="auto"/>
            </w:tcBorders>
            <w:vAlign w:val="center"/>
            <w:hideMark/>
          </w:tcPr>
          <w:p w14:paraId="45EB6F2D"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1461" w:type="dxa"/>
            <w:vMerge/>
            <w:tcBorders>
              <w:top w:val="nil"/>
              <w:left w:val="single" w:sz="4" w:space="0" w:color="auto"/>
              <w:bottom w:val="single" w:sz="4" w:space="0" w:color="auto"/>
              <w:right w:val="single" w:sz="4" w:space="0" w:color="auto"/>
            </w:tcBorders>
            <w:vAlign w:val="center"/>
            <w:hideMark/>
          </w:tcPr>
          <w:p w14:paraId="7414EF4E"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2271" w:type="dxa"/>
            <w:tcBorders>
              <w:top w:val="nil"/>
              <w:left w:val="nil"/>
              <w:bottom w:val="single" w:sz="4" w:space="0" w:color="auto"/>
              <w:right w:val="single" w:sz="4" w:space="0" w:color="auto"/>
            </w:tcBorders>
            <w:shd w:val="clear" w:color="auto" w:fill="auto"/>
            <w:noWrap/>
            <w:vAlign w:val="center"/>
            <w:hideMark/>
          </w:tcPr>
          <w:p w14:paraId="622D7AFF"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2.1.2 In sao kê và thống kê hàng tháng</w:t>
            </w:r>
          </w:p>
        </w:tc>
        <w:tc>
          <w:tcPr>
            <w:tcW w:w="1693" w:type="dxa"/>
            <w:tcBorders>
              <w:top w:val="nil"/>
              <w:left w:val="nil"/>
              <w:bottom w:val="single" w:sz="4" w:space="0" w:color="auto"/>
              <w:right w:val="single" w:sz="4" w:space="0" w:color="auto"/>
            </w:tcBorders>
            <w:shd w:val="clear" w:color="auto" w:fill="auto"/>
            <w:noWrap/>
            <w:vAlign w:val="center"/>
            <w:hideMark/>
          </w:tcPr>
          <w:p w14:paraId="05D465A0"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17/12/2019</w:t>
            </w:r>
          </w:p>
        </w:tc>
        <w:tc>
          <w:tcPr>
            <w:tcW w:w="1556" w:type="dxa"/>
            <w:tcBorders>
              <w:top w:val="nil"/>
              <w:left w:val="nil"/>
              <w:bottom w:val="single" w:sz="4" w:space="0" w:color="auto"/>
              <w:right w:val="single" w:sz="4" w:space="0" w:color="auto"/>
            </w:tcBorders>
            <w:shd w:val="clear" w:color="auto" w:fill="auto"/>
            <w:noWrap/>
            <w:vAlign w:val="center"/>
            <w:hideMark/>
          </w:tcPr>
          <w:p w14:paraId="404B6E90"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1/1/2020</w:t>
            </w:r>
          </w:p>
        </w:tc>
      </w:tr>
      <w:tr w:rsidR="00FB76FA" w:rsidRPr="00FB76FA" w14:paraId="4418664A" w14:textId="77777777" w:rsidTr="00FB76FA">
        <w:trPr>
          <w:trHeight w:val="193"/>
        </w:trPr>
        <w:tc>
          <w:tcPr>
            <w:tcW w:w="1186" w:type="dxa"/>
            <w:vMerge/>
            <w:tcBorders>
              <w:top w:val="single" w:sz="4" w:space="0" w:color="auto"/>
              <w:left w:val="single" w:sz="4" w:space="0" w:color="auto"/>
              <w:bottom w:val="single" w:sz="4" w:space="0" w:color="auto"/>
              <w:right w:val="single" w:sz="4" w:space="0" w:color="auto"/>
            </w:tcBorders>
            <w:vAlign w:val="center"/>
            <w:hideMark/>
          </w:tcPr>
          <w:p w14:paraId="4D55A080"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1779" w:type="dxa"/>
            <w:vMerge/>
            <w:tcBorders>
              <w:top w:val="nil"/>
              <w:left w:val="single" w:sz="4" w:space="0" w:color="auto"/>
              <w:bottom w:val="single" w:sz="4" w:space="0" w:color="auto"/>
              <w:right w:val="single" w:sz="4" w:space="0" w:color="auto"/>
            </w:tcBorders>
            <w:vAlign w:val="center"/>
            <w:hideMark/>
          </w:tcPr>
          <w:p w14:paraId="68FB1FCC"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1461" w:type="dxa"/>
            <w:vMerge w:val="restart"/>
            <w:tcBorders>
              <w:top w:val="nil"/>
              <w:left w:val="single" w:sz="4" w:space="0" w:color="auto"/>
              <w:bottom w:val="single" w:sz="4" w:space="0" w:color="auto"/>
              <w:right w:val="single" w:sz="4" w:space="0" w:color="auto"/>
            </w:tcBorders>
            <w:shd w:val="clear" w:color="auto" w:fill="auto"/>
            <w:vAlign w:val="center"/>
            <w:hideMark/>
          </w:tcPr>
          <w:p w14:paraId="04FFB206"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 xml:space="preserve">2.2 Quản lý </w:t>
            </w:r>
            <w:r w:rsidRPr="00FB76FA">
              <w:rPr>
                <w:rFonts w:ascii="Calibri" w:eastAsia="Times New Roman" w:hAnsi="Calibri"/>
                <w:color w:val="000000"/>
                <w:sz w:val="22"/>
                <w:szCs w:val="22"/>
                <w:lang w:eastAsia="en-US" w:bidi="ar-SA"/>
              </w:rPr>
              <w:br/>
              <w:t>xuất kho</w:t>
            </w:r>
          </w:p>
        </w:tc>
        <w:tc>
          <w:tcPr>
            <w:tcW w:w="2271" w:type="dxa"/>
            <w:tcBorders>
              <w:top w:val="nil"/>
              <w:left w:val="nil"/>
              <w:bottom w:val="single" w:sz="4" w:space="0" w:color="auto"/>
              <w:right w:val="single" w:sz="4" w:space="0" w:color="auto"/>
            </w:tcBorders>
            <w:shd w:val="clear" w:color="auto" w:fill="auto"/>
            <w:noWrap/>
            <w:vAlign w:val="center"/>
            <w:hideMark/>
          </w:tcPr>
          <w:p w14:paraId="605D4CA5"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2.2.1 Đồng bộ dữ liệu khi bán hàng</w:t>
            </w:r>
          </w:p>
        </w:tc>
        <w:tc>
          <w:tcPr>
            <w:tcW w:w="1693" w:type="dxa"/>
            <w:tcBorders>
              <w:top w:val="nil"/>
              <w:left w:val="nil"/>
              <w:bottom w:val="single" w:sz="4" w:space="0" w:color="auto"/>
              <w:right w:val="single" w:sz="4" w:space="0" w:color="auto"/>
            </w:tcBorders>
            <w:shd w:val="clear" w:color="auto" w:fill="auto"/>
            <w:noWrap/>
            <w:vAlign w:val="center"/>
            <w:hideMark/>
          </w:tcPr>
          <w:p w14:paraId="7652462E"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17/12/2019</w:t>
            </w:r>
          </w:p>
        </w:tc>
        <w:tc>
          <w:tcPr>
            <w:tcW w:w="1556" w:type="dxa"/>
            <w:tcBorders>
              <w:top w:val="nil"/>
              <w:left w:val="nil"/>
              <w:bottom w:val="single" w:sz="4" w:space="0" w:color="auto"/>
              <w:right w:val="single" w:sz="4" w:space="0" w:color="auto"/>
            </w:tcBorders>
            <w:shd w:val="clear" w:color="auto" w:fill="auto"/>
            <w:noWrap/>
            <w:vAlign w:val="center"/>
            <w:hideMark/>
          </w:tcPr>
          <w:p w14:paraId="4D5B56A9"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1/1/2020</w:t>
            </w:r>
          </w:p>
        </w:tc>
      </w:tr>
      <w:tr w:rsidR="00FB76FA" w:rsidRPr="00FB76FA" w14:paraId="5FA19FA4" w14:textId="77777777" w:rsidTr="00FB76FA">
        <w:trPr>
          <w:trHeight w:val="388"/>
        </w:trPr>
        <w:tc>
          <w:tcPr>
            <w:tcW w:w="1186" w:type="dxa"/>
            <w:vMerge/>
            <w:tcBorders>
              <w:top w:val="single" w:sz="4" w:space="0" w:color="auto"/>
              <w:left w:val="single" w:sz="4" w:space="0" w:color="auto"/>
              <w:bottom w:val="single" w:sz="4" w:space="0" w:color="auto"/>
              <w:right w:val="single" w:sz="4" w:space="0" w:color="auto"/>
            </w:tcBorders>
            <w:vAlign w:val="center"/>
            <w:hideMark/>
          </w:tcPr>
          <w:p w14:paraId="7718F700"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1779" w:type="dxa"/>
            <w:vMerge/>
            <w:tcBorders>
              <w:top w:val="nil"/>
              <w:left w:val="single" w:sz="4" w:space="0" w:color="auto"/>
              <w:bottom w:val="single" w:sz="4" w:space="0" w:color="auto"/>
              <w:right w:val="single" w:sz="4" w:space="0" w:color="auto"/>
            </w:tcBorders>
            <w:vAlign w:val="center"/>
            <w:hideMark/>
          </w:tcPr>
          <w:p w14:paraId="13C8BE34"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1461" w:type="dxa"/>
            <w:vMerge/>
            <w:tcBorders>
              <w:top w:val="nil"/>
              <w:left w:val="single" w:sz="4" w:space="0" w:color="auto"/>
              <w:bottom w:val="single" w:sz="4" w:space="0" w:color="auto"/>
              <w:right w:val="single" w:sz="4" w:space="0" w:color="auto"/>
            </w:tcBorders>
            <w:vAlign w:val="center"/>
            <w:hideMark/>
          </w:tcPr>
          <w:p w14:paraId="17358678"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2271" w:type="dxa"/>
            <w:tcBorders>
              <w:top w:val="nil"/>
              <w:left w:val="nil"/>
              <w:bottom w:val="single" w:sz="4" w:space="0" w:color="auto"/>
              <w:right w:val="single" w:sz="4" w:space="0" w:color="auto"/>
            </w:tcBorders>
            <w:shd w:val="clear" w:color="auto" w:fill="auto"/>
            <w:vAlign w:val="center"/>
            <w:hideMark/>
          </w:tcPr>
          <w:p w14:paraId="7B745832"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 xml:space="preserve">2.2.2 Thống kê sản phẩm và </w:t>
            </w:r>
            <w:r w:rsidRPr="00FB76FA">
              <w:rPr>
                <w:rFonts w:ascii="Calibri" w:eastAsia="Times New Roman" w:hAnsi="Calibri"/>
                <w:color w:val="000000"/>
                <w:sz w:val="22"/>
                <w:szCs w:val="22"/>
                <w:lang w:eastAsia="en-US" w:bidi="ar-SA"/>
              </w:rPr>
              <w:br/>
              <w:t>sản lượng hàng tháng</w:t>
            </w:r>
          </w:p>
        </w:tc>
        <w:tc>
          <w:tcPr>
            <w:tcW w:w="1693" w:type="dxa"/>
            <w:tcBorders>
              <w:top w:val="nil"/>
              <w:left w:val="nil"/>
              <w:bottom w:val="single" w:sz="4" w:space="0" w:color="auto"/>
              <w:right w:val="single" w:sz="4" w:space="0" w:color="auto"/>
            </w:tcBorders>
            <w:shd w:val="clear" w:color="auto" w:fill="auto"/>
            <w:noWrap/>
            <w:vAlign w:val="center"/>
            <w:hideMark/>
          </w:tcPr>
          <w:p w14:paraId="3968759E"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17/12/2019</w:t>
            </w:r>
          </w:p>
        </w:tc>
        <w:tc>
          <w:tcPr>
            <w:tcW w:w="1556" w:type="dxa"/>
            <w:tcBorders>
              <w:top w:val="nil"/>
              <w:left w:val="nil"/>
              <w:bottom w:val="single" w:sz="4" w:space="0" w:color="auto"/>
              <w:right w:val="single" w:sz="4" w:space="0" w:color="auto"/>
            </w:tcBorders>
            <w:shd w:val="clear" w:color="auto" w:fill="auto"/>
            <w:noWrap/>
            <w:vAlign w:val="center"/>
            <w:hideMark/>
          </w:tcPr>
          <w:p w14:paraId="7775072F"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1/1/2020</w:t>
            </w:r>
          </w:p>
        </w:tc>
      </w:tr>
      <w:tr w:rsidR="00FB76FA" w:rsidRPr="00FB76FA" w14:paraId="38B8D99E" w14:textId="77777777" w:rsidTr="00FB76FA">
        <w:trPr>
          <w:trHeight w:val="388"/>
        </w:trPr>
        <w:tc>
          <w:tcPr>
            <w:tcW w:w="1186" w:type="dxa"/>
            <w:vMerge/>
            <w:tcBorders>
              <w:top w:val="single" w:sz="4" w:space="0" w:color="auto"/>
              <w:left w:val="single" w:sz="4" w:space="0" w:color="auto"/>
              <w:bottom w:val="single" w:sz="4" w:space="0" w:color="auto"/>
              <w:right w:val="single" w:sz="4" w:space="0" w:color="auto"/>
            </w:tcBorders>
            <w:vAlign w:val="center"/>
            <w:hideMark/>
          </w:tcPr>
          <w:p w14:paraId="5676434C"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17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00A9F5"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3. Chịu tải cho server</w:t>
            </w:r>
          </w:p>
        </w:tc>
        <w:tc>
          <w:tcPr>
            <w:tcW w:w="1461" w:type="dxa"/>
            <w:vMerge w:val="restart"/>
            <w:tcBorders>
              <w:top w:val="nil"/>
              <w:left w:val="single" w:sz="4" w:space="0" w:color="auto"/>
              <w:bottom w:val="single" w:sz="4" w:space="0" w:color="auto"/>
              <w:right w:val="single" w:sz="4" w:space="0" w:color="auto"/>
            </w:tcBorders>
            <w:shd w:val="clear" w:color="auto" w:fill="auto"/>
            <w:vAlign w:val="center"/>
            <w:hideMark/>
          </w:tcPr>
          <w:p w14:paraId="3E84CC55"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3.Chịu tải cho</w:t>
            </w:r>
            <w:r w:rsidRPr="00FB76FA">
              <w:rPr>
                <w:rFonts w:ascii="Calibri" w:eastAsia="Times New Roman" w:hAnsi="Calibri"/>
                <w:color w:val="000000"/>
                <w:sz w:val="22"/>
                <w:szCs w:val="22"/>
                <w:lang w:eastAsia="en-US" w:bidi="ar-SA"/>
              </w:rPr>
              <w:br/>
              <w:t xml:space="preserve"> server</w:t>
            </w:r>
          </w:p>
        </w:tc>
        <w:tc>
          <w:tcPr>
            <w:tcW w:w="2271" w:type="dxa"/>
            <w:tcBorders>
              <w:top w:val="nil"/>
              <w:left w:val="nil"/>
              <w:bottom w:val="single" w:sz="4" w:space="0" w:color="auto"/>
              <w:right w:val="single" w:sz="4" w:space="0" w:color="auto"/>
            </w:tcBorders>
            <w:shd w:val="clear" w:color="auto" w:fill="auto"/>
            <w:vAlign w:val="center"/>
            <w:hideMark/>
          </w:tcPr>
          <w:p w14:paraId="079FB8CA"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 xml:space="preserve">3.1.1 Nghiên cứu các </w:t>
            </w:r>
            <w:r w:rsidRPr="00FB76FA">
              <w:rPr>
                <w:rFonts w:ascii="Calibri" w:eastAsia="Times New Roman" w:hAnsi="Calibri"/>
                <w:color w:val="000000"/>
                <w:sz w:val="22"/>
                <w:szCs w:val="22"/>
                <w:lang w:eastAsia="en-US" w:bidi="ar-SA"/>
              </w:rPr>
              <w:br/>
              <w:t xml:space="preserve">khả năng thực hiện </w:t>
            </w:r>
          </w:p>
        </w:tc>
        <w:tc>
          <w:tcPr>
            <w:tcW w:w="1693" w:type="dxa"/>
            <w:tcBorders>
              <w:top w:val="nil"/>
              <w:left w:val="nil"/>
              <w:bottom w:val="single" w:sz="4" w:space="0" w:color="auto"/>
              <w:right w:val="single" w:sz="4" w:space="0" w:color="auto"/>
            </w:tcBorders>
            <w:shd w:val="clear" w:color="auto" w:fill="auto"/>
            <w:noWrap/>
            <w:vAlign w:val="center"/>
            <w:hideMark/>
          </w:tcPr>
          <w:p w14:paraId="1580E40B"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17/12/2019</w:t>
            </w:r>
          </w:p>
        </w:tc>
        <w:tc>
          <w:tcPr>
            <w:tcW w:w="1556" w:type="dxa"/>
            <w:tcBorders>
              <w:top w:val="nil"/>
              <w:left w:val="nil"/>
              <w:bottom w:val="single" w:sz="4" w:space="0" w:color="auto"/>
              <w:right w:val="single" w:sz="4" w:space="0" w:color="auto"/>
            </w:tcBorders>
            <w:shd w:val="clear" w:color="auto" w:fill="auto"/>
            <w:noWrap/>
            <w:vAlign w:val="center"/>
            <w:hideMark/>
          </w:tcPr>
          <w:p w14:paraId="0CB9387D"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1/1/2020</w:t>
            </w:r>
          </w:p>
        </w:tc>
      </w:tr>
      <w:tr w:rsidR="00FB76FA" w:rsidRPr="00FB76FA" w14:paraId="204769CE" w14:textId="77777777" w:rsidTr="00FB76FA">
        <w:trPr>
          <w:trHeight w:val="583"/>
        </w:trPr>
        <w:tc>
          <w:tcPr>
            <w:tcW w:w="1186" w:type="dxa"/>
            <w:vMerge/>
            <w:tcBorders>
              <w:top w:val="single" w:sz="4" w:space="0" w:color="auto"/>
              <w:left w:val="single" w:sz="4" w:space="0" w:color="auto"/>
              <w:bottom w:val="single" w:sz="4" w:space="0" w:color="auto"/>
              <w:right w:val="single" w:sz="4" w:space="0" w:color="auto"/>
            </w:tcBorders>
            <w:vAlign w:val="center"/>
            <w:hideMark/>
          </w:tcPr>
          <w:p w14:paraId="268163CF"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1779" w:type="dxa"/>
            <w:vMerge/>
            <w:tcBorders>
              <w:top w:val="nil"/>
              <w:left w:val="single" w:sz="4" w:space="0" w:color="auto"/>
              <w:bottom w:val="single" w:sz="4" w:space="0" w:color="auto"/>
              <w:right w:val="single" w:sz="4" w:space="0" w:color="auto"/>
            </w:tcBorders>
            <w:vAlign w:val="center"/>
            <w:hideMark/>
          </w:tcPr>
          <w:p w14:paraId="4CDEB4C5"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1461" w:type="dxa"/>
            <w:vMerge/>
            <w:tcBorders>
              <w:top w:val="nil"/>
              <w:left w:val="single" w:sz="4" w:space="0" w:color="auto"/>
              <w:bottom w:val="single" w:sz="4" w:space="0" w:color="auto"/>
              <w:right w:val="single" w:sz="4" w:space="0" w:color="auto"/>
            </w:tcBorders>
            <w:vAlign w:val="center"/>
            <w:hideMark/>
          </w:tcPr>
          <w:p w14:paraId="16C9C8BA"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2271" w:type="dxa"/>
            <w:tcBorders>
              <w:top w:val="nil"/>
              <w:left w:val="nil"/>
              <w:bottom w:val="single" w:sz="4" w:space="0" w:color="auto"/>
              <w:right w:val="single" w:sz="4" w:space="0" w:color="auto"/>
            </w:tcBorders>
            <w:shd w:val="clear" w:color="auto" w:fill="auto"/>
            <w:vAlign w:val="center"/>
            <w:hideMark/>
          </w:tcPr>
          <w:p w14:paraId="56265545"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 xml:space="preserve">3.1.2 Triển khai trên các quy mô </w:t>
            </w:r>
            <w:r w:rsidRPr="00FB76FA">
              <w:rPr>
                <w:rFonts w:ascii="Calibri" w:eastAsia="Times New Roman" w:hAnsi="Calibri"/>
                <w:color w:val="000000"/>
                <w:sz w:val="22"/>
                <w:szCs w:val="22"/>
                <w:lang w:eastAsia="en-US" w:bidi="ar-SA"/>
              </w:rPr>
              <w:br/>
              <w:t>khác nhau và đánh giá</w:t>
            </w:r>
          </w:p>
        </w:tc>
        <w:tc>
          <w:tcPr>
            <w:tcW w:w="1693" w:type="dxa"/>
            <w:tcBorders>
              <w:top w:val="nil"/>
              <w:left w:val="nil"/>
              <w:bottom w:val="single" w:sz="4" w:space="0" w:color="auto"/>
              <w:right w:val="single" w:sz="4" w:space="0" w:color="auto"/>
            </w:tcBorders>
            <w:shd w:val="clear" w:color="auto" w:fill="auto"/>
            <w:noWrap/>
            <w:vAlign w:val="center"/>
            <w:hideMark/>
          </w:tcPr>
          <w:p w14:paraId="17A21FC5"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17/12/2019</w:t>
            </w:r>
          </w:p>
        </w:tc>
        <w:tc>
          <w:tcPr>
            <w:tcW w:w="1556" w:type="dxa"/>
            <w:tcBorders>
              <w:top w:val="nil"/>
              <w:left w:val="nil"/>
              <w:bottom w:val="single" w:sz="4" w:space="0" w:color="auto"/>
              <w:right w:val="single" w:sz="4" w:space="0" w:color="auto"/>
            </w:tcBorders>
            <w:shd w:val="clear" w:color="auto" w:fill="auto"/>
            <w:noWrap/>
            <w:vAlign w:val="center"/>
            <w:hideMark/>
          </w:tcPr>
          <w:p w14:paraId="41A98B07"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1/1/2020</w:t>
            </w:r>
          </w:p>
        </w:tc>
      </w:tr>
      <w:tr w:rsidR="00FB76FA" w:rsidRPr="00FB76FA" w14:paraId="37B196E9" w14:textId="77777777" w:rsidTr="00FB76FA">
        <w:trPr>
          <w:trHeight w:val="193"/>
        </w:trPr>
        <w:tc>
          <w:tcPr>
            <w:tcW w:w="1186" w:type="dxa"/>
            <w:vMerge/>
            <w:tcBorders>
              <w:top w:val="single" w:sz="4" w:space="0" w:color="auto"/>
              <w:left w:val="single" w:sz="4" w:space="0" w:color="auto"/>
              <w:bottom w:val="single" w:sz="4" w:space="0" w:color="auto"/>
              <w:right w:val="single" w:sz="4" w:space="0" w:color="auto"/>
            </w:tcBorders>
            <w:vAlign w:val="center"/>
            <w:hideMark/>
          </w:tcPr>
          <w:p w14:paraId="6EB2CAA4"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1779" w:type="dxa"/>
            <w:vMerge w:val="restart"/>
            <w:tcBorders>
              <w:top w:val="nil"/>
              <w:left w:val="single" w:sz="4" w:space="0" w:color="auto"/>
              <w:bottom w:val="single" w:sz="4" w:space="0" w:color="auto"/>
              <w:right w:val="single" w:sz="4" w:space="0" w:color="auto"/>
            </w:tcBorders>
            <w:shd w:val="clear" w:color="auto" w:fill="auto"/>
            <w:vAlign w:val="center"/>
            <w:hideMark/>
          </w:tcPr>
          <w:p w14:paraId="5C14E85E"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 xml:space="preserve">4. Hoạt động trên các </w:t>
            </w:r>
            <w:r w:rsidRPr="00FB76FA">
              <w:rPr>
                <w:rFonts w:ascii="Calibri" w:eastAsia="Times New Roman" w:hAnsi="Calibri"/>
                <w:color w:val="000000"/>
                <w:sz w:val="22"/>
                <w:szCs w:val="22"/>
                <w:lang w:eastAsia="en-US" w:bidi="ar-SA"/>
              </w:rPr>
              <w:br/>
              <w:t xml:space="preserve">trình duyệt web phổ biến </w:t>
            </w:r>
          </w:p>
        </w:tc>
        <w:tc>
          <w:tcPr>
            <w:tcW w:w="1461" w:type="dxa"/>
            <w:vMerge w:val="restart"/>
            <w:tcBorders>
              <w:top w:val="nil"/>
              <w:left w:val="single" w:sz="4" w:space="0" w:color="auto"/>
              <w:bottom w:val="single" w:sz="4" w:space="0" w:color="auto"/>
              <w:right w:val="single" w:sz="4" w:space="0" w:color="auto"/>
            </w:tcBorders>
            <w:shd w:val="clear" w:color="auto" w:fill="auto"/>
            <w:vAlign w:val="center"/>
            <w:hideMark/>
          </w:tcPr>
          <w:p w14:paraId="2923427B"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 xml:space="preserve">4.1 Tìm hiểu </w:t>
            </w:r>
            <w:r w:rsidRPr="00FB76FA">
              <w:rPr>
                <w:rFonts w:ascii="Calibri" w:eastAsia="Times New Roman" w:hAnsi="Calibri"/>
                <w:color w:val="000000"/>
                <w:sz w:val="22"/>
                <w:szCs w:val="22"/>
                <w:lang w:eastAsia="en-US" w:bidi="ar-SA"/>
              </w:rPr>
              <w:br/>
              <w:t>công nghệ</w:t>
            </w:r>
          </w:p>
        </w:tc>
        <w:tc>
          <w:tcPr>
            <w:tcW w:w="2271" w:type="dxa"/>
            <w:tcBorders>
              <w:top w:val="nil"/>
              <w:left w:val="nil"/>
              <w:bottom w:val="single" w:sz="4" w:space="0" w:color="auto"/>
              <w:right w:val="single" w:sz="4" w:space="0" w:color="auto"/>
            </w:tcBorders>
            <w:shd w:val="clear" w:color="auto" w:fill="auto"/>
            <w:vAlign w:val="center"/>
            <w:hideMark/>
          </w:tcPr>
          <w:p w14:paraId="48BA247A"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4.1.1 Tìm hiểu về chrome</w:t>
            </w:r>
          </w:p>
        </w:tc>
        <w:tc>
          <w:tcPr>
            <w:tcW w:w="1693" w:type="dxa"/>
            <w:tcBorders>
              <w:top w:val="nil"/>
              <w:left w:val="nil"/>
              <w:bottom w:val="single" w:sz="4" w:space="0" w:color="auto"/>
              <w:right w:val="single" w:sz="4" w:space="0" w:color="auto"/>
            </w:tcBorders>
            <w:shd w:val="clear" w:color="auto" w:fill="auto"/>
            <w:noWrap/>
            <w:vAlign w:val="center"/>
            <w:hideMark/>
          </w:tcPr>
          <w:p w14:paraId="28163437"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17/12/2019</w:t>
            </w:r>
          </w:p>
        </w:tc>
        <w:tc>
          <w:tcPr>
            <w:tcW w:w="1556" w:type="dxa"/>
            <w:tcBorders>
              <w:top w:val="nil"/>
              <w:left w:val="nil"/>
              <w:bottom w:val="single" w:sz="4" w:space="0" w:color="auto"/>
              <w:right w:val="single" w:sz="4" w:space="0" w:color="auto"/>
            </w:tcBorders>
            <w:shd w:val="clear" w:color="auto" w:fill="auto"/>
            <w:noWrap/>
            <w:vAlign w:val="center"/>
            <w:hideMark/>
          </w:tcPr>
          <w:p w14:paraId="76DDD7ED"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1/1/2020</w:t>
            </w:r>
          </w:p>
        </w:tc>
      </w:tr>
      <w:tr w:rsidR="00FB76FA" w:rsidRPr="00FB76FA" w14:paraId="5B66FA5C" w14:textId="77777777" w:rsidTr="00FB76FA">
        <w:trPr>
          <w:trHeight w:val="193"/>
        </w:trPr>
        <w:tc>
          <w:tcPr>
            <w:tcW w:w="1186" w:type="dxa"/>
            <w:vMerge/>
            <w:tcBorders>
              <w:top w:val="single" w:sz="4" w:space="0" w:color="auto"/>
              <w:left w:val="single" w:sz="4" w:space="0" w:color="auto"/>
              <w:bottom w:val="single" w:sz="4" w:space="0" w:color="auto"/>
              <w:right w:val="single" w:sz="4" w:space="0" w:color="auto"/>
            </w:tcBorders>
            <w:vAlign w:val="center"/>
            <w:hideMark/>
          </w:tcPr>
          <w:p w14:paraId="32F72D34"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1779" w:type="dxa"/>
            <w:vMerge/>
            <w:tcBorders>
              <w:top w:val="nil"/>
              <w:left w:val="single" w:sz="4" w:space="0" w:color="auto"/>
              <w:bottom w:val="single" w:sz="4" w:space="0" w:color="auto"/>
              <w:right w:val="single" w:sz="4" w:space="0" w:color="auto"/>
            </w:tcBorders>
            <w:vAlign w:val="center"/>
            <w:hideMark/>
          </w:tcPr>
          <w:p w14:paraId="4F8E0572"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1461" w:type="dxa"/>
            <w:vMerge/>
            <w:tcBorders>
              <w:top w:val="nil"/>
              <w:left w:val="single" w:sz="4" w:space="0" w:color="auto"/>
              <w:bottom w:val="single" w:sz="4" w:space="0" w:color="auto"/>
              <w:right w:val="single" w:sz="4" w:space="0" w:color="auto"/>
            </w:tcBorders>
            <w:vAlign w:val="center"/>
            <w:hideMark/>
          </w:tcPr>
          <w:p w14:paraId="1673D34A"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2271" w:type="dxa"/>
            <w:tcBorders>
              <w:top w:val="nil"/>
              <w:left w:val="nil"/>
              <w:bottom w:val="single" w:sz="4" w:space="0" w:color="auto"/>
              <w:right w:val="single" w:sz="4" w:space="0" w:color="auto"/>
            </w:tcBorders>
            <w:shd w:val="clear" w:color="auto" w:fill="auto"/>
            <w:vAlign w:val="center"/>
            <w:hideMark/>
          </w:tcPr>
          <w:p w14:paraId="747D6E6F"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4.1.2 Tìm hiểu về cốc cốc</w:t>
            </w:r>
          </w:p>
        </w:tc>
        <w:tc>
          <w:tcPr>
            <w:tcW w:w="1693" w:type="dxa"/>
            <w:tcBorders>
              <w:top w:val="nil"/>
              <w:left w:val="nil"/>
              <w:bottom w:val="single" w:sz="4" w:space="0" w:color="auto"/>
              <w:right w:val="single" w:sz="4" w:space="0" w:color="auto"/>
            </w:tcBorders>
            <w:shd w:val="clear" w:color="auto" w:fill="auto"/>
            <w:noWrap/>
            <w:vAlign w:val="center"/>
            <w:hideMark/>
          </w:tcPr>
          <w:p w14:paraId="0B028D24"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17/12/2019</w:t>
            </w:r>
          </w:p>
        </w:tc>
        <w:tc>
          <w:tcPr>
            <w:tcW w:w="1556" w:type="dxa"/>
            <w:tcBorders>
              <w:top w:val="nil"/>
              <w:left w:val="nil"/>
              <w:bottom w:val="single" w:sz="4" w:space="0" w:color="auto"/>
              <w:right w:val="single" w:sz="4" w:space="0" w:color="auto"/>
            </w:tcBorders>
            <w:shd w:val="clear" w:color="auto" w:fill="auto"/>
            <w:noWrap/>
            <w:vAlign w:val="center"/>
            <w:hideMark/>
          </w:tcPr>
          <w:p w14:paraId="7BED5872"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1/1/2020</w:t>
            </w:r>
          </w:p>
        </w:tc>
      </w:tr>
      <w:tr w:rsidR="00FB76FA" w:rsidRPr="00FB76FA" w14:paraId="5F04F470" w14:textId="77777777" w:rsidTr="00FB76FA">
        <w:trPr>
          <w:trHeight w:val="193"/>
        </w:trPr>
        <w:tc>
          <w:tcPr>
            <w:tcW w:w="1186" w:type="dxa"/>
            <w:vMerge/>
            <w:tcBorders>
              <w:top w:val="single" w:sz="4" w:space="0" w:color="auto"/>
              <w:left w:val="single" w:sz="4" w:space="0" w:color="auto"/>
              <w:bottom w:val="single" w:sz="4" w:space="0" w:color="auto"/>
              <w:right w:val="single" w:sz="4" w:space="0" w:color="auto"/>
            </w:tcBorders>
            <w:vAlign w:val="center"/>
            <w:hideMark/>
          </w:tcPr>
          <w:p w14:paraId="189F7976"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1779" w:type="dxa"/>
            <w:vMerge/>
            <w:tcBorders>
              <w:top w:val="nil"/>
              <w:left w:val="single" w:sz="4" w:space="0" w:color="auto"/>
              <w:bottom w:val="single" w:sz="4" w:space="0" w:color="auto"/>
              <w:right w:val="single" w:sz="4" w:space="0" w:color="auto"/>
            </w:tcBorders>
            <w:vAlign w:val="center"/>
            <w:hideMark/>
          </w:tcPr>
          <w:p w14:paraId="390355C5"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1461" w:type="dxa"/>
            <w:vMerge/>
            <w:tcBorders>
              <w:top w:val="nil"/>
              <w:left w:val="single" w:sz="4" w:space="0" w:color="auto"/>
              <w:bottom w:val="single" w:sz="4" w:space="0" w:color="auto"/>
              <w:right w:val="single" w:sz="4" w:space="0" w:color="auto"/>
            </w:tcBorders>
            <w:vAlign w:val="center"/>
            <w:hideMark/>
          </w:tcPr>
          <w:p w14:paraId="4FFE3F5B"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2271" w:type="dxa"/>
            <w:tcBorders>
              <w:top w:val="nil"/>
              <w:left w:val="nil"/>
              <w:bottom w:val="single" w:sz="4" w:space="0" w:color="auto"/>
              <w:right w:val="single" w:sz="4" w:space="0" w:color="auto"/>
            </w:tcBorders>
            <w:shd w:val="clear" w:color="auto" w:fill="auto"/>
            <w:vAlign w:val="center"/>
            <w:hideMark/>
          </w:tcPr>
          <w:p w14:paraId="67D16943"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4.1.3 Tìm hiểu về Firefox</w:t>
            </w:r>
          </w:p>
        </w:tc>
        <w:tc>
          <w:tcPr>
            <w:tcW w:w="1693" w:type="dxa"/>
            <w:tcBorders>
              <w:top w:val="nil"/>
              <w:left w:val="nil"/>
              <w:bottom w:val="single" w:sz="4" w:space="0" w:color="auto"/>
              <w:right w:val="single" w:sz="4" w:space="0" w:color="auto"/>
            </w:tcBorders>
            <w:shd w:val="clear" w:color="auto" w:fill="auto"/>
            <w:noWrap/>
            <w:vAlign w:val="center"/>
            <w:hideMark/>
          </w:tcPr>
          <w:p w14:paraId="67C01C0F"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17/12/2019</w:t>
            </w:r>
          </w:p>
        </w:tc>
        <w:tc>
          <w:tcPr>
            <w:tcW w:w="1556" w:type="dxa"/>
            <w:tcBorders>
              <w:top w:val="nil"/>
              <w:left w:val="nil"/>
              <w:bottom w:val="single" w:sz="4" w:space="0" w:color="auto"/>
              <w:right w:val="single" w:sz="4" w:space="0" w:color="auto"/>
            </w:tcBorders>
            <w:shd w:val="clear" w:color="auto" w:fill="auto"/>
            <w:noWrap/>
            <w:vAlign w:val="center"/>
            <w:hideMark/>
          </w:tcPr>
          <w:p w14:paraId="50015ACB"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1/1/2020</w:t>
            </w:r>
          </w:p>
        </w:tc>
      </w:tr>
      <w:tr w:rsidR="00FB76FA" w:rsidRPr="00FB76FA" w14:paraId="2E2D6804" w14:textId="77777777" w:rsidTr="00FB76FA">
        <w:trPr>
          <w:trHeight w:val="388"/>
        </w:trPr>
        <w:tc>
          <w:tcPr>
            <w:tcW w:w="1186" w:type="dxa"/>
            <w:vMerge/>
            <w:tcBorders>
              <w:top w:val="single" w:sz="4" w:space="0" w:color="auto"/>
              <w:left w:val="single" w:sz="4" w:space="0" w:color="auto"/>
              <w:bottom w:val="single" w:sz="4" w:space="0" w:color="auto"/>
              <w:right w:val="single" w:sz="4" w:space="0" w:color="auto"/>
            </w:tcBorders>
            <w:vAlign w:val="center"/>
            <w:hideMark/>
          </w:tcPr>
          <w:p w14:paraId="5C224C98"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1779" w:type="dxa"/>
            <w:vMerge/>
            <w:tcBorders>
              <w:top w:val="nil"/>
              <w:left w:val="single" w:sz="4" w:space="0" w:color="auto"/>
              <w:bottom w:val="single" w:sz="4" w:space="0" w:color="auto"/>
              <w:right w:val="single" w:sz="4" w:space="0" w:color="auto"/>
            </w:tcBorders>
            <w:vAlign w:val="center"/>
            <w:hideMark/>
          </w:tcPr>
          <w:p w14:paraId="2AE1503E"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1461" w:type="dxa"/>
            <w:vMerge/>
            <w:tcBorders>
              <w:top w:val="nil"/>
              <w:left w:val="single" w:sz="4" w:space="0" w:color="auto"/>
              <w:bottom w:val="single" w:sz="4" w:space="0" w:color="auto"/>
              <w:right w:val="single" w:sz="4" w:space="0" w:color="auto"/>
            </w:tcBorders>
            <w:vAlign w:val="center"/>
            <w:hideMark/>
          </w:tcPr>
          <w:p w14:paraId="20D01904"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2271" w:type="dxa"/>
            <w:tcBorders>
              <w:top w:val="nil"/>
              <w:left w:val="nil"/>
              <w:bottom w:val="single" w:sz="4" w:space="0" w:color="auto"/>
              <w:right w:val="single" w:sz="4" w:space="0" w:color="auto"/>
            </w:tcBorders>
            <w:shd w:val="clear" w:color="auto" w:fill="auto"/>
            <w:vAlign w:val="center"/>
            <w:hideMark/>
          </w:tcPr>
          <w:p w14:paraId="6A5C74A9"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4.1.4 Tìm hiểu về Microsoft Edge</w:t>
            </w:r>
          </w:p>
        </w:tc>
        <w:tc>
          <w:tcPr>
            <w:tcW w:w="1693" w:type="dxa"/>
            <w:tcBorders>
              <w:top w:val="nil"/>
              <w:left w:val="nil"/>
              <w:bottom w:val="single" w:sz="4" w:space="0" w:color="auto"/>
              <w:right w:val="single" w:sz="4" w:space="0" w:color="auto"/>
            </w:tcBorders>
            <w:shd w:val="clear" w:color="auto" w:fill="auto"/>
            <w:noWrap/>
            <w:vAlign w:val="center"/>
            <w:hideMark/>
          </w:tcPr>
          <w:p w14:paraId="77F458CC"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17/12/2019</w:t>
            </w:r>
          </w:p>
        </w:tc>
        <w:tc>
          <w:tcPr>
            <w:tcW w:w="1556" w:type="dxa"/>
            <w:tcBorders>
              <w:top w:val="nil"/>
              <w:left w:val="nil"/>
              <w:bottom w:val="single" w:sz="4" w:space="0" w:color="auto"/>
              <w:right w:val="single" w:sz="4" w:space="0" w:color="auto"/>
            </w:tcBorders>
            <w:shd w:val="clear" w:color="auto" w:fill="auto"/>
            <w:noWrap/>
            <w:vAlign w:val="center"/>
            <w:hideMark/>
          </w:tcPr>
          <w:p w14:paraId="73FF8F67"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1/1/2020</w:t>
            </w:r>
          </w:p>
        </w:tc>
      </w:tr>
      <w:tr w:rsidR="00FB76FA" w:rsidRPr="00FB76FA" w14:paraId="0315CF13" w14:textId="77777777" w:rsidTr="00FB76FA">
        <w:trPr>
          <w:trHeight w:val="583"/>
        </w:trPr>
        <w:tc>
          <w:tcPr>
            <w:tcW w:w="1186" w:type="dxa"/>
            <w:vMerge/>
            <w:tcBorders>
              <w:top w:val="single" w:sz="4" w:space="0" w:color="auto"/>
              <w:left w:val="single" w:sz="4" w:space="0" w:color="auto"/>
              <w:bottom w:val="single" w:sz="4" w:space="0" w:color="auto"/>
              <w:right w:val="single" w:sz="4" w:space="0" w:color="auto"/>
            </w:tcBorders>
            <w:vAlign w:val="center"/>
            <w:hideMark/>
          </w:tcPr>
          <w:p w14:paraId="1EFC3633"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1779" w:type="dxa"/>
            <w:vMerge/>
            <w:tcBorders>
              <w:top w:val="nil"/>
              <w:left w:val="single" w:sz="4" w:space="0" w:color="auto"/>
              <w:bottom w:val="single" w:sz="4" w:space="0" w:color="auto"/>
              <w:right w:val="single" w:sz="4" w:space="0" w:color="auto"/>
            </w:tcBorders>
            <w:vAlign w:val="center"/>
            <w:hideMark/>
          </w:tcPr>
          <w:p w14:paraId="4CB806B6"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1461" w:type="dxa"/>
            <w:tcBorders>
              <w:top w:val="nil"/>
              <w:left w:val="nil"/>
              <w:bottom w:val="single" w:sz="4" w:space="0" w:color="auto"/>
              <w:right w:val="single" w:sz="4" w:space="0" w:color="auto"/>
            </w:tcBorders>
            <w:shd w:val="clear" w:color="auto" w:fill="auto"/>
            <w:vAlign w:val="center"/>
            <w:hideMark/>
          </w:tcPr>
          <w:p w14:paraId="4AE65932"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4.2 Tìm kiếm framework</w:t>
            </w:r>
            <w:r w:rsidRPr="00FB76FA">
              <w:rPr>
                <w:rFonts w:ascii="Calibri" w:eastAsia="Times New Roman" w:hAnsi="Calibri"/>
                <w:color w:val="000000"/>
                <w:sz w:val="22"/>
                <w:szCs w:val="22"/>
                <w:lang w:eastAsia="en-US" w:bidi="ar-SA"/>
              </w:rPr>
              <w:br/>
              <w:t xml:space="preserve"> phù hợp</w:t>
            </w:r>
          </w:p>
        </w:tc>
        <w:tc>
          <w:tcPr>
            <w:tcW w:w="2271" w:type="dxa"/>
            <w:tcBorders>
              <w:top w:val="nil"/>
              <w:left w:val="nil"/>
              <w:bottom w:val="single" w:sz="4" w:space="0" w:color="auto"/>
              <w:right w:val="single" w:sz="4" w:space="0" w:color="auto"/>
            </w:tcBorders>
            <w:shd w:val="clear" w:color="auto" w:fill="auto"/>
            <w:noWrap/>
            <w:vAlign w:val="center"/>
            <w:hideMark/>
          </w:tcPr>
          <w:p w14:paraId="01F8AE48"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 </w:t>
            </w:r>
          </w:p>
        </w:tc>
        <w:tc>
          <w:tcPr>
            <w:tcW w:w="1693" w:type="dxa"/>
            <w:tcBorders>
              <w:top w:val="nil"/>
              <w:left w:val="nil"/>
              <w:bottom w:val="single" w:sz="4" w:space="0" w:color="auto"/>
              <w:right w:val="single" w:sz="4" w:space="0" w:color="auto"/>
            </w:tcBorders>
            <w:shd w:val="clear" w:color="auto" w:fill="auto"/>
            <w:noWrap/>
            <w:vAlign w:val="center"/>
            <w:hideMark/>
          </w:tcPr>
          <w:p w14:paraId="3C42AED6"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17/12/2019</w:t>
            </w:r>
          </w:p>
        </w:tc>
        <w:tc>
          <w:tcPr>
            <w:tcW w:w="1556" w:type="dxa"/>
            <w:tcBorders>
              <w:top w:val="nil"/>
              <w:left w:val="nil"/>
              <w:bottom w:val="single" w:sz="4" w:space="0" w:color="auto"/>
              <w:right w:val="single" w:sz="4" w:space="0" w:color="auto"/>
            </w:tcBorders>
            <w:shd w:val="clear" w:color="auto" w:fill="auto"/>
            <w:noWrap/>
            <w:vAlign w:val="center"/>
            <w:hideMark/>
          </w:tcPr>
          <w:p w14:paraId="653A27CD"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1/1/2020</w:t>
            </w:r>
          </w:p>
        </w:tc>
      </w:tr>
      <w:tr w:rsidR="00FB76FA" w:rsidRPr="00FB76FA" w14:paraId="3F2A9965" w14:textId="77777777" w:rsidTr="00FB76FA">
        <w:trPr>
          <w:trHeight w:val="193"/>
        </w:trPr>
        <w:tc>
          <w:tcPr>
            <w:tcW w:w="1186" w:type="dxa"/>
            <w:vMerge/>
            <w:tcBorders>
              <w:top w:val="single" w:sz="4" w:space="0" w:color="auto"/>
              <w:left w:val="single" w:sz="4" w:space="0" w:color="auto"/>
              <w:bottom w:val="single" w:sz="4" w:space="0" w:color="auto"/>
              <w:right w:val="single" w:sz="4" w:space="0" w:color="auto"/>
            </w:tcBorders>
            <w:vAlign w:val="center"/>
            <w:hideMark/>
          </w:tcPr>
          <w:p w14:paraId="76B5B915"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17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8A48C7"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5. Hoạtđộng trên smartphone</w:t>
            </w:r>
          </w:p>
        </w:tc>
        <w:tc>
          <w:tcPr>
            <w:tcW w:w="1461" w:type="dxa"/>
            <w:tcBorders>
              <w:top w:val="nil"/>
              <w:left w:val="nil"/>
              <w:bottom w:val="single" w:sz="4" w:space="0" w:color="auto"/>
              <w:right w:val="single" w:sz="4" w:space="0" w:color="auto"/>
            </w:tcBorders>
            <w:shd w:val="clear" w:color="auto" w:fill="auto"/>
            <w:noWrap/>
            <w:vAlign w:val="center"/>
            <w:hideMark/>
          </w:tcPr>
          <w:p w14:paraId="3816C54C"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5.1 Tìm hiểu công nghệ</w:t>
            </w:r>
          </w:p>
        </w:tc>
        <w:tc>
          <w:tcPr>
            <w:tcW w:w="22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9BC7A1"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 </w:t>
            </w:r>
          </w:p>
        </w:tc>
        <w:tc>
          <w:tcPr>
            <w:tcW w:w="1693" w:type="dxa"/>
            <w:tcBorders>
              <w:top w:val="nil"/>
              <w:left w:val="nil"/>
              <w:bottom w:val="single" w:sz="4" w:space="0" w:color="auto"/>
              <w:right w:val="single" w:sz="4" w:space="0" w:color="auto"/>
            </w:tcBorders>
            <w:shd w:val="clear" w:color="auto" w:fill="auto"/>
            <w:noWrap/>
            <w:vAlign w:val="center"/>
            <w:hideMark/>
          </w:tcPr>
          <w:p w14:paraId="5F464F37"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17/12/2019</w:t>
            </w:r>
          </w:p>
        </w:tc>
        <w:tc>
          <w:tcPr>
            <w:tcW w:w="1556" w:type="dxa"/>
            <w:tcBorders>
              <w:top w:val="nil"/>
              <w:left w:val="nil"/>
              <w:bottom w:val="single" w:sz="4" w:space="0" w:color="auto"/>
              <w:right w:val="single" w:sz="4" w:space="0" w:color="auto"/>
            </w:tcBorders>
            <w:shd w:val="clear" w:color="auto" w:fill="auto"/>
            <w:noWrap/>
            <w:vAlign w:val="center"/>
            <w:hideMark/>
          </w:tcPr>
          <w:p w14:paraId="2759E81E"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1/1/2020</w:t>
            </w:r>
          </w:p>
        </w:tc>
      </w:tr>
      <w:tr w:rsidR="00FB76FA" w:rsidRPr="00FB76FA" w14:paraId="05D2C736" w14:textId="77777777" w:rsidTr="00FB76FA">
        <w:trPr>
          <w:trHeight w:val="193"/>
        </w:trPr>
        <w:tc>
          <w:tcPr>
            <w:tcW w:w="1186" w:type="dxa"/>
            <w:vMerge/>
            <w:tcBorders>
              <w:top w:val="single" w:sz="4" w:space="0" w:color="auto"/>
              <w:left w:val="single" w:sz="4" w:space="0" w:color="auto"/>
              <w:bottom w:val="single" w:sz="4" w:space="0" w:color="auto"/>
              <w:right w:val="single" w:sz="4" w:space="0" w:color="auto"/>
            </w:tcBorders>
            <w:vAlign w:val="center"/>
            <w:hideMark/>
          </w:tcPr>
          <w:p w14:paraId="604B9101"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1779" w:type="dxa"/>
            <w:vMerge/>
            <w:tcBorders>
              <w:top w:val="nil"/>
              <w:left w:val="single" w:sz="4" w:space="0" w:color="auto"/>
              <w:bottom w:val="single" w:sz="4" w:space="0" w:color="auto"/>
              <w:right w:val="single" w:sz="4" w:space="0" w:color="auto"/>
            </w:tcBorders>
            <w:vAlign w:val="center"/>
            <w:hideMark/>
          </w:tcPr>
          <w:p w14:paraId="4E06C0FC"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1461" w:type="dxa"/>
            <w:tcBorders>
              <w:top w:val="nil"/>
              <w:left w:val="nil"/>
              <w:bottom w:val="single" w:sz="4" w:space="0" w:color="auto"/>
              <w:right w:val="single" w:sz="4" w:space="0" w:color="auto"/>
            </w:tcBorders>
            <w:shd w:val="clear" w:color="auto" w:fill="auto"/>
            <w:noWrap/>
            <w:vAlign w:val="center"/>
            <w:hideMark/>
          </w:tcPr>
          <w:p w14:paraId="7426536B"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5.2 Tìm kiếm framework</w:t>
            </w:r>
          </w:p>
        </w:tc>
        <w:tc>
          <w:tcPr>
            <w:tcW w:w="2271" w:type="dxa"/>
            <w:vMerge/>
            <w:tcBorders>
              <w:top w:val="nil"/>
              <w:left w:val="single" w:sz="4" w:space="0" w:color="auto"/>
              <w:bottom w:val="single" w:sz="4" w:space="0" w:color="auto"/>
              <w:right w:val="single" w:sz="4" w:space="0" w:color="auto"/>
            </w:tcBorders>
            <w:vAlign w:val="center"/>
            <w:hideMark/>
          </w:tcPr>
          <w:p w14:paraId="7D5B21D5" w14:textId="77777777" w:rsidR="00FB76FA" w:rsidRPr="00FB76FA" w:rsidRDefault="00FB76FA" w:rsidP="00FB76FA">
            <w:pPr>
              <w:widowControl/>
              <w:suppressAutoHyphens w:val="0"/>
              <w:spacing w:after="0" w:line="240" w:lineRule="auto"/>
              <w:jc w:val="left"/>
              <w:rPr>
                <w:rFonts w:ascii="Calibri" w:eastAsia="Times New Roman" w:hAnsi="Calibri"/>
                <w:color w:val="000000"/>
                <w:sz w:val="22"/>
                <w:szCs w:val="22"/>
                <w:lang w:eastAsia="en-US" w:bidi="ar-SA"/>
              </w:rPr>
            </w:pPr>
          </w:p>
        </w:tc>
        <w:tc>
          <w:tcPr>
            <w:tcW w:w="1693" w:type="dxa"/>
            <w:tcBorders>
              <w:top w:val="nil"/>
              <w:left w:val="nil"/>
              <w:bottom w:val="single" w:sz="4" w:space="0" w:color="auto"/>
              <w:right w:val="single" w:sz="4" w:space="0" w:color="auto"/>
            </w:tcBorders>
            <w:shd w:val="clear" w:color="auto" w:fill="auto"/>
            <w:noWrap/>
            <w:vAlign w:val="center"/>
            <w:hideMark/>
          </w:tcPr>
          <w:p w14:paraId="2C2DF339"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17/12/2019</w:t>
            </w:r>
          </w:p>
        </w:tc>
        <w:tc>
          <w:tcPr>
            <w:tcW w:w="1556" w:type="dxa"/>
            <w:tcBorders>
              <w:top w:val="nil"/>
              <w:left w:val="nil"/>
              <w:bottom w:val="single" w:sz="4" w:space="0" w:color="auto"/>
              <w:right w:val="single" w:sz="4" w:space="0" w:color="auto"/>
            </w:tcBorders>
            <w:shd w:val="clear" w:color="auto" w:fill="auto"/>
            <w:noWrap/>
            <w:vAlign w:val="center"/>
            <w:hideMark/>
          </w:tcPr>
          <w:p w14:paraId="79D89B82" w14:textId="77777777" w:rsidR="00FB76FA" w:rsidRPr="00FB76FA" w:rsidRDefault="00FB76FA" w:rsidP="00FB76FA">
            <w:pPr>
              <w:widowControl/>
              <w:suppressAutoHyphens w:val="0"/>
              <w:spacing w:after="0" w:line="240" w:lineRule="auto"/>
              <w:jc w:val="center"/>
              <w:rPr>
                <w:rFonts w:ascii="Calibri" w:eastAsia="Times New Roman" w:hAnsi="Calibri"/>
                <w:color w:val="000000"/>
                <w:sz w:val="22"/>
                <w:szCs w:val="22"/>
                <w:lang w:eastAsia="en-US" w:bidi="ar-SA"/>
              </w:rPr>
            </w:pPr>
            <w:r w:rsidRPr="00FB76FA">
              <w:rPr>
                <w:rFonts w:ascii="Calibri" w:eastAsia="Times New Roman" w:hAnsi="Calibri"/>
                <w:color w:val="000000"/>
                <w:sz w:val="22"/>
                <w:szCs w:val="22"/>
                <w:lang w:eastAsia="en-US" w:bidi="ar-SA"/>
              </w:rPr>
              <w:t>1/1/2020</w:t>
            </w:r>
          </w:p>
        </w:tc>
      </w:tr>
    </w:tbl>
    <w:p w14:paraId="78A00C27" w14:textId="77777777" w:rsidR="00FB76FA" w:rsidRDefault="00FB76FA" w:rsidP="00FB76FA">
      <w:pPr>
        <w:rPr>
          <w:rFonts w:ascii="Times New Roman" w:hAnsi="Times New Roman" w:cs="Times New Roman"/>
          <w:i/>
          <w:iCs/>
        </w:rPr>
      </w:pPr>
    </w:p>
    <w:p w14:paraId="4B662841" w14:textId="77777777" w:rsidR="00C93EAC" w:rsidRPr="000F420A" w:rsidRDefault="00C93EAC" w:rsidP="00612FB1">
      <w:pPr>
        <w:rPr>
          <w:rFonts w:ascii="Times New Roman" w:hAnsi="Times New Roman" w:cs="Times New Roman"/>
          <w:i/>
          <w:iCs/>
        </w:rPr>
      </w:pPr>
    </w:p>
    <w:p w14:paraId="33628FB7" w14:textId="7519B155" w:rsidR="00D466C7" w:rsidRPr="000F420A" w:rsidRDefault="002814C8" w:rsidP="00E31DB9">
      <w:pPr>
        <w:pStyle w:val="Heading2"/>
        <w:rPr>
          <w:rFonts w:ascii="Times New Roman" w:hAnsi="Times New Roman" w:cs="Times New Roman"/>
          <w:b w:val="0"/>
        </w:rPr>
      </w:pPr>
      <w:bookmarkStart w:id="18" w:name="_Toc27470544"/>
      <w:r w:rsidRPr="000F420A">
        <w:rPr>
          <w:rFonts w:ascii="Times New Roman" w:hAnsi="Times New Roman" w:cs="Times New Roman"/>
          <w:b w:val="0"/>
        </w:rPr>
        <w:lastRenderedPageBreak/>
        <w:t>Ước lượng rủi ro</w:t>
      </w:r>
      <w:bookmarkEnd w:id="18"/>
    </w:p>
    <w:tbl>
      <w:tblPr>
        <w:tblW w:w="9085" w:type="dxa"/>
        <w:tblLook w:val="04A0" w:firstRow="1" w:lastRow="0" w:firstColumn="1" w:lastColumn="0" w:noHBand="0" w:noVBand="1"/>
      </w:tblPr>
      <w:tblGrid>
        <w:gridCol w:w="1040"/>
        <w:gridCol w:w="2285"/>
        <w:gridCol w:w="2995"/>
        <w:gridCol w:w="1540"/>
        <w:gridCol w:w="1225"/>
      </w:tblGrid>
      <w:tr w:rsidR="00E923CA" w:rsidRPr="000F420A" w14:paraId="6D634033" w14:textId="77777777" w:rsidTr="00E923CA">
        <w:trPr>
          <w:trHeight w:val="360"/>
        </w:trPr>
        <w:tc>
          <w:tcPr>
            <w:tcW w:w="104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6B334E2"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b/>
                <w:bCs/>
                <w:color w:val="000000"/>
                <w:sz w:val="26"/>
                <w:szCs w:val="26"/>
                <w:lang w:eastAsia="en-US" w:bidi="ar-SA"/>
              </w:rPr>
            </w:pPr>
            <w:r w:rsidRPr="000F420A">
              <w:rPr>
                <w:rFonts w:ascii="Times New Roman" w:eastAsia="Times New Roman" w:hAnsi="Times New Roman" w:cs="Times New Roman"/>
                <w:b/>
                <w:bCs/>
                <w:color w:val="000000"/>
                <w:sz w:val="26"/>
                <w:szCs w:val="26"/>
                <w:lang w:eastAsia="en-US" w:bidi="ar-SA"/>
              </w:rPr>
              <w:t xml:space="preserve">Phân loại </w:t>
            </w:r>
          </w:p>
        </w:tc>
        <w:tc>
          <w:tcPr>
            <w:tcW w:w="2285" w:type="dxa"/>
            <w:tcBorders>
              <w:top w:val="single" w:sz="4" w:space="0" w:color="auto"/>
              <w:left w:val="nil"/>
              <w:bottom w:val="single" w:sz="4" w:space="0" w:color="auto"/>
              <w:right w:val="single" w:sz="4" w:space="0" w:color="auto"/>
            </w:tcBorders>
            <w:shd w:val="clear" w:color="000000" w:fill="BDD7EE"/>
            <w:noWrap/>
            <w:vAlign w:val="center"/>
            <w:hideMark/>
          </w:tcPr>
          <w:p w14:paraId="34009D84"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b/>
                <w:bCs/>
                <w:color w:val="000000"/>
                <w:sz w:val="26"/>
                <w:szCs w:val="26"/>
                <w:lang w:eastAsia="en-US" w:bidi="ar-SA"/>
              </w:rPr>
            </w:pPr>
            <w:r w:rsidRPr="000F420A">
              <w:rPr>
                <w:rFonts w:ascii="Times New Roman" w:eastAsia="Times New Roman" w:hAnsi="Times New Roman" w:cs="Times New Roman"/>
                <w:b/>
                <w:bCs/>
                <w:color w:val="000000"/>
                <w:sz w:val="26"/>
                <w:szCs w:val="26"/>
                <w:lang w:eastAsia="en-US" w:bidi="ar-SA"/>
              </w:rPr>
              <w:t>Nguyên nhân</w:t>
            </w:r>
          </w:p>
        </w:tc>
        <w:tc>
          <w:tcPr>
            <w:tcW w:w="2995" w:type="dxa"/>
            <w:tcBorders>
              <w:top w:val="single" w:sz="4" w:space="0" w:color="auto"/>
              <w:left w:val="nil"/>
              <w:bottom w:val="single" w:sz="4" w:space="0" w:color="auto"/>
              <w:right w:val="single" w:sz="4" w:space="0" w:color="auto"/>
            </w:tcBorders>
            <w:shd w:val="clear" w:color="000000" w:fill="BDD7EE"/>
            <w:noWrap/>
            <w:vAlign w:val="center"/>
            <w:hideMark/>
          </w:tcPr>
          <w:p w14:paraId="16A79B82"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b/>
                <w:bCs/>
                <w:color w:val="000000"/>
                <w:sz w:val="26"/>
                <w:szCs w:val="26"/>
                <w:lang w:eastAsia="en-US" w:bidi="ar-SA"/>
              </w:rPr>
            </w:pPr>
            <w:r w:rsidRPr="000F420A">
              <w:rPr>
                <w:rFonts w:ascii="Times New Roman" w:eastAsia="Times New Roman" w:hAnsi="Times New Roman" w:cs="Times New Roman"/>
                <w:b/>
                <w:bCs/>
                <w:color w:val="000000"/>
                <w:sz w:val="26"/>
                <w:szCs w:val="26"/>
                <w:lang w:eastAsia="en-US" w:bidi="ar-SA"/>
              </w:rPr>
              <w:t>Rủi ro</w:t>
            </w:r>
          </w:p>
        </w:tc>
        <w:tc>
          <w:tcPr>
            <w:tcW w:w="1540" w:type="dxa"/>
            <w:tcBorders>
              <w:top w:val="single" w:sz="4" w:space="0" w:color="auto"/>
              <w:left w:val="nil"/>
              <w:bottom w:val="single" w:sz="4" w:space="0" w:color="auto"/>
              <w:right w:val="single" w:sz="4" w:space="0" w:color="auto"/>
            </w:tcBorders>
            <w:shd w:val="clear" w:color="000000" w:fill="BDD7EE"/>
            <w:noWrap/>
            <w:vAlign w:val="center"/>
            <w:hideMark/>
          </w:tcPr>
          <w:p w14:paraId="370599CD"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b/>
                <w:bCs/>
                <w:color w:val="000000"/>
                <w:sz w:val="26"/>
                <w:szCs w:val="26"/>
                <w:lang w:eastAsia="en-US" w:bidi="ar-SA"/>
              </w:rPr>
            </w:pPr>
            <w:r w:rsidRPr="000F420A">
              <w:rPr>
                <w:rFonts w:ascii="Times New Roman" w:eastAsia="Times New Roman" w:hAnsi="Times New Roman" w:cs="Times New Roman"/>
                <w:b/>
                <w:bCs/>
                <w:color w:val="000000"/>
                <w:sz w:val="26"/>
                <w:szCs w:val="26"/>
                <w:lang w:eastAsia="en-US" w:bidi="ar-SA"/>
              </w:rPr>
              <w:t>Khả năng xảy ra</w:t>
            </w:r>
          </w:p>
        </w:tc>
        <w:tc>
          <w:tcPr>
            <w:tcW w:w="1225" w:type="dxa"/>
            <w:tcBorders>
              <w:top w:val="single" w:sz="4" w:space="0" w:color="auto"/>
              <w:left w:val="nil"/>
              <w:bottom w:val="single" w:sz="4" w:space="0" w:color="auto"/>
              <w:right w:val="single" w:sz="4" w:space="0" w:color="auto"/>
            </w:tcBorders>
            <w:shd w:val="clear" w:color="000000" w:fill="BDD7EE"/>
            <w:noWrap/>
            <w:vAlign w:val="center"/>
            <w:hideMark/>
          </w:tcPr>
          <w:p w14:paraId="6CEA2390"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b/>
                <w:bCs/>
                <w:color w:val="000000"/>
                <w:sz w:val="26"/>
                <w:szCs w:val="26"/>
                <w:lang w:eastAsia="en-US" w:bidi="ar-SA"/>
              </w:rPr>
            </w:pPr>
            <w:r w:rsidRPr="000F420A">
              <w:rPr>
                <w:rFonts w:ascii="Times New Roman" w:eastAsia="Times New Roman" w:hAnsi="Times New Roman" w:cs="Times New Roman"/>
                <w:b/>
                <w:bCs/>
                <w:color w:val="000000"/>
                <w:sz w:val="26"/>
                <w:szCs w:val="26"/>
                <w:lang w:eastAsia="en-US" w:bidi="ar-SA"/>
              </w:rPr>
              <w:t>Mức độ nghiệm trọng</w:t>
            </w:r>
          </w:p>
        </w:tc>
      </w:tr>
      <w:tr w:rsidR="00E923CA" w:rsidRPr="000F420A" w14:paraId="60D8282E" w14:textId="77777777" w:rsidTr="00E923CA">
        <w:trPr>
          <w:trHeight w:val="360"/>
        </w:trPr>
        <w:tc>
          <w:tcPr>
            <w:tcW w:w="1040" w:type="dxa"/>
            <w:vMerge w:val="restart"/>
            <w:tcBorders>
              <w:top w:val="nil"/>
              <w:left w:val="single" w:sz="4" w:space="0" w:color="auto"/>
              <w:bottom w:val="single" w:sz="4" w:space="0" w:color="auto"/>
              <w:right w:val="single" w:sz="4" w:space="0" w:color="auto"/>
            </w:tcBorders>
            <w:shd w:val="clear" w:color="000000" w:fill="F8CBAD"/>
            <w:noWrap/>
            <w:vAlign w:val="center"/>
            <w:hideMark/>
          </w:tcPr>
          <w:p w14:paraId="13A2CC28"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Hệ thống</w:t>
            </w:r>
          </w:p>
        </w:tc>
        <w:tc>
          <w:tcPr>
            <w:tcW w:w="2285" w:type="dxa"/>
            <w:tcBorders>
              <w:top w:val="nil"/>
              <w:left w:val="nil"/>
              <w:bottom w:val="single" w:sz="4" w:space="0" w:color="auto"/>
              <w:right w:val="single" w:sz="4" w:space="0" w:color="auto"/>
            </w:tcBorders>
            <w:shd w:val="clear" w:color="000000" w:fill="F8CBAD"/>
            <w:noWrap/>
            <w:vAlign w:val="bottom"/>
            <w:hideMark/>
          </w:tcPr>
          <w:p w14:paraId="677ED619"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Yêu cầu không rõ ràng</w:t>
            </w:r>
          </w:p>
        </w:tc>
        <w:tc>
          <w:tcPr>
            <w:tcW w:w="2995" w:type="dxa"/>
            <w:tcBorders>
              <w:top w:val="nil"/>
              <w:left w:val="nil"/>
              <w:bottom w:val="single" w:sz="4" w:space="0" w:color="auto"/>
              <w:right w:val="single" w:sz="4" w:space="0" w:color="auto"/>
            </w:tcBorders>
            <w:shd w:val="clear" w:color="000000" w:fill="F8CBAD"/>
            <w:vAlign w:val="bottom"/>
            <w:hideMark/>
          </w:tcPr>
          <w:p w14:paraId="07E8666F"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 xml:space="preserve">Dự án có thể bị trễ nếu cần </w:t>
            </w:r>
            <w:r w:rsidRPr="000F420A">
              <w:rPr>
                <w:rFonts w:ascii="Times New Roman" w:eastAsia="Times New Roman" w:hAnsi="Times New Roman" w:cs="Times New Roman"/>
                <w:color w:val="000000"/>
                <w:sz w:val="26"/>
                <w:szCs w:val="26"/>
                <w:lang w:eastAsia="en-US" w:bidi="ar-SA"/>
              </w:rPr>
              <w:br/>
              <w:t>xác định rõ yêu cầu</w:t>
            </w:r>
          </w:p>
        </w:tc>
        <w:tc>
          <w:tcPr>
            <w:tcW w:w="1540" w:type="dxa"/>
            <w:tcBorders>
              <w:top w:val="nil"/>
              <w:left w:val="nil"/>
              <w:bottom w:val="single" w:sz="4" w:space="0" w:color="auto"/>
              <w:right w:val="single" w:sz="4" w:space="0" w:color="auto"/>
            </w:tcBorders>
            <w:shd w:val="clear" w:color="000000" w:fill="FFC7CE"/>
            <w:noWrap/>
            <w:vAlign w:val="bottom"/>
            <w:hideMark/>
          </w:tcPr>
          <w:p w14:paraId="79AE72A2"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b/>
                <w:bCs/>
                <w:color w:val="9C0006"/>
                <w:sz w:val="22"/>
                <w:szCs w:val="22"/>
                <w:lang w:eastAsia="en-US" w:bidi="ar-SA"/>
              </w:rPr>
            </w:pPr>
            <w:r w:rsidRPr="000F420A">
              <w:rPr>
                <w:rFonts w:ascii="Times New Roman" w:eastAsia="Times New Roman" w:hAnsi="Times New Roman" w:cs="Times New Roman"/>
                <w:b/>
                <w:bCs/>
                <w:color w:val="9C0006"/>
                <w:sz w:val="22"/>
                <w:szCs w:val="22"/>
                <w:lang w:eastAsia="en-US" w:bidi="ar-SA"/>
              </w:rPr>
              <w:t xml:space="preserve">Cao </w:t>
            </w:r>
          </w:p>
        </w:tc>
        <w:tc>
          <w:tcPr>
            <w:tcW w:w="1225" w:type="dxa"/>
            <w:tcBorders>
              <w:top w:val="nil"/>
              <w:left w:val="nil"/>
              <w:bottom w:val="single" w:sz="4" w:space="0" w:color="auto"/>
              <w:right w:val="single" w:sz="4" w:space="0" w:color="auto"/>
            </w:tcBorders>
            <w:shd w:val="clear" w:color="000000" w:fill="FFC7CE"/>
            <w:noWrap/>
            <w:vAlign w:val="bottom"/>
            <w:hideMark/>
          </w:tcPr>
          <w:p w14:paraId="3470A78A"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b/>
                <w:bCs/>
                <w:color w:val="9C0006"/>
                <w:sz w:val="22"/>
                <w:szCs w:val="22"/>
                <w:lang w:eastAsia="en-US" w:bidi="ar-SA"/>
              </w:rPr>
            </w:pPr>
            <w:r w:rsidRPr="000F420A">
              <w:rPr>
                <w:rFonts w:ascii="Times New Roman" w:eastAsia="Times New Roman" w:hAnsi="Times New Roman" w:cs="Times New Roman"/>
                <w:b/>
                <w:bCs/>
                <w:color w:val="9C0006"/>
                <w:sz w:val="22"/>
                <w:szCs w:val="22"/>
                <w:lang w:eastAsia="en-US" w:bidi="ar-SA"/>
              </w:rPr>
              <w:t>Lớn</w:t>
            </w:r>
          </w:p>
        </w:tc>
      </w:tr>
      <w:tr w:rsidR="00E923CA" w:rsidRPr="000F420A" w14:paraId="760E1C30" w14:textId="77777777" w:rsidTr="00E923CA">
        <w:trPr>
          <w:trHeight w:val="360"/>
        </w:trPr>
        <w:tc>
          <w:tcPr>
            <w:tcW w:w="1040" w:type="dxa"/>
            <w:vMerge/>
            <w:tcBorders>
              <w:top w:val="nil"/>
              <w:left w:val="single" w:sz="4" w:space="0" w:color="auto"/>
              <w:bottom w:val="single" w:sz="4" w:space="0" w:color="auto"/>
              <w:right w:val="single" w:sz="4" w:space="0" w:color="auto"/>
            </w:tcBorders>
            <w:vAlign w:val="center"/>
            <w:hideMark/>
          </w:tcPr>
          <w:p w14:paraId="5F8A5EC0" w14:textId="77777777" w:rsidR="00E923CA" w:rsidRPr="000F420A" w:rsidRDefault="00E923CA" w:rsidP="00E923C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p>
        </w:tc>
        <w:tc>
          <w:tcPr>
            <w:tcW w:w="2285" w:type="dxa"/>
            <w:tcBorders>
              <w:top w:val="nil"/>
              <w:left w:val="nil"/>
              <w:bottom w:val="single" w:sz="4" w:space="0" w:color="auto"/>
              <w:right w:val="single" w:sz="4" w:space="0" w:color="auto"/>
            </w:tcBorders>
            <w:shd w:val="clear" w:color="000000" w:fill="F8CBAD"/>
            <w:noWrap/>
            <w:vAlign w:val="bottom"/>
            <w:hideMark/>
          </w:tcPr>
          <w:p w14:paraId="5A61D71F"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Dự án quá lớn</w:t>
            </w:r>
          </w:p>
        </w:tc>
        <w:tc>
          <w:tcPr>
            <w:tcW w:w="2995" w:type="dxa"/>
            <w:tcBorders>
              <w:top w:val="nil"/>
              <w:left w:val="nil"/>
              <w:bottom w:val="single" w:sz="4" w:space="0" w:color="auto"/>
              <w:right w:val="single" w:sz="4" w:space="0" w:color="auto"/>
            </w:tcBorders>
            <w:shd w:val="clear" w:color="000000" w:fill="F8CBAD"/>
            <w:vAlign w:val="bottom"/>
            <w:hideMark/>
          </w:tcPr>
          <w:p w14:paraId="7686A543"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 xml:space="preserve">Ước lượng kinh phí và thời gian </w:t>
            </w:r>
            <w:r w:rsidRPr="000F420A">
              <w:rPr>
                <w:rFonts w:ascii="Times New Roman" w:eastAsia="Times New Roman" w:hAnsi="Times New Roman" w:cs="Times New Roman"/>
                <w:color w:val="000000"/>
                <w:sz w:val="26"/>
                <w:szCs w:val="26"/>
                <w:lang w:eastAsia="en-US" w:bidi="ar-SA"/>
              </w:rPr>
              <w:br/>
              <w:t>khó khăn</w:t>
            </w:r>
          </w:p>
        </w:tc>
        <w:tc>
          <w:tcPr>
            <w:tcW w:w="1540" w:type="dxa"/>
            <w:tcBorders>
              <w:top w:val="nil"/>
              <w:left w:val="nil"/>
              <w:bottom w:val="single" w:sz="4" w:space="0" w:color="auto"/>
              <w:right w:val="single" w:sz="4" w:space="0" w:color="auto"/>
            </w:tcBorders>
            <w:shd w:val="clear" w:color="000000" w:fill="C6EFCE"/>
            <w:noWrap/>
            <w:vAlign w:val="bottom"/>
            <w:hideMark/>
          </w:tcPr>
          <w:p w14:paraId="267EF5D9"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6100"/>
                <w:sz w:val="22"/>
                <w:szCs w:val="22"/>
                <w:lang w:eastAsia="en-US" w:bidi="ar-SA"/>
              </w:rPr>
            </w:pPr>
            <w:r w:rsidRPr="000F420A">
              <w:rPr>
                <w:rFonts w:ascii="Times New Roman" w:eastAsia="Times New Roman" w:hAnsi="Times New Roman" w:cs="Times New Roman"/>
                <w:color w:val="006100"/>
                <w:sz w:val="22"/>
                <w:szCs w:val="22"/>
                <w:lang w:eastAsia="en-US" w:bidi="ar-SA"/>
              </w:rPr>
              <w:t>Trung bình</w:t>
            </w:r>
          </w:p>
        </w:tc>
        <w:tc>
          <w:tcPr>
            <w:tcW w:w="1225" w:type="dxa"/>
            <w:tcBorders>
              <w:top w:val="nil"/>
              <w:left w:val="nil"/>
              <w:bottom w:val="single" w:sz="4" w:space="0" w:color="auto"/>
              <w:right w:val="single" w:sz="4" w:space="0" w:color="auto"/>
            </w:tcBorders>
            <w:shd w:val="clear" w:color="000000" w:fill="FFC7CE"/>
            <w:noWrap/>
            <w:vAlign w:val="bottom"/>
            <w:hideMark/>
          </w:tcPr>
          <w:p w14:paraId="6FAA5F12"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b/>
                <w:bCs/>
                <w:color w:val="9C0006"/>
                <w:sz w:val="22"/>
                <w:szCs w:val="22"/>
                <w:lang w:eastAsia="en-US" w:bidi="ar-SA"/>
              </w:rPr>
            </w:pPr>
            <w:r w:rsidRPr="000F420A">
              <w:rPr>
                <w:rFonts w:ascii="Times New Roman" w:eastAsia="Times New Roman" w:hAnsi="Times New Roman" w:cs="Times New Roman"/>
                <w:b/>
                <w:bCs/>
                <w:color w:val="9C0006"/>
                <w:sz w:val="22"/>
                <w:szCs w:val="22"/>
                <w:lang w:eastAsia="en-US" w:bidi="ar-SA"/>
              </w:rPr>
              <w:t>Lớn</w:t>
            </w:r>
          </w:p>
        </w:tc>
      </w:tr>
      <w:tr w:rsidR="00E923CA" w:rsidRPr="000F420A" w14:paraId="13ECE419" w14:textId="77777777" w:rsidTr="00E923CA">
        <w:trPr>
          <w:trHeight w:val="360"/>
        </w:trPr>
        <w:tc>
          <w:tcPr>
            <w:tcW w:w="1040" w:type="dxa"/>
            <w:vMerge/>
            <w:tcBorders>
              <w:top w:val="nil"/>
              <w:left w:val="single" w:sz="4" w:space="0" w:color="auto"/>
              <w:bottom w:val="single" w:sz="4" w:space="0" w:color="auto"/>
              <w:right w:val="single" w:sz="4" w:space="0" w:color="auto"/>
            </w:tcBorders>
            <w:vAlign w:val="center"/>
            <w:hideMark/>
          </w:tcPr>
          <w:p w14:paraId="165C57F3" w14:textId="77777777" w:rsidR="00E923CA" w:rsidRPr="000F420A" w:rsidRDefault="00E923CA" w:rsidP="00E923C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p>
        </w:tc>
        <w:tc>
          <w:tcPr>
            <w:tcW w:w="2285" w:type="dxa"/>
            <w:tcBorders>
              <w:top w:val="nil"/>
              <w:left w:val="nil"/>
              <w:bottom w:val="single" w:sz="4" w:space="0" w:color="auto"/>
              <w:right w:val="single" w:sz="4" w:space="0" w:color="auto"/>
            </w:tcBorders>
            <w:shd w:val="clear" w:color="000000" w:fill="F8CBAD"/>
            <w:noWrap/>
            <w:vAlign w:val="bottom"/>
            <w:hideMark/>
          </w:tcPr>
          <w:p w14:paraId="6FA6B827"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Đòi hỏi cao về chất lượng</w:t>
            </w:r>
          </w:p>
        </w:tc>
        <w:tc>
          <w:tcPr>
            <w:tcW w:w="2995" w:type="dxa"/>
            <w:tcBorders>
              <w:top w:val="nil"/>
              <w:left w:val="nil"/>
              <w:bottom w:val="single" w:sz="4" w:space="0" w:color="auto"/>
              <w:right w:val="single" w:sz="4" w:space="0" w:color="auto"/>
            </w:tcBorders>
            <w:shd w:val="clear" w:color="000000" w:fill="F8CBAD"/>
            <w:vAlign w:val="bottom"/>
            <w:hideMark/>
          </w:tcPr>
          <w:p w14:paraId="69F396D1"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 xml:space="preserve">Thời gian bàn giao có thể </w:t>
            </w:r>
            <w:r w:rsidRPr="000F420A">
              <w:rPr>
                <w:rFonts w:ascii="Times New Roman" w:eastAsia="Times New Roman" w:hAnsi="Times New Roman" w:cs="Times New Roman"/>
                <w:color w:val="000000"/>
                <w:sz w:val="26"/>
                <w:szCs w:val="26"/>
                <w:lang w:eastAsia="en-US" w:bidi="ar-SA"/>
              </w:rPr>
              <w:br/>
              <w:t>chậm hơn dự kiến</w:t>
            </w:r>
          </w:p>
        </w:tc>
        <w:tc>
          <w:tcPr>
            <w:tcW w:w="1540" w:type="dxa"/>
            <w:tcBorders>
              <w:top w:val="nil"/>
              <w:left w:val="nil"/>
              <w:bottom w:val="single" w:sz="4" w:space="0" w:color="auto"/>
              <w:right w:val="single" w:sz="4" w:space="0" w:color="auto"/>
            </w:tcBorders>
            <w:shd w:val="clear" w:color="000000" w:fill="C6EFCE"/>
            <w:noWrap/>
            <w:vAlign w:val="bottom"/>
            <w:hideMark/>
          </w:tcPr>
          <w:p w14:paraId="40EDCA6F"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6100"/>
                <w:sz w:val="22"/>
                <w:szCs w:val="22"/>
                <w:lang w:eastAsia="en-US" w:bidi="ar-SA"/>
              </w:rPr>
            </w:pPr>
            <w:r w:rsidRPr="000F420A">
              <w:rPr>
                <w:rFonts w:ascii="Times New Roman" w:eastAsia="Times New Roman" w:hAnsi="Times New Roman" w:cs="Times New Roman"/>
                <w:color w:val="006100"/>
                <w:sz w:val="22"/>
                <w:szCs w:val="22"/>
                <w:lang w:eastAsia="en-US" w:bidi="ar-SA"/>
              </w:rPr>
              <w:t>Trung bình</w:t>
            </w:r>
          </w:p>
        </w:tc>
        <w:tc>
          <w:tcPr>
            <w:tcW w:w="1225" w:type="dxa"/>
            <w:tcBorders>
              <w:top w:val="nil"/>
              <w:left w:val="nil"/>
              <w:bottom w:val="single" w:sz="4" w:space="0" w:color="auto"/>
              <w:right w:val="single" w:sz="4" w:space="0" w:color="auto"/>
            </w:tcBorders>
            <w:shd w:val="clear" w:color="000000" w:fill="FFC7CE"/>
            <w:noWrap/>
            <w:vAlign w:val="bottom"/>
            <w:hideMark/>
          </w:tcPr>
          <w:p w14:paraId="7D7BDD7C"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b/>
                <w:bCs/>
                <w:color w:val="9C0006"/>
                <w:sz w:val="22"/>
                <w:szCs w:val="22"/>
                <w:lang w:eastAsia="en-US" w:bidi="ar-SA"/>
              </w:rPr>
            </w:pPr>
            <w:r w:rsidRPr="000F420A">
              <w:rPr>
                <w:rFonts w:ascii="Times New Roman" w:eastAsia="Times New Roman" w:hAnsi="Times New Roman" w:cs="Times New Roman"/>
                <w:b/>
                <w:bCs/>
                <w:color w:val="9C0006"/>
                <w:sz w:val="22"/>
                <w:szCs w:val="22"/>
                <w:lang w:eastAsia="en-US" w:bidi="ar-SA"/>
              </w:rPr>
              <w:t>Lớn</w:t>
            </w:r>
          </w:p>
        </w:tc>
      </w:tr>
      <w:tr w:rsidR="00E923CA" w:rsidRPr="000F420A" w14:paraId="0328A6B3" w14:textId="77777777" w:rsidTr="00E923CA">
        <w:trPr>
          <w:trHeight w:val="360"/>
        </w:trPr>
        <w:tc>
          <w:tcPr>
            <w:tcW w:w="1040" w:type="dxa"/>
            <w:vMerge w:val="restart"/>
            <w:tcBorders>
              <w:top w:val="nil"/>
              <w:left w:val="single" w:sz="4" w:space="0" w:color="auto"/>
              <w:bottom w:val="single" w:sz="4" w:space="0" w:color="auto"/>
              <w:right w:val="single" w:sz="4" w:space="0" w:color="auto"/>
            </w:tcBorders>
            <w:shd w:val="clear" w:color="000000" w:fill="F4B084"/>
            <w:noWrap/>
            <w:vAlign w:val="center"/>
            <w:hideMark/>
          </w:tcPr>
          <w:p w14:paraId="01F744EA"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Kỹ thuật</w:t>
            </w:r>
          </w:p>
        </w:tc>
        <w:tc>
          <w:tcPr>
            <w:tcW w:w="2285" w:type="dxa"/>
            <w:tcBorders>
              <w:top w:val="nil"/>
              <w:left w:val="nil"/>
              <w:bottom w:val="single" w:sz="4" w:space="0" w:color="auto"/>
              <w:right w:val="single" w:sz="4" w:space="0" w:color="auto"/>
            </w:tcBorders>
            <w:shd w:val="clear" w:color="000000" w:fill="F4B084"/>
            <w:noWrap/>
            <w:vAlign w:val="bottom"/>
            <w:hideMark/>
          </w:tcPr>
          <w:p w14:paraId="061B7078"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Sử dụng công nghệ mới nhất</w:t>
            </w:r>
          </w:p>
        </w:tc>
        <w:tc>
          <w:tcPr>
            <w:tcW w:w="2995" w:type="dxa"/>
            <w:tcBorders>
              <w:top w:val="nil"/>
              <w:left w:val="nil"/>
              <w:bottom w:val="single" w:sz="4" w:space="0" w:color="auto"/>
              <w:right w:val="single" w:sz="4" w:space="0" w:color="auto"/>
            </w:tcBorders>
            <w:shd w:val="clear" w:color="000000" w:fill="F4B084"/>
            <w:vAlign w:val="bottom"/>
            <w:hideMark/>
          </w:tcPr>
          <w:p w14:paraId="65B66C8F"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 xml:space="preserve">Tốn thời gian để </w:t>
            </w:r>
            <w:r w:rsidRPr="000F420A">
              <w:rPr>
                <w:rFonts w:ascii="Times New Roman" w:eastAsia="Times New Roman" w:hAnsi="Times New Roman" w:cs="Times New Roman"/>
                <w:color w:val="000000"/>
                <w:sz w:val="26"/>
                <w:szCs w:val="26"/>
                <w:lang w:eastAsia="en-US" w:bidi="ar-SA"/>
              </w:rPr>
              <w:br/>
              <w:t>tìm và xử lý lỗi</w:t>
            </w:r>
          </w:p>
        </w:tc>
        <w:tc>
          <w:tcPr>
            <w:tcW w:w="1540" w:type="dxa"/>
            <w:tcBorders>
              <w:top w:val="nil"/>
              <w:left w:val="nil"/>
              <w:bottom w:val="single" w:sz="4" w:space="0" w:color="auto"/>
              <w:right w:val="single" w:sz="4" w:space="0" w:color="auto"/>
            </w:tcBorders>
            <w:shd w:val="clear" w:color="000000" w:fill="C6EFCE"/>
            <w:noWrap/>
            <w:vAlign w:val="bottom"/>
            <w:hideMark/>
          </w:tcPr>
          <w:p w14:paraId="226F86EE"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6100"/>
                <w:sz w:val="22"/>
                <w:szCs w:val="22"/>
                <w:lang w:eastAsia="en-US" w:bidi="ar-SA"/>
              </w:rPr>
            </w:pPr>
            <w:r w:rsidRPr="000F420A">
              <w:rPr>
                <w:rFonts w:ascii="Times New Roman" w:eastAsia="Times New Roman" w:hAnsi="Times New Roman" w:cs="Times New Roman"/>
                <w:color w:val="006100"/>
                <w:sz w:val="22"/>
                <w:szCs w:val="22"/>
                <w:lang w:eastAsia="en-US" w:bidi="ar-SA"/>
              </w:rPr>
              <w:t>Trung bình</w:t>
            </w:r>
          </w:p>
        </w:tc>
        <w:tc>
          <w:tcPr>
            <w:tcW w:w="1225" w:type="dxa"/>
            <w:tcBorders>
              <w:top w:val="nil"/>
              <w:left w:val="nil"/>
              <w:bottom w:val="single" w:sz="4" w:space="0" w:color="auto"/>
              <w:right w:val="single" w:sz="4" w:space="0" w:color="auto"/>
            </w:tcBorders>
            <w:shd w:val="clear" w:color="000000" w:fill="C6EFCE"/>
            <w:noWrap/>
            <w:vAlign w:val="bottom"/>
            <w:hideMark/>
          </w:tcPr>
          <w:p w14:paraId="2B980C9D"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6100"/>
                <w:sz w:val="22"/>
                <w:szCs w:val="22"/>
                <w:lang w:eastAsia="en-US" w:bidi="ar-SA"/>
              </w:rPr>
            </w:pPr>
            <w:r w:rsidRPr="000F420A">
              <w:rPr>
                <w:rFonts w:ascii="Times New Roman" w:eastAsia="Times New Roman" w:hAnsi="Times New Roman" w:cs="Times New Roman"/>
                <w:color w:val="006100"/>
                <w:sz w:val="22"/>
                <w:szCs w:val="22"/>
                <w:lang w:eastAsia="en-US" w:bidi="ar-SA"/>
              </w:rPr>
              <w:t>Trung bình</w:t>
            </w:r>
          </w:p>
        </w:tc>
      </w:tr>
      <w:tr w:rsidR="00E923CA" w:rsidRPr="000F420A" w14:paraId="59297AB9" w14:textId="77777777" w:rsidTr="00E923CA">
        <w:trPr>
          <w:trHeight w:val="360"/>
        </w:trPr>
        <w:tc>
          <w:tcPr>
            <w:tcW w:w="1040" w:type="dxa"/>
            <w:vMerge/>
            <w:tcBorders>
              <w:top w:val="nil"/>
              <w:left w:val="single" w:sz="4" w:space="0" w:color="auto"/>
              <w:bottom w:val="single" w:sz="4" w:space="0" w:color="auto"/>
              <w:right w:val="single" w:sz="4" w:space="0" w:color="auto"/>
            </w:tcBorders>
            <w:vAlign w:val="center"/>
            <w:hideMark/>
          </w:tcPr>
          <w:p w14:paraId="498FD554" w14:textId="77777777" w:rsidR="00E923CA" w:rsidRPr="000F420A" w:rsidRDefault="00E923CA" w:rsidP="00E923C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p>
        </w:tc>
        <w:tc>
          <w:tcPr>
            <w:tcW w:w="2285" w:type="dxa"/>
            <w:tcBorders>
              <w:top w:val="nil"/>
              <w:left w:val="nil"/>
              <w:bottom w:val="single" w:sz="4" w:space="0" w:color="auto"/>
              <w:right w:val="single" w:sz="4" w:space="0" w:color="auto"/>
            </w:tcBorders>
            <w:shd w:val="clear" w:color="000000" w:fill="F4B084"/>
            <w:noWrap/>
            <w:vAlign w:val="bottom"/>
            <w:hideMark/>
          </w:tcPr>
          <w:p w14:paraId="2DF7C91E"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Sử dụng thư viện sẵn có</w:t>
            </w:r>
          </w:p>
        </w:tc>
        <w:tc>
          <w:tcPr>
            <w:tcW w:w="2995" w:type="dxa"/>
            <w:tcBorders>
              <w:top w:val="nil"/>
              <w:left w:val="nil"/>
              <w:bottom w:val="single" w:sz="4" w:space="0" w:color="auto"/>
              <w:right w:val="single" w:sz="4" w:space="0" w:color="auto"/>
            </w:tcBorders>
            <w:shd w:val="clear" w:color="000000" w:fill="F4B084"/>
            <w:noWrap/>
            <w:vAlign w:val="bottom"/>
            <w:hideMark/>
          </w:tcPr>
          <w:p w14:paraId="15EB46F6"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 xml:space="preserve">Khó tùy chỉnh theo ý </w:t>
            </w:r>
          </w:p>
        </w:tc>
        <w:tc>
          <w:tcPr>
            <w:tcW w:w="1540" w:type="dxa"/>
            <w:tcBorders>
              <w:top w:val="nil"/>
              <w:left w:val="nil"/>
              <w:bottom w:val="single" w:sz="4" w:space="0" w:color="auto"/>
              <w:right w:val="single" w:sz="4" w:space="0" w:color="auto"/>
            </w:tcBorders>
            <w:shd w:val="clear" w:color="000000" w:fill="FFEB9C"/>
            <w:noWrap/>
            <w:vAlign w:val="bottom"/>
            <w:hideMark/>
          </w:tcPr>
          <w:p w14:paraId="7E0E14A5"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9C6500"/>
                <w:sz w:val="22"/>
                <w:szCs w:val="22"/>
                <w:lang w:eastAsia="en-US" w:bidi="ar-SA"/>
              </w:rPr>
            </w:pPr>
            <w:r w:rsidRPr="000F420A">
              <w:rPr>
                <w:rFonts w:ascii="Times New Roman" w:eastAsia="Times New Roman" w:hAnsi="Times New Roman" w:cs="Times New Roman"/>
                <w:color w:val="9C6500"/>
                <w:sz w:val="22"/>
                <w:szCs w:val="22"/>
                <w:lang w:eastAsia="en-US" w:bidi="ar-SA"/>
              </w:rPr>
              <w:t>Thấp</w:t>
            </w:r>
          </w:p>
        </w:tc>
        <w:tc>
          <w:tcPr>
            <w:tcW w:w="1225" w:type="dxa"/>
            <w:tcBorders>
              <w:top w:val="nil"/>
              <w:left w:val="nil"/>
              <w:bottom w:val="single" w:sz="4" w:space="0" w:color="auto"/>
              <w:right w:val="single" w:sz="4" w:space="0" w:color="auto"/>
            </w:tcBorders>
            <w:shd w:val="clear" w:color="000000" w:fill="C6EFCE"/>
            <w:noWrap/>
            <w:vAlign w:val="bottom"/>
            <w:hideMark/>
          </w:tcPr>
          <w:p w14:paraId="7D3AF081"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6100"/>
                <w:sz w:val="22"/>
                <w:szCs w:val="22"/>
                <w:lang w:eastAsia="en-US" w:bidi="ar-SA"/>
              </w:rPr>
            </w:pPr>
            <w:r w:rsidRPr="000F420A">
              <w:rPr>
                <w:rFonts w:ascii="Times New Roman" w:eastAsia="Times New Roman" w:hAnsi="Times New Roman" w:cs="Times New Roman"/>
                <w:color w:val="006100"/>
                <w:sz w:val="22"/>
                <w:szCs w:val="22"/>
                <w:lang w:eastAsia="en-US" w:bidi="ar-SA"/>
              </w:rPr>
              <w:t>Trung bình</w:t>
            </w:r>
          </w:p>
        </w:tc>
      </w:tr>
      <w:tr w:rsidR="00E923CA" w:rsidRPr="000F420A" w14:paraId="3A0A847F" w14:textId="77777777" w:rsidTr="00E923CA">
        <w:trPr>
          <w:trHeight w:val="360"/>
        </w:trPr>
        <w:tc>
          <w:tcPr>
            <w:tcW w:w="1040" w:type="dxa"/>
            <w:vMerge/>
            <w:tcBorders>
              <w:top w:val="nil"/>
              <w:left w:val="single" w:sz="4" w:space="0" w:color="auto"/>
              <w:bottom w:val="single" w:sz="4" w:space="0" w:color="auto"/>
              <w:right w:val="single" w:sz="4" w:space="0" w:color="auto"/>
            </w:tcBorders>
            <w:vAlign w:val="center"/>
            <w:hideMark/>
          </w:tcPr>
          <w:p w14:paraId="275600C5" w14:textId="77777777" w:rsidR="00E923CA" w:rsidRPr="000F420A" w:rsidRDefault="00E923CA" w:rsidP="00E923C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p>
        </w:tc>
        <w:tc>
          <w:tcPr>
            <w:tcW w:w="2285" w:type="dxa"/>
            <w:tcBorders>
              <w:top w:val="nil"/>
              <w:left w:val="nil"/>
              <w:bottom w:val="single" w:sz="4" w:space="0" w:color="auto"/>
              <w:right w:val="single" w:sz="4" w:space="0" w:color="auto"/>
            </w:tcBorders>
            <w:shd w:val="clear" w:color="000000" w:fill="F4B084"/>
            <w:vAlign w:val="bottom"/>
            <w:hideMark/>
          </w:tcPr>
          <w:p w14:paraId="29685F2F"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Phải phù hợp với các trình duyệt web</w:t>
            </w:r>
            <w:r w:rsidRPr="000F420A">
              <w:rPr>
                <w:rFonts w:ascii="Times New Roman" w:eastAsia="Times New Roman" w:hAnsi="Times New Roman" w:cs="Times New Roman"/>
                <w:color w:val="000000"/>
                <w:sz w:val="26"/>
                <w:szCs w:val="26"/>
                <w:lang w:eastAsia="en-US" w:bidi="ar-SA"/>
              </w:rPr>
              <w:br/>
              <w:t xml:space="preserve"> phổ biến hiện nay</w:t>
            </w:r>
          </w:p>
        </w:tc>
        <w:tc>
          <w:tcPr>
            <w:tcW w:w="2995" w:type="dxa"/>
            <w:tcBorders>
              <w:top w:val="nil"/>
              <w:left w:val="nil"/>
              <w:bottom w:val="single" w:sz="4" w:space="0" w:color="auto"/>
              <w:right w:val="single" w:sz="4" w:space="0" w:color="auto"/>
            </w:tcBorders>
            <w:shd w:val="clear" w:color="000000" w:fill="F4B084"/>
            <w:vAlign w:val="bottom"/>
            <w:hideMark/>
          </w:tcPr>
          <w:p w14:paraId="24184AD8"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 xml:space="preserve">Khó để phù hợp với nhiều </w:t>
            </w:r>
            <w:r w:rsidRPr="000F420A">
              <w:rPr>
                <w:rFonts w:ascii="Times New Roman" w:eastAsia="Times New Roman" w:hAnsi="Times New Roman" w:cs="Times New Roman"/>
                <w:color w:val="000000"/>
                <w:sz w:val="26"/>
                <w:szCs w:val="26"/>
                <w:lang w:eastAsia="en-US" w:bidi="ar-SA"/>
              </w:rPr>
              <w:br/>
              <w:t>trình duyệt web cùng lúc</w:t>
            </w:r>
          </w:p>
        </w:tc>
        <w:tc>
          <w:tcPr>
            <w:tcW w:w="1540" w:type="dxa"/>
            <w:tcBorders>
              <w:top w:val="nil"/>
              <w:left w:val="nil"/>
              <w:bottom w:val="single" w:sz="4" w:space="0" w:color="auto"/>
              <w:right w:val="single" w:sz="4" w:space="0" w:color="auto"/>
            </w:tcBorders>
            <w:shd w:val="clear" w:color="000000" w:fill="C6EFCE"/>
            <w:noWrap/>
            <w:vAlign w:val="bottom"/>
            <w:hideMark/>
          </w:tcPr>
          <w:p w14:paraId="52FBFFDB"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6100"/>
                <w:sz w:val="22"/>
                <w:szCs w:val="22"/>
                <w:lang w:eastAsia="en-US" w:bidi="ar-SA"/>
              </w:rPr>
            </w:pPr>
            <w:r w:rsidRPr="000F420A">
              <w:rPr>
                <w:rFonts w:ascii="Times New Roman" w:eastAsia="Times New Roman" w:hAnsi="Times New Roman" w:cs="Times New Roman"/>
                <w:color w:val="006100"/>
                <w:sz w:val="22"/>
                <w:szCs w:val="22"/>
                <w:lang w:eastAsia="en-US" w:bidi="ar-SA"/>
              </w:rPr>
              <w:t>Trung bình</w:t>
            </w:r>
          </w:p>
        </w:tc>
        <w:tc>
          <w:tcPr>
            <w:tcW w:w="1225" w:type="dxa"/>
            <w:tcBorders>
              <w:top w:val="nil"/>
              <w:left w:val="nil"/>
              <w:bottom w:val="single" w:sz="4" w:space="0" w:color="auto"/>
              <w:right w:val="single" w:sz="4" w:space="0" w:color="auto"/>
            </w:tcBorders>
            <w:shd w:val="clear" w:color="000000" w:fill="C6EFCE"/>
            <w:noWrap/>
            <w:vAlign w:val="bottom"/>
            <w:hideMark/>
          </w:tcPr>
          <w:p w14:paraId="28936806"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6100"/>
                <w:sz w:val="22"/>
                <w:szCs w:val="22"/>
                <w:lang w:eastAsia="en-US" w:bidi="ar-SA"/>
              </w:rPr>
            </w:pPr>
            <w:r w:rsidRPr="000F420A">
              <w:rPr>
                <w:rFonts w:ascii="Times New Roman" w:eastAsia="Times New Roman" w:hAnsi="Times New Roman" w:cs="Times New Roman"/>
                <w:color w:val="006100"/>
                <w:sz w:val="22"/>
                <w:szCs w:val="22"/>
                <w:lang w:eastAsia="en-US" w:bidi="ar-SA"/>
              </w:rPr>
              <w:t>Trung bình</w:t>
            </w:r>
          </w:p>
        </w:tc>
      </w:tr>
      <w:tr w:rsidR="00E923CA" w:rsidRPr="000F420A" w14:paraId="73281979" w14:textId="77777777" w:rsidTr="00E923CA">
        <w:trPr>
          <w:trHeight w:val="360"/>
        </w:trPr>
        <w:tc>
          <w:tcPr>
            <w:tcW w:w="1040" w:type="dxa"/>
            <w:vMerge w:val="restart"/>
            <w:tcBorders>
              <w:top w:val="nil"/>
              <w:left w:val="single" w:sz="4" w:space="0" w:color="auto"/>
              <w:bottom w:val="single" w:sz="4" w:space="0" w:color="auto"/>
              <w:right w:val="single" w:sz="4" w:space="0" w:color="auto"/>
            </w:tcBorders>
            <w:shd w:val="clear" w:color="000000" w:fill="F8CBAD"/>
            <w:noWrap/>
            <w:vAlign w:val="center"/>
            <w:hideMark/>
          </w:tcPr>
          <w:p w14:paraId="4089DF91"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Tổ chức</w:t>
            </w:r>
          </w:p>
        </w:tc>
        <w:tc>
          <w:tcPr>
            <w:tcW w:w="2285" w:type="dxa"/>
            <w:tcBorders>
              <w:top w:val="nil"/>
              <w:left w:val="nil"/>
              <w:bottom w:val="single" w:sz="4" w:space="0" w:color="auto"/>
              <w:right w:val="single" w:sz="4" w:space="0" w:color="auto"/>
            </w:tcBorders>
            <w:shd w:val="clear" w:color="000000" w:fill="F8CBAD"/>
            <w:noWrap/>
            <w:vAlign w:val="bottom"/>
            <w:hideMark/>
          </w:tcPr>
          <w:p w14:paraId="045298F1"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Nhân lực không đủ</w:t>
            </w:r>
          </w:p>
        </w:tc>
        <w:tc>
          <w:tcPr>
            <w:tcW w:w="2995" w:type="dxa"/>
            <w:tcBorders>
              <w:top w:val="nil"/>
              <w:left w:val="nil"/>
              <w:bottom w:val="single" w:sz="4" w:space="0" w:color="auto"/>
              <w:right w:val="single" w:sz="4" w:space="0" w:color="auto"/>
            </w:tcBorders>
            <w:shd w:val="clear" w:color="000000" w:fill="F8CBAD"/>
            <w:vAlign w:val="bottom"/>
            <w:hideMark/>
          </w:tcPr>
          <w:p w14:paraId="6FC2122A"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Trễ tiến độ của dự án</w:t>
            </w:r>
          </w:p>
        </w:tc>
        <w:tc>
          <w:tcPr>
            <w:tcW w:w="1540" w:type="dxa"/>
            <w:tcBorders>
              <w:top w:val="nil"/>
              <w:left w:val="nil"/>
              <w:bottom w:val="single" w:sz="4" w:space="0" w:color="auto"/>
              <w:right w:val="single" w:sz="4" w:space="0" w:color="auto"/>
            </w:tcBorders>
            <w:shd w:val="clear" w:color="000000" w:fill="C6EFCE"/>
            <w:noWrap/>
            <w:vAlign w:val="bottom"/>
            <w:hideMark/>
          </w:tcPr>
          <w:p w14:paraId="033FD371"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6100"/>
                <w:sz w:val="22"/>
                <w:szCs w:val="22"/>
                <w:lang w:eastAsia="en-US" w:bidi="ar-SA"/>
              </w:rPr>
            </w:pPr>
            <w:r w:rsidRPr="000F420A">
              <w:rPr>
                <w:rFonts w:ascii="Times New Roman" w:eastAsia="Times New Roman" w:hAnsi="Times New Roman" w:cs="Times New Roman"/>
                <w:color w:val="006100"/>
                <w:sz w:val="22"/>
                <w:szCs w:val="22"/>
                <w:lang w:eastAsia="en-US" w:bidi="ar-SA"/>
              </w:rPr>
              <w:t>Trung bình</w:t>
            </w:r>
          </w:p>
        </w:tc>
        <w:tc>
          <w:tcPr>
            <w:tcW w:w="1225" w:type="dxa"/>
            <w:tcBorders>
              <w:top w:val="nil"/>
              <w:left w:val="nil"/>
              <w:bottom w:val="single" w:sz="4" w:space="0" w:color="auto"/>
              <w:right w:val="single" w:sz="4" w:space="0" w:color="auto"/>
            </w:tcBorders>
            <w:shd w:val="clear" w:color="000000" w:fill="FFC7CE"/>
            <w:noWrap/>
            <w:vAlign w:val="bottom"/>
            <w:hideMark/>
          </w:tcPr>
          <w:p w14:paraId="429F4508"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9C0006"/>
                <w:sz w:val="22"/>
                <w:szCs w:val="22"/>
                <w:lang w:eastAsia="en-US" w:bidi="ar-SA"/>
              </w:rPr>
            </w:pPr>
            <w:r w:rsidRPr="000F420A">
              <w:rPr>
                <w:rFonts w:ascii="Times New Roman" w:eastAsia="Times New Roman" w:hAnsi="Times New Roman" w:cs="Times New Roman"/>
                <w:color w:val="9C0006"/>
                <w:sz w:val="22"/>
                <w:szCs w:val="22"/>
                <w:lang w:eastAsia="en-US" w:bidi="ar-SA"/>
              </w:rPr>
              <w:t>Lớn</w:t>
            </w:r>
          </w:p>
        </w:tc>
      </w:tr>
      <w:tr w:rsidR="00E923CA" w:rsidRPr="000F420A" w14:paraId="16279360" w14:textId="77777777" w:rsidTr="00E923CA">
        <w:trPr>
          <w:trHeight w:val="994"/>
        </w:trPr>
        <w:tc>
          <w:tcPr>
            <w:tcW w:w="1040" w:type="dxa"/>
            <w:vMerge/>
            <w:tcBorders>
              <w:top w:val="nil"/>
              <w:left w:val="single" w:sz="4" w:space="0" w:color="auto"/>
              <w:bottom w:val="single" w:sz="4" w:space="0" w:color="auto"/>
              <w:right w:val="single" w:sz="4" w:space="0" w:color="auto"/>
            </w:tcBorders>
            <w:vAlign w:val="center"/>
            <w:hideMark/>
          </w:tcPr>
          <w:p w14:paraId="6466386E" w14:textId="77777777" w:rsidR="00E923CA" w:rsidRPr="000F420A" w:rsidRDefault="00E923CA" w:rsidP="00E923C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p>
        </w:tc>
        <w:tc>
          <w:tcPr>
            <w:tcW w:w="2285" w:type="dxa"/>
            <w:tcBorders>
              <w:top w:val="nil"/>
              <w:left w:val="nil"/>
              <w:bottom w:val="single" w:sz="4" w:space="0" w:color="auto"/>
              <w:right w:val="single" w:sz="4" w:space="0" w:color="auto"/>
            </w:tcBorders>
            <w:shd w:val="clear" w:color="000000" w:fill="F8CBAD"/>
            <w:noWrap/>
            <w:vAlign w:val="bottom"/>
            <w:hideMark/>
          </w:tcPr>
          <w:p w14:paraId="408FCF5E"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Trình độ chưa đáp ứng kịp</w:t>
            </w:r>
          </w:p>
        </w:tc>
        <w:tc>
          <w:tcPr>
            <w:tcW w:w="2995" w:type="dxa"/>
            <w:tcBorders>
              <w:top w:val="nil"/>
              <w:left w:val="nil"/>
              <w:bottom w:val="single" w:sz="4" w:space="0" w:color="auto"/>
              <w:right w:val="single" w:sz="4" w:space="0" w:color="auto"/>
            </w:tcBorders>
            <w:shd w:val="clear" w:color="000000" w:fill="F8CBAD"/>
            <w:vAlign w:val="bottom"/>
            <w:hideMark/>
          </w:tcPr>
          <w:p w14:paraId="68132934"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F420A">
              <w:rPr>
                <w:rFonts w:ascii="Times New Roman" w:eastAsia="Times New Roman" w:hAnsi="Times New Roman" w:cs="Times New Roman"/>
                <w:color w:val="000000"/>
                <w:sz w:val="26"/>
                <w:szCs w:val="26"/>
                <w:lang w:eastAsia="en-US" w:bidi="ar-SA"/>
              </w:rPr>
              <w:t>Khó khăn trong phát triển các</w:t>
            </w:r>
            <w:r w:rsidRPr="000F420A">
              <w:rPr>
                <w:rFonts w:ascii="Times New Roman" w:eastAsia="Times New Roman" w:hAnsi="Times New Roman" w:cs="Times New Roman"/>
                <w:color w:val="000000"/>
                <w:sz w:val="26"/>
                <w:szCs w:val="26"/>
                <w:lang w:eastAsia="en-US" w:bidi="ar-SA"/>
              </w:rPr>
              <w:br/>
              <w:t xml:space="preserve"> tính năng của dự án</w:t>
            </w:r>
          </w:p>
        </w:tc>
        <w:tc>
          <w:tcPr>
            <w:tcW w:w="1540" w:type="dxa"/>
            <w:tcBorders>
              <w:top w:val="nil"/>
              <w:left w:val="nil"/>
              <w:bottom w:val="single" w:sz="4" w:space="0" w:color="auto"/>
              <w:right w:val="single" w:sz="4" w:space="0" w:color="auto"/>
            </w:tcBorders>
            <w:shd w:val="clear" w:color="000000" w:fill="C6EFCE"/>
            <w:noWrap/>
            <w:vAlign w:val="bottom"/>
            <w:hideMark/>
          </w:tcPr>
          <w:p w14:paraId="4220AAD9"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006100"/>
                <w:sz w:val="22"/>
                <w:szCs w:val="22"/>
                <w:lang w:eastAsia="en-US" w:bidi="ar-SA"/>
              </w:rPr>
            </w:pPr>
            <w:r w:rsidRPr="000F420A">
              <w:rPr>
                <w:rFonts w:ascii="Times New Roman" w:eastAsia="Times New Roman" w:hAnsi="Times New Roman" w:cs="Times New Roman"/>
                <w:color w:val="006100"/>
                <w:sz w:val="22"/>
                <w:szCs w:val="22"/>
                <w:lang w:eastAsia="en-US" w:bidi="ar-SA"/>
              </w:rPr>
              <w:t>Trung bình</w:t>
            </w:r>
          </w:p>
        </w:tc>
        <w:tc>
          <w:tcPr>
            <w:tcW w:w="1225" w:type="dxa"/>
            <w:tcBorders>
              <w:top w:val="nil"/>
              <w:left w:val="nil"/>
              <w:bottom w:val="single" w:sz="4" w:space="0" w:color="auto"/>
              <w:right w:val="single" w:sz="4" w:space="0" w:color="auto"/>
            </w:tcBorders>
            <w:shd w:val="clear" w:color="000000" w:fill="FFEB9C"/>
            <w:noWrap/>
            <w:vAlign w:val="bottom"/>
            <w:hideMark/>
          </w:tcPr>
          <w:p w14:paraId="7A472371" w14:textId="77777777" w:rsidR="00E923CA" w:rsidRPr="000F420A" w:rsidRDefault="00E923CA" w:rsidP="00E923CA">
            <w:pPr>
              <w:widowControl/>
              <w:suppressAutoHyphens w:val="0"/>
              <w:spacing w:after="0" w:line="240" w:lineRule="auto"/>
              <w:jc w:val="center"/>
              <w:rPr>
                <w:rFonts w:ascii="Times New Roman" w:eastAsia="Times New Roman" w:hAnsi="Times New Roman" w:cs="Times New Roman"/>
                <w:color w:val="9C6500"/>
                <w:sz w:val="22"/>
                <w:szCs w:val="22"/>
                <w:lang w:eastAsia="en-US" w:bidi="ar-SA"/>
              </w:rPr>
            </w:pPr>
            <w:r w:rsidRPr="000F420A">
              <w:rPr>
                <w:rFonts w:ascii="Times New Roman" w:eastAsia="Times New Roman" w:hAnsi="Times New Roman" w:cs="Times New Roman"/>
                <w:color w:val="9C6500"/>
                <w:sz w:val="22"/>
                <w:szCs w:val="22"/>
                <w:lang w:eastAsia="en-US" w:bidi="ar-SA"/>
              </w:rPr>
              <w:t>Trung bình</w:t>
            </w:r>
          </w:p>
        </w:tc>
      </w:tr>
    </w:tbl>
    <w:p w14:paraId="5894A373" w14:textId="25763A64" w:rsidR="00E923CA" w:rsidRDefault="00E923CA" w:rsidP="00D466C7">
      <w:pPr>
        <w:rPr>
          <w:rFonts w:ascii="Times New Roman" w:hAnsi="Times New Roman" w:cs="Times New Roman"/>
        </w:rPr>
      </w:pPr>
    </w:p>
    <w:p w14:paraId="43AAE4B8" w14:textId="77777777" w:rsidR="00726F38" w:rsidRPr="000F420A" w:rsidRDefault="00726F38" w:rsidP="00D466C7">
      <w:pPr>
        <w:rPr>
          <w:rFonts w:ascii="Times New Roman" w:hAnsi="Times New Roman" w:cs="Times New Roman"/>
        </w:rPr>
      </w:pPr>
    </w:p>
    <w:p w14:paraId="5532CC94" w14:textId="4F7211A5" w:rsidR="00E31DB9" w:rsidRPr="000F420A" w:rsidRDefault="00E31DB9" w:rsidP="00E31DB9">
      <w:pPr>
        <w:pStyle w:val="Heading1"/>
        <w:rPr>
          <w:rFonts w:ascii="Times New Roman" w:hAnsi="Times New Roman" w:cs="Times New Roman"/>
          <w:b w:val="0"/>
        </w:rPr>
      </w:pPr>
      <w:bookmarkStart w:id="19" w:name="_Toc27470545"/>
      <w:r w:rsidRPr="000F420A">
        <w:rPr>
          <w:rFonts w:ascii="Times New Roman" w:hAnsi="Times New Roman" w:cs="Times New Roman"/>
          <w:b w:val="0"/>
        </w:rPr>
        <w:t>Ước lượng giá thành</w:t>
      </w:r>
      <w:bookmarkEnd w:id="19"/>
    </w:p>
    <w:p w14:paraId="0F0A4746" w14:textId="7E506194" w:rsidR="00E923CA" w:rsidRPr="00044093" w:rsidRDefault="00E923CA" w:rsidP="003D6029">
      <w:pPr>
        <w:rPr>
          <w:rFonts w:ascii="Times New Roman" w:hAnsi="Times New Roman" w:cs="Times New Roman"/>
          <w:sz w:val="26"/>
          <w:szCs w:val="26"/>
        </w:rPr>
      </w:pPr>
      <w:r w:rsidRPr="00044093">
        <w:rPr>
          <w:rFonts w:ascii="Times New Roman" w:hAnsi="Times New Roman" w:cs="Times New Roman"/>
          <w:sz w:val="26"/>
          <w:szCs w:val="26"/>
        </w:rPr>
        <w:t>Chi phí phát triển hệ thống</w:t>
      </w:r>
      <w:r w:rsidR="000971A7" w:rsidRPr="00044093">
        <w:rPr>
          <w:rFonts w:ascii="Times New Roman" w:hAnsi="Times New Roman" w:cs="Times New Roman"/>
          <w:sz w:val="26"/>
          <w:szCs w:val="26"/>
        </w:rPr>
        <w:t xml:space="preserve"> là</w:t>
      </w:r>
      <w:r w:rsidRPr="00044093">
        <w:rPr>
          <w:rFonts w:ascii="Times New Roman" w:hAnsi="Times New Roman" w:cs="Times New Roman"/>
          <w:sz w:val="26"/>
          <w:szCs w:val="26"/>
        </w:rPr>
        <w:t xml:space="preserve"> 300 triệu VND bao gồm </w:t>
      </w:r>
      <w:r w:rsidR="000971A7" w:rsidRPr="00044093">
        <w:rPr>
          <w:rFonts w:ascii="Times New Roman" w:hAnsi="Times New Roman" w:cs="Times New Roman"/>
          <w:sz w:val="26"/>
          <w:szCs w:val="26"/>
        </w:rPr>
        <w:t>:</w:t>
      </w:r>
    </w:p>
    <w:p w14:paraId="7A45D62E" w14:textId="6E0D21C8" w:rsidR="000971A7" w:rsidRPr="00044093" w:rsidRDefault="000971A7" w:rsidP="000971A7">
      <w:pPr>
        <w:pStyle w:val="ListParagraph"/>
        <w:numPr>
          <w:ilvl w:val="0"/>
          <w:numId w:val="40"/>
        </w:numPr>
        <w:rPr>
          <w:rFonts w:ascii="Times New Roman" w:hAnsi="Times New Roman" w:cs="Times New Roman"/>
          <w:sz w:val="26"/>
          <w:szCs w:val="26"/>
        </w:rPr>
      </w:pPr>
      <w:r w:rsidRPr="00044093">
        <w:rPr>
          <w:rFonts w:ascii="Times New Roman" w:hAnsi="Times New Roman" w:cs="Times New Roman"/>
          <w:sz w:val="26"/>
          <w:szCs w:val="26"/>
        </w:rPr>
        <w:t>Phân tích hệ thống (quy trình nghiệp vụ và yêu cầu): 30 triệu VND</w:t>
      </w:r>
    </w:p>
    <w:p w14:paraId="08D5E980" w14:textId="55315FB1" w:rsidR="000971A7" w:rsidRPr="00044093" w:rsidRDefault="000971A7" w:rsidP="000971A7">
      <w:pPr>
        <w:pStyle w:val="ListParagraph"/>
        <w:numPr>
          <w:ilvl w:val="0"/>
          <w:numId w:val="40"/>
        </w:numPr>
        <w:rPr>
          <w:rFonts w:ascii="Times New Roman" w:hAnsi="Times New Roman" w:cs="Times New Roman"/>
          <w:sz w:val="26"/>
          <w:szCs w:val="26"/>
        </w:rPr>
      </w:pPr>
      <w:r w:rsidRPr="00044093">
        <w:rPr>
          <w:rFonts w:ascii="Times New Roman" w:hAnsi="Times New Roman" w:cs="Times New Roman"/>
          <w:sz w:val="26"/>
          <w:szCs w:val="26"/>
        </w:rPr>
        <w:t>Thiết kế hệ thống: 170 triệu</w:t>
      </w:r>
    </w:p>
    <w:p w14:paraId="597BC827" w14:textId="748E6493" w:rsidR="000971A7" w:rsidRPr="00044093" w:rsidRDefault="000971A7" w:rsidP="000971A7">
      <w:pPr>
        <w:pStyle w:val="ListParagraph"/>
        <w:numPr>
          <w:ilvl w:val="0"/>
          <w:numId w:val="40"/>
        </w:numPr>
        <w:rPr>
          <w:rFonts w:ascii="Times New Roman" w:hAnsi="Times New Roman" w:cs="Times New Roman"/>
          <w:sz w:val="26"/>
          <w:szCs w:val="26"/>
        </w:rPr>
      </w:pPr>
      <w:r w:rsidRPr="00044093">
        <w:rPr>
          <w:rFonts w:ascii="Times New Roman" w:hAnsi="Times New Roman" w:cs="Times New Roman"/>
          <w:sz w:val="26"/>
          <w:szCs w:val="26"/>
        </w:rPr>
        <w:t>Xây dựng hệ thống là 100 triệu gồm:</w:t>
      </w:r>
    </w:p>
    <w:p w14:paraId="15B5552A" w14:textId="17114B66" w:rsidR="000971A7" w:rsidRPr="00044093" w:rsidRDefault="000971A7" w:rsidP="000971A7">
      <w:pPr>
        <w:pStyle w:val="ListParagraph"/>
        <w:ind w:left="936"/>
        <w:rPr>
          <w:rFonts w:ascii="Times New Roman" w:hAnsi="Times New Roman" w:cs="Times New Roman"/>
          <w:sz w:val="26"/>
          <w:szCs w:val="26"/>
        </w:rPr>
      </w:pPr>
      <w:r w:rsidRPr="00044093">
        <w:rPr>
          <w:rFonts w:ascii="Times New Roman" w:hAnsi="Times New Roman" w:cs="Times New Roman"/>
          <w:sz w:val="26"/>
          <w:szCs w:val="26"/>
        </w:rPr>
        <w:t>+ Thiết kế frontend: 20 triệu</w:t>
      </w:r>
    </w:p>
    <w:p w14:paraId="0F87564F" w14:textId="723FA619" w:rsidR="000971A7" w:rsidRPr="00044093" w:rsidRDefault="000971A7" w:rsidP="000971A7">
      <w:pPr>
        <w:pStyle w:val="ListParagraph"/>
        <w:ind w:left="936"/>
        <w:rPr>
          <w:rFonts w:ascii="Times New Roman" w:hAnsi="Times New Roman" w:cs="Times New Roman"/>
          <w:sz w:val="26"/>
          <w:szCs w:val="26"/>
        </w:rPr>
      </w:pPr>
      <w:r w:rsidRPr="00044093">
        <w:rPr>
          <w:rFonts w:ascii="Times New Roman" w:hAnsi="Times New Roman" w:cs="Times New Roman"/>
          <w:sz w:val="26"/>
          <w:szCs w:val="26"/>
        </w:rPr>
        <w:t>+ Thiết kế backend: 50 triệu</w:t>
      </w:r>
    </w:p>
    <w:p w14:paraId="0ED41023" w14:textId="1CBD9DE2" w:rsidR="000971A7" w:rsidRPr="00044093" w:rsidRDefault="000971A7" w:rsidP="000971A7">
      <w:pPr>
        <w:pStyle w:val="ListParagraph"/>
        <w:ind w:left="936"/>
        <w:rPr>
          <w:rFonts w:ascii="Times New Roman" w:hAnsi="Times New Roman" w:cs="Times New Roman"/>
          <w:sz w:val="26"/>
          <w:szCs w:val="26"/>
        </w:rPr>
      </w:pPr>
      <w:r w:rsidRPr="00044093">
        <w:rPr>
          <w:rFonts w:ascii="Times New Roman" w:hAnsi="Times New Roman" w:cs="Times New Roman"/>
          <w:sz w:val="26"/>
          <w:szCs w:val="26"/>
        </w:rPr>
        <w:t>+ Thuê server: 30 triệu</w:t>
      </w:r>
    </w:p>
    <w:p w14:paraId="7FD4494B" w14:textId="67622F28" w:rsidR="000971A7" w:rsidRPr="00044093" w:rsidRDefault="000971A7" w:rsidP="000971A7">
      <w:pPr>
        <w:rPr>
          <w:rFonts w:ascii="Times New Roman" w:hAnsi="Times New Roman" w:cs="Times New Roman"/>
          <w:sz w:val="26"/>
          <w:szCs w:val="26"/>
        </w:rPr>
      </w:pPr>
      <w:r w:rsidRPr="00044093">
        <w:rPr>
          <w:rFonts w:ascii="Times New Roman" w:hAnsi="Times New Roman" w:cs="Times New Roman"/>
          <w:sz w:val="26"/>
          <w:szCs w:val="26"/>
        </w:rPr>
        <w:t>Chi phí cho kiểm thử hệ thống: 50 triệu</w:t>
      </w:r>
    </w:p>
    <w:p w14:paraId="3CB7FDA7" w14:textId="04DE75D5" w:rsidR="000971A7" w:rsidRPr="00044093" w:rsidRDefault="000971A7" w:rsidP="000971A7">
      <w:pPr>
        <w:rPr>
          <w:rFonts w:ascii="Times New Roman" w:hAnsi="Times New Roman" w:cs="Times New Roman"/>
          <w:sz w:val="26"/>
          <w:szCs w:val="26"/>
        </w:rPr>
      </w:pPr>
      <w:r w:rsidRPr="00044093">
        <w:rPr>
          <w:rFonts w:ascii="Times New Roman" w:hAnsi="Times New Roman" w:cs="Times New Roman"/>
          <w:sz w:val="26"/>
          <w:szCs w:val="26"/>
        </w:rPr>
        <w:t>Chi phí cho vận hành, quản lý và bảo trì: 200 triệu</w:t>
      </w:r>
    </w:p>
    <w:p w14:paraId="655B2D44" w14:textId="1E3568F6" w:rsidR="000971A7" w:rsidRPr="00044093" w:rsidRDefault="000971A7" w:rsidP="000971A7">
      <w:pPr>
        <w:pStyle w:val="ListParagraph"/>
        <w:numPr>
          <w:ilvl w:val="0"/>
          <w:numId w:val="40"/>
        </w:numPr>
        <w:rPr>
          <w:rFonts w:ascii="Times New Roman" w:hAnsi="Times New Roman" w:cs="Times New Roman"/>
          <w:sz w:val="26"/>
          <w:szCs w:val="26"/>
        </w:rPr>
      </w:pPr>
      <w:r w:rsidRPr="00044093">
        <w:rPr>
          <w:rFonts w:ascii="Times New Roman" w:hAnsi="Times New Roman" w:cs="Times New Roman"/>
          <w:sz w:val="26"/>
          <w:szCs w:val="26"/>
        </w:rPr>
        <w:t>Vận hành hệ thống: 50 triệu.</w:t>
      </w:r>
    </w:p>
    <w:p w14:paraId="5F2A4523" w14:textId="2652D64F" w:rsidR="000971A7" w:rsidRPr="00044093" w:rsidRDefault="000971A7" w:rsidP="000971A7">
      <w:pPr>
        <w:pStyle w:val="ListParagraph"/>
        <w:numPr>
          <w:ilvl w:val="0"/>
          <w:numId w:val="40"/>
        </w:numPr>
        <w:rPr>
          <w:rFonts w:ascii="Times New Roman" w:hAnsi="Times New Roman" w:cs="Times New Roman"/>
          <w:sz w:val="26"/>
          <w:szCs w:val="26"/>
        </w:rPr>
      </w:pPr>
      <w:r w:rsidRPr="00044093">
        <w:rPr>
          <w:rFonts w:ascii="Times New Roman" w:hAnsi="Times New Roman" w:cs="Times New Roman"/>
          <w:sz w:val="26"/>
          <w:szCs w:val="26"/>
        </w:rPr>
        <w:t>Bảo trì hệ thống: 150 triệu.</w:t>
      </w:r>
    </w:p>
    <w:p w14:paraId="49DEB296" w14:textId="3139BCBC" w:rsidR="00E923CA" w:rsidRPr="000F420A" w:rsidRDefault="00E923CA" w:rsidP="003D6029">
      <w:pPr>
        <w:rPr>
          <w:rFonts w:ascii="Times New Roman" w:hAnsi="Times New Roman" w:cs="Times New Roman"/>
        </w:rPr>
      </w:pPr>
      <w:r w:rsidRPr="000F420A">
        <w:rPr>
          <w:rFonts w:ascii="Times New Roman" w:hAnsi="Times New Roman" w:cs="Times New Roman"/>
        </w:rPr>
        <w:t xml:space="preserve"> </w:t>
      </w:r>
    </w:p>
    <w:p w14:paraId="3E9BF719" w14:textId="77777777" w:rsidR="00E923CA" w:rsidRPr="000F420A" w:rsidRDefault="00E923CA" w:rsidP="003D6029">
      <w:pPr>
        <w:rPr>
          <w:rFonts w:ascii="Times New Roman" w:hAnsi="Times New Roman" w:cs="Times New Roman"/>
        </w:rPr>
      </w:pPr>
    </w:p>
    <w:p w14:paraId="578C2CD0" w14:textId="2114E611" w:rsidR="00D65A38" w:rsidRPr="000F420A" w:rsidRDefault="00D65A38" w:rsidP="00D65A38">
      <w:pPr>
        <w:pStyle w:val="Heading1"/>
        <w:rPr>
          <w:rFonts w:ascii="Times New Roman" w:hAnsi="Times New Roman" w:cs="Times New Roman"/>
          <w:b w:val="0"/>
        </w:rPr>
      </w:pPr>
      <w:bookmarkStart w:id="20" w:name="_Toc27470546"/>
      <w:r w:rsidRPr="000F420A">
        <w:rPr>
          <w:rFonts w:ascii="Times New Roman" w:hAnsi="Times New Roman" w:cs="Times New Roman"/>
          <w:b w:val="0"/>
        </w:rPr>
        <w:t>Ước lượng chất lượng</w:t>
      </w:r>
      <w:bookmarkEnd w:id="20"/>
    </w:p>
    <w:p w14:paraId="32007B6F" w14:textId="33A5CDFE" w:rsidR="00D65A38" w:rsidRPr="00044093" w:rsidRDefault="00FF6F60" w:rsidP="003D6029">
      <w:pPr>
        <w:rPr>
          <w:rFonts w:ascii="Times New Roman" w:hAnsi="Times New Roman" w:cs="Times New Roman"/>
          <w:sz w:val="26"/>
          <w:szCs w:val="26"/>
        </w:rPr>
      </w:pPr>
      <w:r w:rsidRPr="00044093">
        <w:rPr>
          <w:rFonts w:ascii="Times New Roman" w:hAnsi="Times New Roman" w:cs="Times New Roman"/>
          <w:sz w:val="26"/>
          <w:szCs w:val="26"/>
        </w:rPr>
        <w:t>Ước lượng số dòng code</w:t>
      </w:r>
    </w:p>
    <w:p w14:paraId="7ADC50FA" w14:textId="3A1A5F26" w:rsidR="000971A7" w:rsidRPr="00044093" w:rsidRDefault="000971A7" w:rsidP="000971A7">
      <w:pPr>
        <w:pStyle w:val="ListParagraph"/>
        <w:numPr>
          <w:ilvl w:val="0"/>
          <w:numId w:val="40"/>
        </w:numPr>
        <w:rPr>
          <w:rFonts w:ascii="Times New Roman" w:hAnsi="Times New Roman" w:cs="Times New Roman"/>
          <w:sz w:val="26"/>
          <w:szCs w:val="26"/>
        </w:rPr>
      </w:pPr>
      <w:r w:rsidRPr="00044093">
        <w:rPr>
          <w:rFonts w:ascii="Times New Roman" w:hAnsi="Times New Roman" w:cs="Times New Roman"/>
          <w:sz w:val="26"/>
          <w:szCs w:val="26"/>
        </w:rPr>
        <w:t>Thiết kế giao diện: 5000 dòng code</w:t>
      </w:r>
    </w:p>
    <w:p w14:paraId="20C11098" w14:textId="304076D5" w:rsidR="000971A7" w:rsidRPr="00044093" w:rsidRDefault="000971A7" w:rsidP="000971A7">
      <w:pPr>
        <w:pStyle w:val="ListParagraph"/>
        <w:numPr>
          <w:ilvl w:val="0"/>
          <w:numId w:val="40"/>
        </w:numPr>
        <w:rPr>
          <w:rFonts w:ascii="Times New Roman" w:hAnsi="Times New Roman" w:cs="Times New Roman"/>
          <w:sz w:val="26"/>
          <w:szCs w:val="26"/>
        </w:rPr>
      </w:pPr>
      <w:r w:rsidRPr="00044093">
        <w:rPr>
          <w:rFonts w:ascii="Times New Roman" w:hAnsi="Times New Roman" w:cs="Times New Roman"/>
          <w:sz w:val="26"/>
          <w:szCs w:val="26"/>
        </w:rPr>
        <w:t>Thiết kế backend: 10000 dòng code</w:t>
      </w:r>
    </w:p>
    <w:p w14:paraId="49FE857A" w14:textId="7852FBF2" w:rsidR="00FF6F60" w:rsidRPr="00044093" w:rsidRDefault="00FF6F60" w:rsidP="003D6029">
      <w:pPr>
        <w:rPr>
          <w:rFonts w:ascii="Times New Roman" w:hAnsi="Times New Roman" w:cs="Times New Roman"/>
          <w:sz w:val="26"/>
          <w:szCs w:val="26"/>
        </w:rPr>
      </w:pPr>
      <w:r w:rsidRPr="00044093">
        <w:rPr>
          <w:rFonts w:ascii="Times New Roman" w:hAnsi="Times New Roman" w:cs="Times New Roman"/>
          <w:sz w:val="26"/>
          <w:szCs w:val="26"/>
        </w:rPr>
        <w:t xml:space="preserve">Ước lượng số testcase </w:t>
      </w:r>
    </w:p>
    <w:p w14:paraId="22987777" w14:textId="6735FE04" w:rsidR="000971A7" w:rsidRPr="00044093" w:rsidRDefault="000971A7" w:rsidP="000971A7">
      <w:pPr>
        <w:pStyle w:val="ListParagraph"/>
        <w:numPr>
          <w:ilvl w:val="0"/>
          <w:numId w:val="40"/>
        </w:numPr>
        <w:rPr>
          <w:rFonts w:ascii="Times New Roman" w:hAnsi="Times New Roman" w:cs="Times New Roman"/>
          <w:sz w:val="26"/>
          <w:szCs w:val="26"/>
        </w:rPr>
      </w:pPr>
      <w:r w:rsidRPr="00044093">
        <w:rPr>
          <w:rFonts w:ascii="Times New Roman" w:hAnsi="Times New Roman" w:cs="Times New Roman"/>
          <w:sz w:val="26"/>
          <w:szCs w:val="26"/>
        </w:rPr>
        <w:t>Kiểm thử giao diện: 2000 bộ</w:t>
      </w:r>
    </w:p>
    <w:p w14:paraId="1D5ECBE0" w14:textId="06721C75" w:rsidR="000971A7" w:rsidRPr="00044093" w:rsidRDefault="000971A7" w:rsidP="000971A7">
      <w:pPr>
        <w:pStyle w:val="ListParagraph"/>
        <w:numPr>
          <w:ilvl w:val="0"/>
          <w:numId w:val="40"/>
        </w:numPr>
        <w:rPr>
          <w:rFonts w:ascii="Times New Roman" w:hAnsi="Times New Roman" w:cs="Times New Roman"/>
          <w:sz w:val="26"/>
          <w:szCs w:val="26"/>
        </w:rPr>
      </w:pPr>
      <w:r w:rsidRPr="00044093">
        <w:rPr>
          <w:rFonts w:ascii="Times New Roman" w:hAnsi="Times New Roman" w:cs="Times New Roman"/>
          <w:sz w:val="26"/>
          <w:szCs w:val="26"/>
        </w:rPr>
        <w:t>Kiểm thử chức năng hệ thống: 5000 bộ</w:t>
      </w:r>
    </w:p>
    <w:p w14:paraId="62BA6595" w14:textId="37431FA2" w:rsidR="000971A7" w:rsidRPr="00044093" w:rsidRDefault="000971A7" w:rsidP="000971A7">
      <w:pPr>
        <w:pStyle w:val="ListParagraph"/>
        <w:numPr>
          <w:ilvl w:val="0"/>
          <w:numId w:val="40"/>
        </w:numPr>
        <w:rPr>
          <w:rFonts w:ascii="Times New Roman" w:hAnsi="Times New Roman" w:cs="Times New Roman"/>
          <w:sz w:val="26"/>
          <w:szCs w:val="26"/>
        </w:rPr>
      </w:pPr>
      <w:r w:rsidRPr="00044093">
        <w:rPr>
          <w:rFonts w:ascii="Times New Roman" w:hAnsi="Times New Roman" w:cs="Times New Roman"/>
          <w:sz w:val="26"/>
          <w:szCs w:val="26"/>
        </w:rPr>
        <w:t>Kiểm thử khả năng chịu lỗi của server: 1000 bộ</w:t>
      </w:r>
    </w:p>
    <w:p w14:paraId="0AC4C219" w14:textId="5CB31159" w:rsidR="000971A7" w:rsidRPr="00044093" w:rsidRDefault="00AE641A" w:rsidP="003D6029">
      <w:pPr>
        <w:rPr>
          <w:rFonts w:ascii="Times New Roman" w:hAnsi="Times New Roman" w:cs="Times New Roman"/>
          <w:sz w:val="26"/>
          <w:szCs w:val="26"/>
          <w:lang w:val="fr-FR"/>
        </w:rPr>
      </w:pPr>
      <w:r w:rsidRPr="00044093">
        <w:rPr>
          <w:rFonts w:ascii="Times New Roman" w:hAnsi="Times New Roman" w:cs="Times New Roman"/>
          <w:sz w:val="26"/>
          <w:szCs w:val="26"/>
          <w:lang w:val="fr-FR"/>
        </w:rPr>
        <w:t>Qui định số dòng comment trên mỗi K</w:t>
      </w:r>
      <w:r w:rsidR="009D5FF7" w:rsidRPr="00044093">
        <w:rPr>
          <w:rFonts w:ascii="Times New Roman" w:hAnsi="Times New Roman" w:cs="Times New Roman"/>
          <w:sz w:val="26"/>
          <w:szCs w:val="26"/>
          <w:lang w:val="fr-FR"/>
        </w:rPr>
        <w:t>l</w:t>
      </w:r>
      <w:r w:rsidRPr="00044093">
        <w:rPr>
          <w:rFonts w:ascii="Times New Roman" w:hAnsi="Times New Roman" w:cs="Times New Roman"/>
          <w:sz w:val="26"/>
          <w:szCs w:val="26"/>
          <w:lang w:val="fr-FR"/>
        </w:rPr>
        <w:t>oc</w:t>
      </w:r>
      <w:r w:rsidR="000971A7" w:rsidRPr="00044093">
        <w:rPr>
          <w:rFonts w:ascii="Times New Roman" w:hAnsi="Times New Roman" w:cs="Times New Roman"/>
          <w:sz w:val="26"/>
          <w:szCs w:val="26"/>
          <w:lang w:val="fr-FR"/>
        </w:rPr>
        <w:t> : 100 dòng</w:t>
      </w:r>
    </w:p>
    <w:p w14:paraId="2715EB7B" w14:textId="2CE37C57" w:rsidR="009D5FF7" w:rsidRPr="00044093" w:rsidRDefault="009D5FF7" w:rsidP="003D6029">
      <w:pPr>
        <w:rPr>
          <w:rFonts w:ascii="Times New Roman" w:hAnsi="Times New Roman" w:cs="Times New Roman"/>
          <w:sz w:val="26"/>
          <w:szCs w:val="26"/>
          <w:lang w:val="fr-FR"/>
        </w:rPr>
      </w:pPr>
      <w:r w:rsidRPr="00044093">
        <w:rPr>
          <w:rFonts w:ascii="Times New Roman" w:hAnsi="Times New Roman" w:cs="Times New Roman"/>
          <w:sz w:val="26"/>
          <w:szCs w:val="26"/>
          <w:lang w:val="fr-FR"/>
        </w:rPr>
        <w:t>Qui định về số unit test, automation test</w:t>
      </w:r>
      <w:r w:rsidR="00816DCD" w:rsidRPr="00044093">
        <w:rPr>
          <w:rFonts w:ascii="Times New Roman" w:hAnsi="Times New Roman" w:cs="Times New Roman"/>
          <w:sz w:val="26"/>
          <w:szCs w:val="26"/>
          <w:lang w:val="fr-FR"/>
        </w:rPr>
        <w:t> :</w:t>
      </w:r>
    </w:p>
    <w:p w14:paraId="2E25E781" w14:textId="6C61F05F" w:rsidR="00816DCD" w:rsidRPr="00044093" w:rsidRDefault="00816DCD" w:rsidP="00816DCD">
      <w:pPr>
        <w:pStyle w:val="ListParagraph"/>
        <w:numPr>
          <w:ilvl w:val="0"/>
          <w:numId w:val="40"/>
        </w:numPr>
        <w:rPr>
          <w:rFonts w:ascii="Times New Roman" w:hAnsi="Times New Roman" w:cs="Times New Roman"/>
          <w:sz w:val="26"/>
          <w:szCs w:val="26"/>
          <w:lang w:val="fr-FR"/>
        </w:rPr>
      </w:pPr>
      <w:r w:rsidRPr="00044093">
        <w:rPr>
          <w:rFonts w:ascii="Times New Roman" w:hAnsi="Times New Roman" w:cs="Times New Roman"/>
          <w:sz w:val="26"/>
          <w:szCs w:val="26"/>
          <w:lang w:val="fr-FR"/>
        </w:rPr>
        <w:t>Unit test : 2000 bộ</w:t>
      </w:r>
    </w:p>
    <w:p w14:paraId="044F5903" w14:textId="0F5F9CF2" w:rsidR="00816DCD" w:rsidRPr="00044093" w:rsidRDefault="00816DCD" w:rsidP="00816DCD">
      <w:pPr>
        <w:pStyle w:val="ListParagraph"/>
        <w:numPr>
          <w:ilvl w:val="0"/>
          <w:numId w:val="40"/>
        </w:numPr>
        <w:rPr>
          <w:rFonts w:ascii="Times New Roman" w:hAnsi="Times New Roman" w:cs="Times New Roman"/>
          <w:sz w:val="26"/>
          <w:szCs w:val="26"/>
          <w:lang w:val="fr-FR"/>
        </w:rPr>
      </w:pPr>
      <w:r w:rsidRPr="00044093">
        <w:rPr>
          <w:rFonts w:ascii="Times New Roman" w:hAnsi="Times New Roman" w:cs="Times New Roman"/>
          <w:sz w:val="26"/>
          <w:szCs w:val="26"/>
          <w:lang w:val="fr-FR"/>
        </w:rPr>
        <w:t>Automation test : 3500 bộ</w:t>
      </w:r>
    </w:p>
    <w:p w14:paraId="6214A137" w14:textId="06696043" w:rsidR="005E5F6B" w:rsidRDefault="005E5F6B">
      <w:pPr>
        <w:widowControl/>
        <w:suppressAutoHyphens w:val="0"/>
        <w:spacing w:after="0" w:line="240" w:lineRule="auto"/>
        <w:jc w:val="left"/>
        <w:rPr>
          <w:rFonts w:ascii="Times New Roman" w:hAnsi="Times New Roman" w:cs="Times New Roman"/>
          <w:lang w:val="fr-FR"/>
        </w:rPr>
      </w:pPr>
      <w:r>
        <w:rPr>
          <w:rFonts w:ascii="Times New Roman" w:hAnsi="Times New Roman" w:cs="Times New Roman"/>
          <w:lang w:val="fr-FR"/>
        </w:rPr>
        <w:br w:type="page"/>
      </w:r>
    </w:p>
    <w:p w14:paraId="139EA7DC" w14:textId="77777777" w:rsidR="001869B8" w:rsidRPr="000F420A" w:rsidRDefault="001869B8" w:rsidP="001869B8">
      <w:pPr>
        <w:rPr>
          <w:rFonts w:ascii="Times New Roman" w:hAnsi="Times New Roman" w:cs="Times New Roman"/>
          <w:lang w:val="fr-FR"/>
        </w:rPr>
      </w:pPr>
    </w:p>
    <w:p w14:paraId="19BFA5F8" w14:textId="77777777" w:rsidR="001869B8" w:rsidRPr="000F420A" w:rsidRDefault="001869B8" w:rsidP="001869B8">
      <w:pPr>
        <w:rPr>
          <w:rFonts w:ascii="Times New Roman" w:hAnsi="Times New Roman" w:cs="Times New Roman"/>
          <w:lang w:val="fr-FR"/>
        </w:rPr>
      </w:pPr>
    </w:p>
    <w:p w14:paraId="564F3D2C" w14:textId="5031F475" w:rsidR="001869B8" w:rsidRPr="00044093" w:rsidRDefault="00DE0787" w:rsidP="00044093">
      <w:pPr>
        <w:pStyle w:val="Heading1"/>
        <w:rPr>
          <w:rFonts w:ascii="Times New Roman" w:hAnsi="Times New Roman" w:cs="Times New Roman"/>
          <w:b w:val="0"/>
        </w:rPr>
      </w:pPr>
      <w:bookmarkStart w:id="21" w:name="_Toc27470547"/>
      <w:r w:rsidRPr="000F420A">
        <w:rPr>
          <w:rFonts w:ascii="Times New Roman" w:hAnsi="Times New Roman" w:cs="Times New Roman"/>
          <w:b w:val="0"/>
        </w:rPr>
        <w:t>Phân tích thiết kế</w:t>
      </w:r>
      <w:bookmarkEnd w:id="21"/>
      <w:r w:rsidRPr="000F420A">
        <w:rPr>
          <w:rFonts w:ascii="Times New Roman" w:hAnsi="Times New Roman" w:cs="Times New Roman"/>
          <w:b w:val="0"/>
        </w:rPr>
        <w:t xml:space="preserve"> </w:t>
      </w:r>
    </w:p>
    <w:p w14:paraId="29C398E3" w14:textId="01E60AB4" w:rsidR="003F1120" w:rsidRPr="000F420A" w:rsidRDefault="003F1120" w:rsidP="003F1120">
      <w:pPr>
        <w:pStyle w:val="Heading2"/>
        <w:rPr>
          <w:rFonts w:ascii="Times New Roman" w:hAnsi="Times New Roman" w:cs="Times New Roman"/>
          <w:b w:val="0"/>
          <w:lang w:eastAsia="en-US" w:bidi="ar-SA"/>
        </w:rPr>
      </w:pPr>
      <w:bookmarkStart w:id="22" w:name="_Toc27470548"/>
      <w:r w:rsidRPr="000F420A">
        <w:rPr>
          <w:rFonts w:ascii="Times New Roman" w:hAnsi="Times New Roman" w:cs="Times New Roman"/>
          <w:b w:val="0"/>
          <w:lang w:eastAsia="en-US" w:bidi="ar-SA"/>
        </w:rPr>
        <w:t>Giao diện</w:t>
      </w:r>
      <w:bookmarkEnd w:id="22"/>
    </w:p>
    <w:p w14:paraId="71353A1C" w14:textId="49611EF7" w:rsidR="00237BF3" w:rsidRPr="000F420A" w:rsidRDefault="00237BF3" w:rsidP="00237BF3">
      <w:pPr>
        <w:ind w:left="576"/>
        <w:rPr>
          <w:rFonts w:ascii="Times New Roman" w:hAnsi="Times New Roman" w:cs="Times New Roman"/>
          <w:lang w:eastAsia="en-US" w:bidi="ar-SA"/>
        </w:rPr>
      </w:pPr>
      <w:r w:rsidRPr="000F420A">
        <w:rPr>
          <w:rFonts w:ascii="Times New Roman" w:hAnsi="Times New Roman" w:cs="Times New Roman"/>
          <w:noProof/>
          <w:lang w:eastAsia="en-US" w:bidi="ar-SA"/>
        </w:rPr>
        <w:drawing>
          <wp:inline distT="0" distB="0" distL="0" distR="0" wp14:anchorId="55627D3E" wp14:editId="495EBEBC">
            <wp:extent cx="4755515" cy="2873744"/>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1433" cy="2877320"/>
                    </a:xfrm>
                    <a:prstGeom prst="rect">
                      <a:avLst/>
                    </a:prstGeom>
                  </pic:spPr>
                </pic:pic>
              </a:graphicData>
            </a:graphic>
          </wp:inline>
        </w:drawing>
      </w:r>
    </w:p>
    <w:p w14:paraId="2DEDC19F" w14:textId="4547BA83" w:rsidR="00237BF3" w:rsidRPr="000F420A" w:rsidRDefault="00237BF3" w:rsidP="00237BF3">
      <w:pPr>
        <w:ind w:left="576"/>
        <w:rPr>
          <w:rFonts w:ascii="Times New Roman" w:hAnsi="Times New Roman" w:cs="Times New Roman"/>
          <w:lang w:eastAsia="en-US" w:bidi="ar-SA"/>
        </w:rPr>
      </w:pPr>
      <w:r w:rsidRPr="000F420A">
        <w:rPr>
          <w:rFonts w:ascii="Times New Roman" w:hAnsi="Times New Roman" w:cs="Times New Roman"/>
          <w:lang w:eastAsia="en-US" w:bidi="ar-SA"/>
        </w:rPr>
        <w:t>Giao diện chính của sản phẩm</w:t>
      </w:r>
    </w:p>
    <w:p w14:paraId="6BCB11D9" w14:textId="6AEDB86A" w:rsidR="00237BF3" w:rsidRPr="000F420A" w:rsidRDefault="00237BF3" w:rsidP="00237BF3">
      <w:pPr>
        <w:ind w:left="576"/>
        <w:rPr>
          <w:rFonts w:ascii="Times New Roman" w:hAnsi="Times New Roman" w:cs="Times New Roman"/>
          <w:lang w:eastAsia="en-US" w:bidi="ar-SA"/>
        </w:rPr>
      </w:pPr>
      <w:r w:rsidRPr="000F420A">
        <w:rPr>
          <w:rFonts w:ascii="Times New Roman" w:hAnsi="Times New Roman" w:cs="Times New Roman"/>
          <w:noProof/>
          <w:lang w:eastAsia="en-US" w:bidi="ar-SA"/>
        </w:rPr>
        <w:drawing>
          <wp:inline distT="0" distB="0" distL="0" distR="0" wp14:anchorId="15011EB2" wp14:editId="60E86F93">
            <wp:extent cx="4779010" cy="2570672"/>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6967" cy="2574952"/>
                    </a:xfrm>
                    <a:prstGeom prst="rect">
                      <a:avLst/>
                    </a:prstGeom>
                  </pic:spPr>
                </pic:pic>
              </a:graphicData>
            </a:graphic>
          </wp:inline>
        </w:drawing>
      </w:r>
    </w:p>
    <w:p w14:paraId="55D7D556" w14:textId="42700778" w:rsidR="00237BF3" w:rsidRPr="000F420A" w:rsidRDefault="00237BF3" w:rsidP="00237BF3">
      <w:pPr>
        <w:ind w:left="576"/>
        <w:rPr>
          <w:rFonts w:ascii="Times New Roman" w:hAnsi="Times New Roman" w:cs="Times New Roman"/>
          <w:lang w:eastAsia="en-US" w:bidi="ar-SA"/>
        </w:rPr>
      </w:pPr>
      <w:r w:rsidRPr="000F420A">
        <w:rPr>
          <w:rFonts w:ascii="Times New Roman" w:hAnsi="Times New Roman" w:cs="Times New Roman"/>
          <w:lang w:eastAsia="en-US" w:bidi="ar-SA"/>
        </w:rPr>
        <w:t>Giao diện mua hàng</w:t>
      </w:r>
    </w:p>
    <w:p w14:paraId="35F08E7F" w14:textId="77777777" w:rsidR="00F1391A" w:rsidRPr="000F420A" w:rsidRDefault="00F1391A">
      <w:pPr>
        <w:widowControl/>
        <w:suppressAutoHyphens w:val="0"/>
        <w:spacing w:after="0" w:line="240" w:lineRule="auto"/>
        <w:jc w:val="left"/>
        <w:rPr>
          <w:rFonts w:ascii="Times New Roman" w:eastAsia="MS Gothic" w:hAnsi="Times New Roman" w:cs="Times New Roman"/>
          <w:color w:val="951B13"/>
          <w:sz w:val="26"/>
          <w:szCs w:val="26"/>
          <w:lang w:eastAsia="en-US" w:bidi="ar-SA"/>
        </w:rPr>
      </w:pPr>
      <w:r w:rsidRPr="000F420A">
        <w:rPr>
          <w:rFonts w:ascii="Times New Roman" w:hAnsi="Times New Roman" w:cs="Times New Roman"/>
          <w:b/>
          <w:lang w:eastAsia="en-US" w:bidi="ar-SA"/>
        </w:rPr>
        <w:br w:type="page"/>
      </w:r>
    </w:p>
    <w:p w14:paraId="4FCD1508" w14:textId="67527999" w:rsidR="003F1120" w:rsidRPr="000F420A" w:rsidRDefault="003F1120" w:rsidP="003F1120">
      <w:pPr>
        <w:pStyle w:val="Heading2"/>
        <w:rPr>
          <w:rFonts w:ascii="Times New Roman" w:hAnsi="Times New Roman" w:cs="Times New Roman"/>
          <w:b w:val="0"/>
          <w:lang w:eastAsia="en-US" w:bidi="ar-SA"/>
        </w:rPr>
      </w:pPr>
      <w:bookmarkStart w:id="23" w:name="_Toc27470549"/>
      <w:r w:rsidRPr="000F420A">
        <w:rPr>
          <w:rFonts w:ascii="Times New Roman" w:hAnsi="Times New Roman" w:cs="Times New Roman"/>
          <w:b w:val="0"/>
          <w:lang w:eastAsia="en-US" w:bidi="ar-SA"/>
        </w:rPr>
        <w:lastRenderedPageBreak/>
        <w:t>Cơ sở dữ liệu</w:t>
      </w:r>
      <w:bookmarkEnd w:id="23"/>
    </w:p>
    <w:p w14:paraId="620FC509" w14:textId="369783B4" w:rsidR="00F1391A" w:rsidRPr="000F420A" w:rsidRDefault="00F1391A" w:rsidP="00F1391A">
      <w:pPr>
        <w:rPr>
          <w:rFonts w:ascii="Times New Roman" w:hAnsi="Times New Roman" w:cs="Times New Roman"/>
          <w:lang w:eastAsia="en-US" w:bidi="ar-SA"/>
        </w:rPr>
      </w:pPr>
      <w:r w:rsidRPr="000F420A">
        <w:rPr>
          <w:rFonts w:ascii="Times New Roman" w:hAnsi="Times New Roman" w:cs="Times New Roman"/>
          <w:lang w:eastAsia="en-US" w:bidi="ar-SA"/>
        </w:rPr>
        <w:t>Cơ sở dữ liệu sử dụng: MySQL</w:t>
      </w:r>
    </w:p>
    <w:p w14:paraId="6DA4746B" w14:textId="0089B862" w:rsidR="00F1391A" w:rsidRPr="000F420A" w:rsidRDefault="00F1391A" w:rsidP="00F1391A">
      <w:pPr>
        <w:rPr>
          <w:rFonts w:ascii="Times New Roman" w:hAnsi="Times New Roman" w:cs="Times New Roman"/>
          <w:lang w:eastAsia="en-US" w:bidi="ar-SA"/>
        </w:rPr>
      </w:pPr>
      <w:r w:rsidRPr="000F420A">
        <w:rPr>
          <w:rFonts w:ascii="Times New Roman" w:hAnsi="Times New Roman" w:cs="Times New Roman"/>
          <w:lang w:eastAsia="en-US" w:bidi="ar-SA"/>
        </w:rPr>
        <w:t>Số lượng bảng: 4</w:t>
      </w:r>
    </w:p>
    <w:p w14:paraId="3E7328DF" w14:textId="77777777" w:rsidR="00F1391A" w:rsidRPr="000F420A" w:rsidRDefault="00F1391A" w:rsidP="00F1391A">
      <w:pPr>
        <w:rPr>
          <w:rFonts w:ascii="Times New Roman" w:hAnsi="Times New Roman" w:cs="Times New Roman"/>
          <w:lang w:eastAsia="en-US" w:bidi="ar-SA"/>
        </w:rPr>
      </w:pPr>
    </w:p>
    <w:tbl>
      <w:tblPr>
        <w:tblW w:w="5040" w:type="dxa"/>
        <w:tblLook w:val="04A0" w:firstRow="1" w:lastRow="0" w:firstColumn="1" w:lastColumn="0" w:noHBand="0" w:noVBand="1"/>
      </w:tblPr>
      <w:tblGrid>
        <w:gridCol w:w="1195"/>
        <w:gridCol w:w="1414"/>
        <w:gridCol w:w="2431"/>
      </w:tblGrid>
      <w:tr w:rsidR="00F1391A" w:rsidRPr="000F420A" w14:paraId="22B2048D" w14:textId="77777777" w:rsidTr="00F1391A">
        <w:trPr>
          <w:trHeight w:val="300"/>
        </w:trPr>
        <w:tc>
          <w:tcPr>
            <w:tcW w:w="5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23D2E" w14:textId="77777777" w:rsidR="00F1391A" w:rsidRPr="000F420A" w:rsidRDefault="00F1391A" w:rsidP="00F1391A">
            <w:pPr>
              <w:widowControl/>
              <w:suppressAutoHyphens w:val="0"/>
              <w:spacing w:after="0" w:line="240" w:lineRule="auto"/>
              <w:jc w:val="center"/>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Tên bảng: người dùng</w:t>
            </w:r>
          </w:p>
        </w:tc>
      </w:tr>
      <w:tr w:rsidR="00F1391A" w:rsidRPr="000F420A" w14:paraId="7D01A79C" w14:textId="77777777" w:rsidTr="00F1391A">
        <w:trPr>
          <w:trHeight w:val="300"/>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14:paraId="22654BD9"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Tên cột</w:t>
            </w:r>
          </w:p>
        </w:tc>
        <w:tc>
          <w:tcPr>
            <w:tcW w:w="1414" w:type="dxa"/>
            <w:tcBorders>
              <w:top w:val="nil"/>
              <w:left w:val="nil"/>
              <w:bottom w:val="single" w:sz="4" w:space="0" w:color="auto"/>
              <w:right w:val="single" w:sz="4" w:space="0" w:color="auto"/>
            </w:tcBorders>
            <w:shd w:val="clear" w:color="auto" w:fill="auto"/>
            <w:noWrap/>
            <w:vAlign w:val="bottom"/>
            <w:hideMark/>
          </w:tcPr>
          <w:p w14:paraId="231B8745"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Kiểu dữ liệu</w:t>
            </w:r>
          </w:p>
        </w:tc>
        <w:tc>
          <w:tcPr>
            <w:tcW w:w="2431" w:type="dxa"/>
            <w:tcBorders>
              <w:top w:val="nil"/>
              <w:left w:val="nil"/>
              <w:bottom w:val="single" w:sz="4" w:space="0" w:color="auto"/>
              <w:right w:val="single" w:sz="4" w:space="0" w:color="auto"/>
            </w:tcBorders>
            <w:shd w:val="clear" w:color="auto" w:fill="auto"/>
            <w:noWrap/>
            <w:vAlign w:val="bottom"/>
            <w:hideMark/>
          </w:tcPr>
          <w:p w14:paraId="722127D2"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Mô tả</w:t>
            </w:r>
          </w:p>
        </w:tc>
      </w:tr>
      <w:tr w:rsidR="00F1391A" w:rsidRPr="000F420A" w14:paraId="379FCA28" w14:textId="77777777" w:rsidTr="00F1391A">
        <w:trPr>
          <w:trHeight w:val="300"/>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14:paraId="4388037B"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id</w:t>
            </w:r>
          </w:p>
        </w:tc>
        <w:tc>
          <w:tcPr>
            <w:tcW w:w="1414" w:type="dxa"/>
            <w:tcBorders>
              <w:top w:val="nil"/>
              <w:left w:val="nil"/>
              <w:bottom w:val="single" w:sz="4" w:space="0" w:color="auto"/>
              <w:right w:val="single" w:sz="4" w:space="0" w:color="auto"/>
            </w:tcBorders>
            <w:shd w:val="clear" w:color="auto" w:fill="auto"/>
            <w:noWrap/>
            <w:vAlign w:val="bottom"/>
            <w:hideMark/>
          </w:tcPr>
          <w:p w14:paraId="53FA709B"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 xml:space="preserve">int </w:t>
            </w:r>
          </w:p>
        </w:tc>
        <w:tc>
          <w:tcPr>
            <w:tcW w:w="2431" w:type="dxa"/>
            <w:tcBorders>
              <w:top w:val="nil"/>
              <w:left w:val="nil"/>
              <w:bottom w:val="single" w:sz="4" w:space="0" w:color="auto"/>
              <w:right w:val="single" w:sz="4" w:space="0" w:color="auto"/>
            </w:tcBorders>
            <w:shd w:val="clear" w:color="auto" w:fill="auto"/>
            <w:noWrap/>
            <w:vAlign w:val="bottom"/>
            <w:hideMark/>
          </w:tcPr>
          <w:p w14:paraId="49BECBDD"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primary key, not null</w:t>
            </w:r>
          </w:p>
        </w:tc>
      </w:tr>
      <w:tr w:rsidR="00F1391A" w:rsidRPr="000F420A" w14:paraId="53FC5F8C" w14:textId="77777777" w:rsidTr="00F1391A">
        <w:trPr>
          <w:trHeight w:val="300"/>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14:paraId="081B3774"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name</w:t>
            </w:r>
          </w:p>
        </w:tc>
        <w:tc>
          <w:tcPr>
            <w:tcW w:w="1414" w:type="dxa"/>
            <w:tcBorders>
              <w:top w:val="nil"/>
              <w:left w:val="nil"/>
              <w:bottom w:val="single" w:sz="4" w:space="0" w:color="auto"/>
              <w:right w:val="single" w:sz="4" w:space="0" w:color="auto"/>
            </w:tcBorders>
            <w:shd w:val="clear" w:color="auto" w:fill="auto"/>
            <w:noWrap/>
            <w:vAlign w:val="bottom"/>
            <w:hideMark/>
          </w:tcPr>
          <w:p w14:paraId="172B053B"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nvarchar</w:t>
            </w:r>
          </w:p>
        </w:tc>
        <w:tc>
          <w:tcPr>
            <w:tcW w:w="2431" w:type="dxa"/>
            <w:tcBorders>
              <w:top w:val="nil"/>
              <w:left w:val="nil"/>
              <w:bottom w:val="single" w:sz="4" w:space="0" w:color="auto"/>
              <w:right w:val="single" w:sz="4" w:space="0" w:color="auto"/>
            </w:tcBorders>
            <w:shd w:val="clear" w:color="auto" w:fill="auto"/>
            <w:noWrap/>
            <w:vAlign w:val="bottom"/>
            <w:hideMark/>
          </w:tcPr>
          <w:p w14:paraId="687462BA"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not null</w:t>
            </w:r>
          </w:p>
        </w:tc>
      </w:tr>
      <w:tr w:rsidR="00F1391A" w:rsidRPr="000F420A" w14:paraId="624BF032" w14:textId="77777777" w:rsidTr="00F1391A">
        <w:trPr>
          <w:trHeight w:val="300"/>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14:paraId="13EA5FDE"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username</w:t>
            </w:r>
          </w:p>
        </w:tc>
        <w:tc>
          <w:tcPr>
            <w:tcW w:w="1414" w:type="dxa"/>
            <w:tcBorders>
              <w:top w:val="nil"/>
              <w:left w:val="nil"/>
              <w:bottom w:val="single" w:sz="4" w:space="0" w:color="auto"/>
              <w:right w:val="single" w:sz="4" w:space="0" w:color="auto"/>
            </w:tcBorders>
            <w:shd w:val="clear" w:color="auto" w:fill="auto"/>
            <w:noWrap/>
            <w:vAlign w:val="bottom"/>
            <w:hideMark/>
          </w:tcPr>
          <w:p w14:paraId="216C919B"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varchar</w:t>
            </w:r>
          </w:p>
        </w:tc>
        <w:tc>
          <w:tcPr>
            <w:tcW w:w="2431" w:type="dxa"/>
            <w:tcBorders>
              <w:top w:val="nil"/>
              <w:left w:val="nil"/>
              <w:bottom w:val="single" w:sz="4" w:space="0" w:color="auto"/>
              <w:right w:val="single" w:sz="4" w:space="0" w:color="auto"/>
            </w:tcBorders>
            <w:shd w:val="clear" w:color="auto" w:fill="auto"/>
            <w:noWrap/>
            <w:vAlign w:val="bottom"/>
            <w:hideMark/>
          </w:tcPr>
          <w:p w14:paraId="5D1AA57F"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not null</w:t>
            </w:r>
          </w:p>
        </w:tc>
      </w:tr>
      <w:tr w:rsidR="00F1391A" w:rsidRPr="000F420A" w14:paraId="47663CB5" w14:textId="77777777" w:rsidTr="00F1391A">
        <w:trPr>
          <w:trHeight w:val="300"/>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14:paraId="164AA00F"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Password</w:t>
            </w:r>
          </w:p>
        </w:tc>
        <w:tc>
          <w:tcPr>
            <w:tcW w:w="1414" w:type="dxa"/>
            <w:tcBorders>
              <w:top w:val="nil"/>
              <w:left w:val="nil"/>
              <w:bottom w:val="single" w:sz="4" w:space="0" w:color="auto"/>
              <w:right w:val="single" w:sz="4" w:space="0" w:color="auto"/>
            </w:tcBorders>
            <w:shd w:val="clear" w:color="auto" w:fill="auto"/>
            <w:noWrap/>
            <w:vAlign w:val="bottom"/>
            <w:hideMark/>
          </w:tcPr>
          <w:p w14:paraId="47EB1685"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varchar</w:t>
            </w:r>
          </w:p>
        </w:tc>
        <w:tc>
          <w:tcPr>
            <w:tcW w:w="2431" w:type="dxa"/>
            <w:tcBorders>
              <w:top w:val="nil"/>
              <w:left w:val="nil"/>
              <w:bottom w:val="single" w:sz="4" w:space="0" w:color="auto"/>
              <w:right w:val="single" w:sz="4" w:space="0" w:color="auto"/>
            </w:tcBorders>
            <w:shd w:val="clear" w:color="auto" w:fill="auto"/>
            <w:noWrap/>
            <w:vAlign w:val="bottom"/>
            <w:hideMark/>
          </w:tcPr>
          <w:p w14:paraId="20CBD990"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not null</w:t>
            </w:r>
          </w:p>
        </w:tc>
      </w:tr>
    </w:tbl>
    <w:p w14:paraId="35F49754" w14:textId="55FC749E" w:rsidR="00237BF3" w:rsidRPr="000F420A" w:rsidRDefault="00237BF3" w:rsidP="00237BF3">
      <w:pPr>
        <w:rPr>
          <w:rFonts w:ascii="Times New Roman" w:hAnsi="Times New Roman" w:cs="Times New Roman"/>
          <w:lang w:eastAsia="en-US" w:bidi="ar-SA"/>
        </w:rPr>
      </w:pPr>
    </w:p>
    <w:tbl>
      <w:tblPr>
        <w:tblW w:w="5040" w:type="dxa"/>
        <w:tblLook w:val="04A0" w:firstRow="1" w:lastRow="0" w:firstColumn="1" w:lastColumn="0" w:noHBand="0" w:noVBand="1"/>
      </w:tblPr>
      <w:tblGrid>
        <w:gridCol w:w="1217"/>
        <w:gridCol w:w="1916"/>
        <w:gridCol w:w="1907"/>
      </w:tblGrid>
      <w:tr w:rsidR="00F1391A" w:rsidRPr="000F420A" w14:paraId="27E7FD55" w14:textId="77777777" w:rsidTr="00F1391A">
        <w:trPr>
          <w:trHeight w:val="300"/>
        </w:trPr>
        <w:tc>
          <w:tcPr>
            <w:tcW w:w="5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FCBBE" w14:textId="77777777" w:rsidR="00F1391A" w:rsidRPr="000F420A" w:rsidRDefault="00F1391A" w:rsidP="00F1391A">
            <w:pPr>
              <w:widowControl/>
              <w:suppressAutoHyphens w:val="0"/>
              <w:spacing w:after="0" w:line="240" w:lineRule="auto"/>
              <w:jc w:val="center"/>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Tên bảng: sản phẩm</w:t>
            </w:r>
          </w:p>
        </w:tc>
      </w:tr>
      <w:tr w:rsidR="00F1391A" w:rsidRPr="000F420A" w14:paraId="5DF44C04" w14:textId="77777777" w:rsidTr="00F1391A">
        <w:trPr>
          <w:trHeight w:val="300"/>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14:paraId="09EE8065"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Tên cột</w:t>
            </w:r>
          </w:p>
        </w:tc>
        <w:tc>
          <w:tcPr>
            <w:tcW w:w="1916" w:type="dxa"/>
            <w:tcBorders>
              <w:top w:val="nil"/>
              <w:left w:val="nil"/>
              <w:bottom w:val="single" w:sz="4" w:space="0" w:color="auto"/>
              <w:right w:val="single" w:sz="4" w:space="0" w:color="auto"/>
            </w:tcBorders>
            <w:shd w:val="clear" w:color="auto" w:fill="auto"/>
            <w:noWrap/>
            <w:vAlign w:val="bottom"/>
            <w:hideMark/>
          </w:tcPr>
          <w:p w14:paraId="1DC0665B"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Kiểu dữ liệu</w:t>
            </w:r>
          </w:p>
        </w:tc>
        <w:tc>
          <w:tcPr>
            <w:tcW w:w="1907" w:type="dxa"/>
            <w:tcBorders>
              <w:top w:val="nil"/>
              <w:left w:val="nil"/>
              <w:bottom w:val="single" w:sz="4" w:space="0" w:color="auto"/>
              <w:right w:val="single" w:sz="4" w:space="0" w:color="auto"/>
            </w:tcBorders>
            <w:shd w:val="clear" w:color="auto" w:fill="auto"/>
            <w:noWrap/>
            <w:vAlign w:val="bottom"/>
            <w:hideMark/>
          </w:tcPr>
          <w:p w14:paraId="7923655B"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Mô tả</w:t>
            </w:r>
          </w:p>
        </w:tc>
      </w:tr>
      <w:tr w:rsidR="00F1391A" w:rsidRPr="000F420A" w14:paraId="3EC3E1A6" w14:textId="77777777" w:rsidTr="00F1391A">
        <w:trPr>
          <w:trHeight w:val="300"/>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14:paraId="00152E51"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id</w:t>
            </w:r>
          </w:p>
        </w:tc>
        <w:tc>
          <w:tcPr>
            <w:tcW w:w="1916" w:type="dxa"/>
            <w:tcBorders>
              <w:top w:val="nil"/>
              <w:left w:val="nil"/>
              <w:bottom w:val="single" w:sz="4" w:space="0" w:color="auto"/>
              <w:right w:val="single" w:sz="4" w:space="0" w:color="auto"/>
            </w:tcBorders>
            <w:shd w:val="clear" w:color="auto" w:fill="auto"/>
            <w:noWrap/>
            <w:vAlign w:val="bottom"/>
            <w:hideMark/>
          </w:tcPr>
          <w:p w14:paraId="479E8C60"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 xml:space="preserve">int </w:t>
            </w:r>
          </w:p>
        </w:tc>
        <w:tc>
          <w:tcPr>
            <w:tcW w:w="1907" w:type="dxa"/>
            <w:tcBorders>
              <w:top w:val="nil"/>
              <w:left w:val="nil"/>
              <w:bottom w:val="single" w:sz="4" w:space="0" w:color="auto"/>
              <w:right w:val="single" w:sz="4" w:space="0" w:color="auto"/>
            </w:tcBorders>
            <w:shd w:val="clear" w:color="auto" w:fill="auto"/>
            <w:noWrap/>
            <w:vAlign w:val="bottom"/>
            <w:hideMark/>
          </w:tcPr>
          <w:p w14:paraId="287C2C80"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primary key</w:t>
            </w:r>
          </w:p>
        </w:tc>
      </w:tr>
      <w:tr w:rsidR="00F1391A" w:rsidRPr="000F420A" w14:paraId="1D9B16A0" w14:textId="77777777" w:rsidTr="00F1391A">
        <w:trPr>
          <w:trHeight w:val="300"/>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14:paraId="7BB46B27"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 xml:space="preserve">name </w:t>
            </w:r>
          </w:p>
        </w:tc>
        <w:tc>
          <w:tcPr>
            <w:tcW w:w="1916" w:type="dxa"/>
            <w:tcBorders>
              <w:top w:val="nil"/>
              <w:left w:val="nil"/>
              <w:bottom w:val="single" w:sz="4" w:space="0" w:color="auto"/>
              <w:right w:val="single" w:sz="4" w:space="0" w:color="auto"/>
            </w:tcBorders>
            <w:shd w:val="clear" w:color="auto" w:fill="auto"/>
            <w:noWrap/>
            <w:vAlign w:val="bottom"/>
            <w:hideMark/>
          </w:tcPr>
          <w:p w14:paraId="537FACCE"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nvarchar</w:t>
            </w:r>
          </w:p>
        </w:tc>
        <w:tc>
          <w:tcPr>
            <w:tcW w:w="1907" w:type="dxa"/>
            <w:tcBorders>
              <w:top w:val="nil"/>
              <w:left w:val="nil"/>
              <w:bottom w:val="single" w:sz="4" w:space="0" w:color="auto"/>
              <w:right w:val="single" w:sz="4" w:space="0" w:color="auto"/>
            </w:tcBorders>
            <w:shd w:val="clear" w:color="auto" w:fill="auto"/>
            <w:noWrap/>
            <w:vAlign w:val="bottom"/>
            <w:hideMark/>
          </w:tcPr>
          <w:p w14:paraId="64153B91"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not null</w:t>
            </w:r>
          </w:p>
        </w:tc>
      </w:tr>
      <w:tr w:rsidR="00F1391A" w:rsidRPr="000F420A" w14:paraId="5702D08E" w14:textId="77777777" w:rsidTr="00F1391A">
        <w:trPr>
          <w:trHeight w:val="300"/>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14:paraId="61BFAFA5"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detail</w:t>
            </w:r>
          </w:p>
        </w:tc>
        <w:tc>
          <w:tcPr>
            <w:tcW w:w="1916" w:type="dxa"/>
            <w:tcBorders>
              <w:top w:val="nil"/>
              <w:left w:val="nil"/>
              <w:bottom w:val="single" w:sz="4" w:space="0" w:color="auto"/>
              <w:right w:val="single" w:sz="4" w:space="0" w:color="auto"/>
            </w:tcBorders>
            <w:shd w:val="clear" w:color="auto" w:fill="auto"/>
            <w:noWrap/>
            <w:vAlign w:val="bottom"/>
            <w:hideMark/>
          </w:tcPr>
          <w:p w14:paraId="11C23DA3"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ntext</w:t>
            </w:r>
          </w:p>
        </w:tc>
        <w:tc>
          <w:tcPr>
            <w:tcW w:w="1907" w:type="dxa"/>
            <w:tcBorders>
              <w:top w:val="nil"/>
              <w:left w:val="nil"/>
              <w:bottom w:val="single" w:sz="4" w:space="0" w:color="auto"/>
              <w:right w:val="single" w:sz="4" w:space="0" w:color="auto"/>
            </w:tcBorders>
            <w:shd w:val="clear" w:color="auto" w:fill="auto"/>
            <w:noWrap/>
            <w:vAlign w:val="bottom"/>
            <w:hideMark/>
          </w:tcPr>
          <w:p w14:paraId="63C350E2"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not null</w:t>
            </w:r>
          </w:p>
        </w:tc>
      </w:tr>
      <w:tr w:rsidR="00F1391A" w:rsidRPr="000F420A" w14:paraId="50EC40E3" w14:textId="77777777" w:rsidTr="00F1391A">
        <w:trPr>
          <w:trHeight w:val="300"/>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14:paraId="2207CB5A"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price</w:t>
            </w:r>
          </w:p>
        </w:tc>
        <w:tc>
          <w:tcPr>
            <w:tcW w:w="1916" w:type="dxa"/>
            <w:tcBorders>
              <w:top w:val="nil"/>
              <w:left w:val="nil"/>
              <w:bottom w:val="single" w:sz="4" w:space="0" w:color="auto"/>
              <w:right w:val="single" w:sz="4" w:space="0" w:color="auto"/>
            </w:tcBorders>
            <w:shd w:val="clear" w:color="auto" w:fill="auto"/>
            <w:noWrap/>
            <w:vAlign w:val="bottom"/>
            <w:hideMark/>
          </w:tcPr>
          <w:p w14:paraId="20110786"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float</w:t>
            </w:r>
          </w:p>
        </w:tc>
        <w:tc>
          <w:tcPr>
            <w:tcW w:w="1907" w:type="dxa"/>
            <w:tcBorders>
              <w:top w:val="nil"/>
              <w:left w:val="nil"/>
              <w:bottom w:val="single" w:sz="4" w:space="0" w:color="auto"/>
              <w:right w:val="single" w:sz="4" w:space="0" w:color="auto"/>
            </w:tcBorders>
            <w:shd w:val="clear" w:color="auto" w:fill="auto"/>
            <w:noWrap/>
            <w:vAlign w:val="bottom"/>
            <w:hideMark/>
          </w:tcPr>
          <w:p w14:paraId="485A72A0"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not null</w:t>
            </w:r>
          </w:p>
        </w:tc>
      </w:tr>
      <w:tr w:rsidR="00F1391A" w:rsidRPr="000F420A" w14:paraId="230215BE" w14:textId="77777777" w:rsidTr="00F1391A">
        <w:trPr>
          <w:trHeight w:val="300"/>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14:paraId="1282195D"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date</w:t>
            </w:r>
          </w:p>
        </w:tc>
        <w:tc>
          <w:tcPr>
            <w:tcW w:w="1916" w:type="dxa"/>
            <w:tcBorders>
              <w:top w:val="nil"/>
              <w:left w:val="nil"/>
              <w:bottom w:val="single" w:sz="4" w:space="0" w:color="auto"/>
              <w:right w:val="single" w:sz="4" w:space="0" w:color="auto"/>
            </w:tcBorders>
            <w:shd w:val="clear" w:color="auto" w:fill="auto"/>
            <w:noWrap/>
            <w:vAlign w:val="bottom"/>
            <w:hideMark/>
          </w:tcPr>
          <w:p w14:paraId="2413B08C"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datetime</w:t>
            </w:r>
          </w:p>
        </w:tc>
        <w:tc>
          <w:tcPr>
            <w:tcW w:w="1907" w:type="dxa"/>
            <w:tcBorders>
              <w:top w:val="nil"/>
              <w:left w:val="nil"/>
              <w:bottom w:val="single" w:sz="4" w:space="0" w:color="auto"/>
              <w:right w:val="single" w:sz="4" w:space="0" w:color="auto"/>
            </w:tcBorders>
            <w:shd w:val="clear" w:color="auto" w:fill="auto"/>
            <w:noWrap/>
            <w:vAlign w:val="bottom"/>
            <w:hideMark/>
          </w:tcPr>
          <w:p w14:paraId="2268A156"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not null</w:t>
            </w:r>
          </w:p>
        </w:tc>
      </w:tr>
      <w:tr w:rsidR="00F1391A" w:rsidRPr="000F420A" w14:paraId="50EC26E1" w14:textId="77777777" w:rsidTr="00F1391A">
        <w:trPr>
          <w:trHeight w:val="300"/>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14:paraId="2208E807"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status</w:t>
            </w:r>
          </w:p>
        </w:tc>
        <w:tc>
          <w:tcPr>
            <w:tcW w:w="1916" w:type="dxa"/>
            <w:tcBorders>
              <w:top w:val="nil"/>
              <w:left w:val="nil"/>
              <w:bottom w:val="single" w:sz="4" w:space="0" w:color="auto"/>
              <w:right w:val="single" w:sz="4" w:space="0" w:color="auto"/>
            </w:tcBorders>
            <w:shd w:val="clear" w:color="auto" w:fill="auto"/>
            <w:noWrap/>
            <w:vAlign w:val="bottom"/>
            <w:hideMark/>
          </w:tcPr>
          <w:p w14:paraId="4ABA0B64"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 xml:space="preserve">int </w:t>
            </w:r>
          </w:p>
        </w:tc>
        <w:tc>
          <w:tcPr>
            <w:tcW w:w="1907" w:type="dxa"/>
            <w:tcBorders>
              <w:top w:val="nil"/>
              <w:left w:val="nil"/>
              <w:bottom w:val="single" w:sz="4" w:space="0" w:color="auto"/>
              <w:right w:val="single" w:sz="4" w:space="0" w:color="auto"/>
            </w:tcBorders>
            <w:shd w:val="clear" w:color="auto" w:fill="auto"/>
            <w:noWrap/>
            <w:vAlign w:val="bottom"/>
            <w:hideMark/>
          </w:tcPr>
          <w:p w14:paraId="5E53D3AB"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not null</w:t>
            </w:r>
          </w:p>
        </w:tc>
      </w:tr>
    </w:tbl>
    <w:p w14:paraId="5112C6A9" w14:textId="06AEF9DC" w:rsidR="00F1391A" w:rsidRPr="000F420A" w:rsidRDefault="00F1391A" w:rsidP="00237BF3">
      <w:pPr>
        <w:rPr>
          <w:rFonts w:ascii="Times New Roman" w:hAnsi="Times New Roman" w:cs="Times New Roman"/>
          <w:lang w:eastAsia="en-US" w:bidi="ar-SA"/>
        </w:rPr>
      </w:pPr>
    </w:p>
    <w:tbl>
      <w:tblPr>
        <w:tblW w:w="5040" w:type="dxa"/>
        <w:tblLook w:val="04A0" w:firstRow="1" w:lastRow="0" w:firstColumn="1" w:lastColumn="0" w:noHBand="0" w:noVBand="1"/>
      </w:tblPr>
      <w:tblGrid>
        <w:gridCol w:w="1360"/>
        <w:gridCol w:w="1844"/>
        <w:gridCol w:w="1836"/>
      </w:tblGrid>
      <w:tr w:rsidR="00F1391A" w:rsidRPr="000F420A" w14:paraId="3EF0C7D7" w14:textId="77777777" w:rsidTr="00F1391A">
        <w:trPr>
          <w:trHeight w:val="300"/>
        </w:trPr>
        <w:tc>
          <w:tcPr>
            <w:tcW w:w="5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AF4B83" w14:textId="77777777" w:rsidR="00F1391A" w:rsidRPr="000F420A" w:rsidRDefault="00F1391A" w:rsidP="00F1391A">
            <w:pPr>
              <w:widowControl/>
              <w:suppressAutoHyphens w:val="0"/>
              <w:spacing w:after="0" w:line="240" w:lineRule="auto"/>
              <w:jc w:val="center"/>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Tên bảng: Sản phẩm phân phối</w:t>
            </w:r>
          </w:p>
        </w:tc>
      </w:tr>
      <w:tr w:rsidR="00F1391A" w:rsidRPr="000F420A" w14:paraId="5BADFBF5" w14:textId="77777777" w:rsidTr="00F1391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62F68A2" w14:textId="77777777" w:rsidR="00F1391A" w:rsidRPr="000F420A" w:rsidRDefault="00F1391A" w:rsidP="00F1391A">
            <w:pPr>
              <w:widowControl/>
              <w:suppressAutoHyphens w:val="0"/>
              <w:spacing w:after="0" w:line="240" w:lineRule="auto"/>
              <w:jc w:val="center"/>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Tên cột</w:t>
            </w:r>
          </w:p>
        </w:tc>
        <w:tc>
          <w:tcPr>
            <w:tcW w:w="1844" w:type="dxa"/>
            <w:tcBorders>
              <w:top w:val="nil"/>
              <w:left w:val="nil"/>
              <w:bottom w:val="single" w:sz="4" w:space="0" w:color="auto"/>
              <w:right w:val="single" w:sz="4" w:space="0" w:color="auto"/>
            </w:tcBorders>
            <w:shd w:val="clear" w:color="auto" w:fill="auto"/>
            <w:noWrap/>
            <w:vAlign w:val="bottom"/>
            <w:hideMark/>
          </w:tcPr>
          <w:p w14:paraId="53CDED69" w14:textId="77777777" w:rsidR="00F1391A" w:rsidRPr="000F420A" w:rsidRDefault="00F1391A" w:rsidP="00F1391A">
            <w:pPr>
              <w:widowControl/>
              <w:suppressAutoHyphens w:val="0"/>
              <w:spacing w:after="0" w:line="240" w:lineRule="auto"/>
              <w:jc w:val="center"/>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Kiểu dữ liệu</w:t>
            </w:r>
          </w:p>
        </w:tc>
        <w:tc>
          <w:tcPr>
            <w:tcW w:w="1836" w:type="dxa"/>
            <w:tcBorders>
              <w:top w:val="nil"/>
              <w:left w:val="nil"/>
              <w:bottom w:val="single" w:sz="4" w:space="0" w:color="auto"/>
              <w:right w:val="single" w:sz="4" w:space="0" w:color="auto"/>
            </w:tcBorders>
            <w:shd w:val="clear" w:color="auto" w:fill="auto"/>
            <w:noWrap/>
            <w:vAlign w:val="bottom"/>
            <w:hideMark/>
          </w:tcPr>
          <w:p w14:paraId="1E19B7D4" w14:textId="77777777" w:rsidR="00F1391A" w:rsidRPr="000F420A" w:rsidRDefault="00F1391A" w:rsidP="00F1391A">
            <w:pPr>
              <w:widowControl/>
              <w:suppressAutoHyphens w:val="0"/>
              <w:spacing w:after="0" w:line="240" w:lineRule="auto"/>
              <w:jc w:val="center"/>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Mô tả</w:t>
            </w:r>
          </w:p>
        </w:tc>
      </w:tr>
      <w:tr w:rsidR="00F1391A" w:rsidRPr="000F420A" w14:paraId="620EDB42" w14:textId="77777777" w:rsidTr="00F1391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CA7CBD5"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Id</w:t>
            </w:r>
          </w:p>
        </w:tc>
        <w:tc>
          <w:tcPr>
            <w:tcW w:w="1844" w:type="dxa"/>
            <w:tcBorders>
              <w:top w:val="nil"/>
              <w:left w:val="nil"/>
              <w:bottom w:val="single" w:sz="4" w:space="0" w:color="auto"/>
              <w:right w:val="single" w:sz="4" w:space="0" w:color="auto"/>
            </w:tcBorders>
            <w:shd w:val="clear" w:color="auto" w:fill="auto"/>
            <w:noWrap/>
            <w:vAlign w:val="bottom"/>
            <w:hideMark/>
          </w:tcPr>
          <w:p w14:paraId="0C437E74"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int</w:t>
            </w:r>
          </w:p>
        </w:tc>
        <w:tc>
          <w:tcPr>
            <w:tcW w:w="1836" w:type="dxa"/>
            <w:tcBorders>
              <w:top w:val="nil"/>
              <w:left w:val="nil"/>
              <w:bottom w:val="single" w:sz="4" w:space="0" w:color="auto"/>
              <w:right w:val="single" w:sz="4" w:space="0" w:color="auto"/>
            </w:tcBorders>
            <w:shd w:val="clear" w:color="auto" w:fill="auto"/>
            <w:noWrap/>
            <w:vAlign w:val="bottom"/>
            <w:hideMark/>
          </w:tcPr>
          <w:p w14:paraId="1456D3FA"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primary key</w:t>
            </w:r>
          </w:p>
        </w:tc>
      </w:tr>
      <w:tr w:rsidR="00F1391A" w:rsidRPr="000F420A" w14:paraId="05B86591" w14:textId="77777777" w:rsidTr="00F1391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EFE7114"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 xml:space="preserve">Name </w:t>
            </w:r>
          </w:p>
        </w:tc>
        <w:tc>
          <w:tcPr>
            <w:tcW w:w="1844" w:type="dxa"/>
            <w:tcBorders>
              <w:top w:val="nil"/>
              <w:left w:val="nil"/>
              <w:bottom w:val="single" w:sz="4" w:space="0" w:color="auto"/>
              <w:right w:val="single" w:sz="4" w:space="0" w:color="auto"/>
            </w:tcBorders>
            <w:shd w:val="clear" w:color="auto" w:fill="auto"/>
            <w:noWrap/>
            <w:vAlign w:val="bottom"/>
            <w:hideMark/>
          </w:tcPr>
          <w:p w14:paraId="32450101"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nvarchar</w:t>
            </w:r>
          </w:p>
        </w:tc>
        <w:tc>
          <w:tcPr>
            <w:tcW w:w="1836" w:type="dxa"/>
            <w:tcBorders>
              <w:top w:val="nil"/>
              <w:left w:val="nil"/>
              <w:bottom w:val="single" w:sz="4" w:space="0" w:color="auto"/>
              <w:right w:val="single" w:sz="4" w:space="0" w:color="auto"/>
            </w:tcBorders>
            <w:shd w:val="clear" w:color="auto" w:fill="auto"/>
            <w:noWrap/>
            <w:vAlign w:val="bottom"/>
            <w:hideMark/>
          </w:tcPr>
          <w:p w14:paraId="1C445D34"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not null</w:t>
            </w:r>
          </w:p>
        </w:tc>
      </w:tr>
      <w:tr w:rsidR="00F1391A" w:rsidRPr="000F420A" w14:paraId="4A706E25" w14:textId="77777777" w:rsidTr="00F1391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E1D1EB5"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Address</w:t>
            </w:r>
          </w:p>
        </w:tc>
        <w:tc>
          <w:tcPr>
            <w:tcW w:w="1844" w:type="dxa"/>
            <w:tcBorders>
              <w:top w:val="nil"/>
              <w:left w:val="nil"/>
              <w:bottom w:val="single" w:sz="4" w:space="0" w:color="auto"/>
              <w:right w:val="single" w:sz="4" w:space="0" w:color="auto"/>
            </w:tcBorders>
            <w:shd w:val="clear" w:color="auto" w:fill="auto"/>
            <w:noWrap/>
            <w:vAlign w:val="bottom"/>
            <w:hideMark/>
          </w:tcPr>
          <w:p w14:paraId="0E2FAD9E"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nvarchar</w:t>
            </w:r>
          </w:p>
        </w:tc>
        <w:tc>
          <w:tcPr>
            <w:tcW w:w="1836" w:type="dxa"/>
            <w:tcBorders>
              <w:top w:val="nil"/>
              <w:left w:val="nil"/>
              <w:bottom w:val="single" w:sz="4" w:space="0" w:color="auto"/>
              <w:right w:val="single" w:sz="4" w:space="0" w:color="auto"/>
            </w:tcBorders>
            <w:shd w:val="clear" w:color="auto" w:fill="auto"/>
            <w:noWrap/>
            <w:vAlign w:val="bottom"/>
            <w:hideMark/>
          </w:tcPr>
          <w:p w14:paraId="56245226"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not null</w:t>
            </w:r>
          </w:p>
        </w:tc>
      </w:tr>
      <w:tr w:rsidR="00F1391A" w:rsidRPr="000F420A" w14:paraId="0F12B712" w14:textId="77777777" w:rsidTr="00F1391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63E6253"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Tel</w:t>
            </w:r>
          </w:p>
        </w:tc>
        <w:tc>
          <w:tcPr>
            <w:tcW w:w="1844" w:type="dxa"/>
            <w:tcBorders>
              <w:top w:val="nil"/>
              <w:left w:val="nil"/>
              <w:bottom w:val="single" w:sz="4" w:space="0" w:color="auto"/>
              <w:right w:val="single" w:sz="4" w:space="0" w:color="auto"/>
            </w:tcBorders>
            <w:shd w:val="clear" w:color="auto" w:fill="auto"/>
            <w:noWrap/>
            <w:vAlign w:val="bottom"/>
            <w:hideMark/>
          </w:tcPr>
          <w:p w14:paraId="324EDEAC"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varchar</w:t>
            </w:r>
          </w:p>
        </w:tc>
        <w:tc>
          <w:tcPr>
            <w:tcW w:w="1836" w:type="dxa"/>
            <w:tcBorders>
              <w:top w:val="nil"/>
              <w:left w:val="nil"/>
              <w:bottom w:val="single" w:sz="4" w:space="0" w:color="auto"/>
              <w:right w:val="single" w:sz="4" w:space="0" w:color="auto"/>
            </w:tcBorders>
            <w:shd w:val="clear" w:color="auto" w:fill="auto"/>
            <w:noWrap/>
            <w:vAlign w:val="bottom"/>
            <w:hideMark/>
          </w:tcPr>
          <w:p w14:paraId="16C14221"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not null</w:t>
            </w:r>
          </w:p>
        </w:tc>
      </w:tr>
      <w:tr w:rsidR="00F1391A" w:rsidRPr="000F420A" w14:paraId="66FA6115" w14:textId="77777777" w:rsidTr="00F1391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C05E12A"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province</w:t>
            </w:r>
          </w:p>
        </w:tc>
        <w:tc>
          <w:tcPr>
            <w:tcW w:w="1844" w:type="dxa"/>
            <w:tcBorders>
              <w:top w:val="nil"/>
              <w:left w:val="nil"/>
              <w:bottom w:val="single" w:sz="4" w:space="0" w:color="auto"/>
              <w:right w:val="single" w:sz="4" w:space="0" w:color="auto"/>
            </w:tcBorders>
            <w:shd w:val="clear" w:color="auto" w:fill="auto"/>
            <w:noWrap/>
            <w:vAlign w:val="bottom"/>
            <w:hideMark/>
          </w:tcPr>
          <w:p w14:paraId="689BE7DD"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id</w:t>
            </w:r>
          </w:p>
        </w:tc>
        <w:tc>
          <w:tcPr>
            <w:tcW w:w="1836" w:type="dxa"/>
            <w:tcBorders>
              <w:top w:val="nil"/>
              <w:left w:val="nil"/>
              <w:bottom w:val="single" w:sz="4" w:space="0" w:color="auto"/>
              <w:right w:val="single" w:sz="4" w:space="0" w:color="auto"/>
            </w:tcBorders>
            <w:shd w:val="clear" w:color="auto" w:fill="auto"/>
            <w:noWrap/>
            <w:vAlign w:val="bottom"/>
            <w:hideMark/>
          </w:tcPr>
          <w:p w14:paraId="401B00CC"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not null</w:t>
            </w:r>
          </w:p>
        </w:tc>
      </w:tr>
    </w:tbl>
    <w:p w14:paraId="0F6A6B7C" w14:textId="0DA20A40" w:rsidR="00F1391A" w:rsidRDefault="00F1391A">
      <w:pPr>
        <w:widowControl/>
        <w:suppressAutoHyphens w:val="0"/>
        <w:spacing w:after="0" w:line="240" w:lineRule="auto"/>
        <w:jc w:val="left"/>
        <w:rPr>
          <w:rFonts w:ascii="Times New Roman" w:hAnsi="Times New Roman" w:cs="Times New Roman"/>
          <w:lang w:eastAsia="en-US" w:bidi="ar-SA"/>
        </w:rPr>
      </w:pPr>
    </w:p>
    <w:p w14:paraId="1C6FDFB1" w14:textId="77777777" w:rsidR="00044093" w:rsidRPr="000F420A" w:rsidRDefault="00044093">
      <w:pPr>
        <w:widowControl/>
        <w:suppressAutoHyphens w:val="0"/>
        <w:spacing w:after="0" w:line="240" w:lineRule="auto"/>
        <w:jc w:val="left"/>
        <w:rPr>
          <w:rFonts w:ascii="Times New Roman" w:hAnsi="Times New Roman" w:cs="Times New Roman"/>
          <w:lang w:eastAsia="en-US" w:bidi="ar-SA"/>
        </w:rPr>
      </w:pPr>
    </w:p>
    <w:tbl>
      <w:tblPr>
        <w:tblW w:w="5040" w:type="dxa"/>
        <w:tblLook w:val="04A0" w:firstRow="1" w:lastRow="0" w:firstColumn="1" w:lastColumn="0" w:noHBand="0" w:noVBand="1"/>
      </w:tblPr>
      <w:tblGrid>
        <w:gridCol w:w="1741"/>
        <w:gridCol w:w="1653"/>
        <w:gridCol w:w="1646"/>
      </w:tblGrid>
      <w:tr w:rsidR="00F1391A" w:rsidRPr="000F420A" w14:paraId="4A775AD5" w14:textId="77777777" w:rsidTr="00F1391A">
        <w:trPr>
          <w:trHeight w:val="300"/>
        </w:trPr>
        <w:tc>
          <w:tcPr>
            <w:tcW w:w="5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8D45B" w14:textId="77777777" w:rsidR="00F1391A" w:rsidRPr="000F420A" w:rsidRDefault="00F1391A" w:rsidP="00F1391A">
            <w:pPr>
              <w:widowControl/>
              <w:suppressAutoHyphens w:val="0"/>
              <w:spacing w:after="0" w:line="240" w:lineRule="auto"/>
              <w:jc w:val="center"/>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Tên bảng: Đặt hàng</w:t>
            </w:r>
          </w:p>
        </w:tc>
      </w:tr>
      <w:tr w:rsidR="00F1391A" w:rsidRPr="000F420A" w14:paraId="7955B505" w14:textId="77777777" w:rsidTr="00F1391A">
        <w:trPr>
          <w:trHeight w:val="300"/>
        </w:trPr>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5FE48AEC" w14:textId="77777777" w:rsidR="00F1391A" w:rsidRPr="000F420A" w:rsidRDefault="00F1391A" w:rsidP="00F1391A">
            <w:pPr>
              <w:widowControl/>
              <w:suppressAutoHyphens w:val="0"/>
              <w:spacing w:after="0" w:line="240" w:lineRule="auto"/>
              <w:jc w:val="center"/>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Tên cột</w:t>
            </w:r>
          </w:p>
        </w:tc>
        <w:tc>
          <w:tcPr>
            <w:tcW w:w="1653" w:type="dxa"/>
            <w:tcBorders>
              <w:top w:val="nil"/>
              <w:left w:val="nil"/>
              <w:bottom w:val="single" w:sz="4" w:space="0" w:color="auto"/>
              <w:right w:val="single" w:sz="4" w:space="0" w:color="auto"/>
            </w:tcBorders>
            <w:shd w:val="clear" w:color="auto" w:fill="auto"/>
            <w:noWrap/>
            <w:vAlign w:val="bottom"/>
            <w:hideMark/>
          </w:tcPr>
          <w:p w14:paraId="5DB26F00" w14:textId="77777777" w:rsidR="00F1391A" w:rsidRPr="000F420A" w:rsidRDefault="00F1391A" w:rsidP="00F1391A">
            <w:pPr>
              <w:widowControl/>
              <w:suppressAutoHyphens w:val="0"/>
              <w:spacing w:after="0" w:line="240" w:lineRule="auto"/>
              <w:jc w:val="center"/>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Kiểu dữ liệu</w:t>
            </w:r>
          </w:p>
        </w:tc>
        <w:tc>
          <w:tcPr>
            <w:tcW w:w="1646" w:type="dxa"/>
            <w:tcBorders>
              <w:top w:val="nil"/>
              <w:left w:val="nil"/>
              <w:bottom w:val="single" w:sz="4" w:space="0" w:color="auto"/>
              <w:right w:val="single" w:sz="4" w:space="0" w:color="auto"/>
            </w:tcBorders>
            <w:shd w:val="clear" w:color="auto" w:fill="auto"/>
            <w:noWrap/>
            <w:vAlign w:val="bottom"/>
            <w:hideMark/>
          </w:tcPr>
          <w:p w14:paraId="21594917" w14:textId="77777777" w:rsidR="00F1391A" w:rsidRPr="000F420A" w:rsidRDefault="00F1391A" w:rsidP="00F1391A">
            <w:pPr>
              <w:widowControl/>
              <w:suppressAutoHyphens w:val="0"/>
              <w:spacing w:after="0" w:line="240" w:lineRule="auto"/>
              <w:jc w:val="center"/>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Mô tả</w:t>
            </w:r>
          </w:p>
        </w:tc>
      </w:tr>
      <w:tr w:rsidR="00F1391A" w:rsidRPr="000F420A" w14:paraId="461FB78F" w14:textId="77777777" w:rsidTr="00F1391A">
        <w:trPr>
          <w:trHeight w:val="300"/>
        </w:trPr>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680E6D76"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id</w:t>
            </w:r>
          </w:p>
        </w:tc>
        <w:tc>
          <w:tcPr>
            <w:tcW w:w="1653" w:type="dxa"/>
            <w:tcBorders>
              <w:top w:val="nil"/>
              <w:left w:val="nil"/>
              <w:bottom w:val="single" w:sz="4" w:space="0" w:color="auto"/>
              <w:right w:val="single" w:sz="4" w:space="0" w:color="auto"/>
            </w:tcBorders>
            <w:shd w:val="clear" w:color="auto" w:fill="auto"/>
            <w:noWrap/>
            <w:vAlign w:val="bottom"/>
            <w:hideMark/>
          </w:tcPr>
          <w:p w14:paraId="0C8A3065"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 xml:space="preserve">int </w:t>
            </w:r>
          </w:p>
        </w:tc>
        <w:tc>
          <w:tcPr>
            <w:tcW w:w="1646" w:type="dxa"/>
            <w:tcBorders>
              <w:top w:val="nil"/>
              <w:left w:val="nil"/>
              <w:bottom w:val="single" w:sz="4" w:space="0" w:color="auto"/>
              <w:right w:val="single" w:sz="4" w:space="0" w:color="auto"/>
            </w:tcBorders>
            <w:shd w:val="clear" w:color="auto" w:fill="auto"/>
            <w:noWrap/>
            <w:vAlign w:val="bottom"/>
            <w:hideMark/>
          </w:tcPr>
          <w:p w14:paraId="2C6F5514"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primary key</w:t>
            </w:r>
          </w:p>
        </w:tc>
      </w:tr>
      <w:tr w:rsidR="00F1391A" w:rsidRPr="000F420A" w14:paraId="1B9F8133" w14:textId="77777777" w:rsidTr="00F1391A">
        <w:trPr>
          <w:trHeight w:val="300"/>
        </w:trPr>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49D1B3E1"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customer_id</w:t>
            </w:r>
          </w:p>
        </w:tc>
        <w:tc>
          <w:tcPr>
            <w:tcW w:w="1653" w:type="dxa"/>
            <w:tcBorders>
              <w:top w:val="nil"/>
              <w:left w:val="nil"/>
              <w:bottom w:val="single" w:sz="4" w:space="0" w:color="auto"/>
              <w:right w:val="single" w:sz="4" w:space="0" w:color="auto"/>
            </w:tcBorders>
            <w:shd w:val="clear" w:color="auto" w:fill="auto"/>
            <w:noWrap/>
            <w:vAlign w:val="bottom"/>
            <w:hideMark/>
          </w:tcPr>
          <w:p w14:paraId="0CEE8ACB"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nvarchar</w:t>
            </w:r>
          </w:p>
        </w:tc>
        <w:tc>
          <w:tcPr>
            <w:tcW w:w="1646" w:type="dxa"/>
            <w:tcBorders>
              <w:top w:val="nil"/>
              <w:left w:val="nil"/>
              <w:bottom w:val="single" w:sz="4" w:space="0" w:color="auto"/>
              <w:right w:val="single" w:sz="4" w:space="0" w:color="auto"/>
            </w:tcBorders>
            <w:shd w:val="clear" w:color="auto" w:fill="auto"/>
            <w:noWrap/>
            <w:vAlign w:val="bottom"/>
            <w:hideMark/>
          </w:tcPr>
          <w:p w14:paraId="364F4F3C"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not null</w:t>
            </w:r>
          </w:p>
        </w:tc>
      </w:tr>
      <w:tr w:rsidR="00F1391A" w:rsidRPr="000F420A" w14:paraId="09121248" w14:textId="77777777" w:rsidTr="00F1391A">
        <w:trPr>
          <w:trHeight w:val="300"/>
        </w:trPr>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512C312E"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Total money</w:t>
            </w:r>
          </w:p>
        </w:tc>
        <w:tc>
          <w:tcPr>
            <w:tcW w:w="1653" w:type="dxa"/>
            <w:tcBorders>
              <w:top w:val="nil"/>
              <w:left w:val="nil"/>
              <w:bottom w:val="single" w:sz="4" w:space="0" w:color="auto"/>
              <w:right w:val="single" w:sz="4" w:space="0" w:color="auto"/>
            </w:tcBorders>
            <w:shd w:val="clear" w:color="auto" w:fill="auto"/>
            <w:noWrap/>
            <w:vAlign w:val="bottom"/>
            <w:hideMark/>
          </w:tcPr>
          <w:p w14:paraId="27679FA2"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float</w:t>
            </w:r>
          </w:p>
        </w:tc>
        <w:tc>
          <w:tcPr>
            <w:tcW w:w="1646" w:type="dxa"/>
            <w:tcBorders>
              <w:top w:val="nil"/>
              <w:left w:val="nil"/>
              <w:bottom w:val="single" w:sz="4" w:space="0" w:color="auto"/>
              <w:right w:val="single" w:sz="4" w:space="0" w:color="auto"/>
            </w:tcBorders>
            <w:shd w:val="clear" w:color="auto" w:fill="auto"/>
            <w:noWrap/>
            <w:vAlign w:val="bottom"/>
            <w:hideMark/>
          </w:tcPr>
          <w:p w14:paraId="4D63CF3C"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not null</w:t>
            </w:r>
          </w:p>
        </w:tc>
      </w:tr>
      <w:tr w:rsidR="00F1391A" w:rsidRPr="000F420A" w14:paraId="5C4C6268" w14:textId="77777777" w:rsidTr="00F1391A">
        <w:trPr>
          <w:trHeight w:val="300"/>
        </w:trPr>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155413B3"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Date</w:t>
            </w:r>
          </w:p>
        </w:tc>
        <w:tc>
          <w:tcPr>
            <w:tcW w:w="1653" w:type="dxa"/>
            <w:tcBorders>
              <w:top w:val="nil"/>
              <w:left w:val="nil"/>
              <w:bottom w:val="single" w:sz="4" w:space="0" w:color="auto"/>
              <w:right w:val="single" w:sz="4" w:space="0" w:color="auto"/>
            </w:tcBorders>
            <w:shd w:val="clear" w:color="auto" w:fill="auto"/>
            <w:noWrap/>
            <w:vAlign w:val="bottom"/>
            <w:hideMark/>
          </w:tcPr>
          <w:p w14:paraId="55846EB3"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datetime</w:t>
            </w:r>
          </w:p>
        </w:tc>
        <w:tc>
          <w:tcPr>
            <w:tcW w:w="1646" w:type="dxa"/>
            <w:tcBorders>
              <w:top w:val="nil"/>
              <w:left w:val="nil"/>
              <w:bottom w:val="single" w:sz="4" w:space="0" w:color="auto"/>
              <w:right w:val="single" w:sz="4" w:space="0" w:color="auto"/>
            </w:tcBorders>
            <w:shd w:val="clear" w:color="auto" w:fill="auto"/>
            <w:noWrap/>
            <w:vAlign w:val="bottom"/>
            <w:hideMark/>
          </w:tcPr>
          <w:p w14:paraId="5497BD77"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not null</w:t>
            </w:r>
          </w:p>
        </w:tc>
      </w:tr>
      <w:tr w:rsidR="00F1391A" w:rsidRPr="000F420A" w14:paraId="000E6C30" w14:textId="77777777" w:rsidTr="00F1391A">
        <w:trPr>
          <w:trHeight w:val="300"/>
        </w:trPr>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79682A5C"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status</w:t>
            </w:r>
          </w:p>
        </w:tc>
        <w:tc>
          <w:tcPr>
            <w:tcW w:w="1653" w:type="dxa"/>
            <w:tcBorders>
              <w:top w:val="nil"/>
              <w:left w:val="nil"/>
              <w:bottom w:val="single" w:sz="4" w:space="0" w:color="auto"/>
              <w:right w:val="single" w:sz="4" w:space="0" w:color="auto"/>
            </w:tcBorders>
            <w:shd w:val="clear" w:color="auto" w:fill="auto"/>
            <w:noWrap/>
            <w:vAlign w:val="bottom"/>
            <w:hideMark/>
          </w:tcPr>
          <w:p w14:paraId="2C2E11EB"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nvarchar</w:t>
            </w:r>
          </w:p>
        </w:tc>
        <w:tc>
          <w:tcPr>
            <w:tcW w:w="1646" w:type="dxa"/>
            <w:tcBorders>
              <w:top w:val="nil"/>
              <w:left w:val="nil"/>
              <w:bottom w:val="single" w:sz="4" w:space="0" w:color="auto"/>
              <w:right w:val="single" w:sz="4" w:space="0" w:color="auto"/>
            </w:tcBorders>
            <w:shd w:val="clear" w:color="auto" w:fill="auto"/>
            <w:noWrap/>
            <w:vAlign w:val="bottom"/>
            <w:hideMark/>
          </w:tcPr>
          <w:p w14:paraId="7E724001" w14:textId="77777777" w:rsidR="00F1391A" w:rsidRPr="000F420A" w:rsidRDefault="00F1391A" w:rsidP="00F1391A">
            <w:pPr>
              <w:widowControl/>
              <w:suppressAutoHyphens w:val="0"/>
              <w:spacing w:after="0" w:line="240" w:lineRule="auto"/>
              <w:jc w:val="left"/>
              <w:rPr>
                <w:rFonts w:ascii="Times New Roman" w:eastAsia="Times New Roman" w:hAnsi="Times New Roman" w:cs="Times New Roman"/>
                <w:color w:val="000000"/>
                <w:sz w:val="22"/>
                <w:szCs w:val="22"/>
                <w:lang w:eastAsia="en-US" w:bidi="ar-SA"/>
              </w:rPr>
            </w:pPr>
            <w:r w:rsidRPr="000F420A">
              <w:rPr>
                <w:rFonts w:ascii="Times New Roman" w:eastAsia="Times New Roman" w:hAnsi="Times New Roman" w:cs="Times New Roman"/>
                <w:color w:val="000000"/>
                <w:sz w:val="22"/>
                <w:szCs w:val="22"/>
                <w:lang w:eastAsia="en-US" w:bidi="ar-SA"/>
              </w:rPr>
              <w:t>not null</w:t>
            </w:r>
          </w:p>
        </w:tc>
      </w:tr>
    </w:tbl>
    <w:p w14:paraId="0382A356" w14:textId="36671846" w:rsidR="00580A29" w:rsidRDefault="00580A29" w:rsidP="00237BF3">
      <w:pPr>
        <w:rPr>
          <w:rFonts w:ascii="Times New Roman" w:hAnsi="Times New Roman" w:cs="Times New Roman"/>
          <w:lang w:eastAsia="en-US" w:bidi="ar-SA"/>
        </w:rPr>
      </w:pPr>
    </w:p>
    <w:p w14:paraId="2C1AFA97" w14:textId="77777777" w:rsidR="00580A29" w:rsidRDefault="00580A29">
      <w:pPr>
        <w:widowControl/>
        <w:suppressAutoHyphens w:val="0"/>
        <w:spacing w:after="0" w:line="240" w:lineRule="auto"/>
        <w:jc w:val="left"/>
        <w:rPr>
          <w:rFonts w:ascii="Times New Roman" w:hAnsi="Times New Roman" w:cs="Times New Roman"/>
          <w:lang w:eastAsia="en-US" w:bidi="ar-SA"/>
        </w:rPr>
      </w:pPr>
      <w:r>
        <w:rPr>
          <w:rFonts w:ascii="Times New Roman" w:hAnsi="Times New Roman" w:cs="Times New Roman"/>
          <w:lang w:eastAsia="en-US" w:bidi="ar-SA"/>
        </w:rPr>
        <w:br w:type="page"/>
      </w:r>
    </w:p>
    <w:p w14:paraId="01766757" w14:textId="77777777" w:rsidR="00F1391A" w:rsidRPr="000F420A" w:rsidRDefault="00F1391A" w:rsidP="00237BF3">
      <w:pPr>
        <w:rPr>
          <w:rFonts w:ascii="Times New Roman" w:hAnsi="Times New Roman" w:cs="Times New Roman"/>
          <w:lang w:eastAsia="en-US" w:bidi="ar-SA"/>
        </w:rPr>
      </w:pPr>
    </w:p>
    <w:p w14:paraId="09ACA236" w14:textId="79FFCBEE" w:rsidR="003F1120" w:rsidRPr="000F420A" w:rsidRDefault="003F1120" w:rsidP="003F1120">
      <w:pPr>
        <w:pStyle w:val="Heading2"/>
        <w:rPr>
          <w:rFonts w:ascii="Times New Roman" w:hAnsi="Times New Roman" w:cs="Times New Roman"/>
          <w:b w:val="0"/>
          <w:lang w:eastAsia="en-US" w:bidi="ar-SA"/>
        </w:rPr>
      </w:pPr>
      <w:bookmarkStart w:id="24" w:name="_Toc27470550"/>
      <w:r w:rsidRPr="000F420A">
        <w:rPr>
          <w:rFonts w:ascii="Times New Roman" w:hAnsi="Times New Roman" w:cs="Times New Roman"/>
          <w:b w:val="0"/>
          <w:lang w:eastAsia="en-US" w:bidi="ar-SA"/>
        </w:rPr>
        <w:t>Mạng</w:t>
      </w:r>
      <w:bookmarkEnd w:id="24"/>
    </w:p>
    <w:p w14:paraId="653F6517" w14:textId="06646F66" w:rsidR="00F1391A" w:rsidRPr="00044093" w:rsidRDefault="00F1391A" w:rsidP="00F1391A">
      <w:pPr>
        <w:pStyle w:val="ListParagraph"/>
        <w:numPr>
          <w:ilvl w:val="0"/>
          <w:numId w:val="40"/>
        </w:numPr>
        <w:rPr>
          <w:rFonts w:ascii="Times New Roman" w:hAnsi="Times New Roman" w:cs="Times New Roman"/>
          <w:sz w:val="26"/>
          <w:szCs w:val="26"/>
          <w:lang w:eastAsia="en-US" w:bidi="ar-SA"/>
        </w:rPr>
      </w:pPr>
      <w:r w:rsidRPr="00044093">
        <w:rPr>
          <w:rFonts w:ascii="Times New Roman" w:hAnsi="Times New Roman" w:cs="Times New Roman"/>
          <w:sz w:val="26"/>
          <w:szCs w:val="26"/>
          <w:lang w:eastAsia="en-US" w:bidi="ar-SA"/>
        </w:rPr>
        <w:t>Sử dụng giao thức HTTPs để tăng cường tính bảo mật</w:t>
      </w:r>
    </w:p>
    <w:p w14:paraId="561256F3" w14:textId="1E6A845B" w:rsidR="00F1391A" w:rsidRPr="00044093" w:rsidRDefault="00F1391A" w:rsidP="00F1391A">
      <w:pPr>
        <w:pStyle w:val="ListParagraph"/>
        <w:numPr>
          <w:ilvl w:val="0"/>
          <w:numId w:val="40"/>
        </w:numPr>
        <w:rPr>
          <w:rFonts w:ascii="Times New Roman" w:hAnsi="Times New Roman" w:cs="Times New Roman"/>
          <w:sz w:val="26"/>
          <w:szCs w:val="26"/>
          <w:lang w:eastAsia="en-US" w:bidi="ar-SA"/>
        </w:rPr>
      </w:pPr>
      <w:r w:rsidRPr="00044093">
        <w:rPr>
          <w:rFonts w:ascii="Times New Roman" w:hAnsi="Times New Roman" w:cs="Times New Roman"/>
          <w:sz w:val="26"/>
          <w:szCs w:val="26"/>
          <w:lang w:eastAsia="en-US" w:bidi="ar-SA"/>
        </w:rPr>
        <w:t>Cài đặt firewall nhằm đảm bảo an toàn bảo mật dữ liệu thông tin và đảm bao truy cập an toàn</w:t>
      </w:r>
    </w:p>
    <w:p w14:paraId="732EE1EB" w14:textId="4D6340C4" w:rsidR="009D290A" w:rsidRPr="000F420A" w:rsidRDefault="009D290A" w:rsidP="005E2D65">
      <w:pPr>
        <w:pStyle w:val="Heading1"/>
        <w:rPr>
          <w:rFonts w:ascii="Times New Roman" w:hAnsi="Times New Roman" w:cs="Times New Roman"/>
          <w:b w:val="0"/>
        </w:rPr>
      </w:pPr>
      <w:bookmarkStart w:id="25" w:name="_Toc27470551"/>
      <w:r w:rsidRPr="000F420A">
        <w:rPr>
          <w:rFonts w:ascii="Times New Roman" w:hAnsi="Times New Roman" w:cs="Times New Roman"/>
          <w:b w:val="0"/>
        </w:rPr>
        <w:t>Giám sát dự án</w:t>
      </w:r>
      <w:bookmarkEnd w:id="25"/>
    </w:p>
    <w:p w14:paraId="36610AD8" w14:textId="10D1CC69" w:rsidR="00F45E06" w:rsidRPr="000F420A" w:rsidRDefault="00F45E06" w:rsidP="00F45E06">
      <w:pPr>
        <w:pStyle w:val="Heading2"/>
        <w:rPr>
          <w:rFonts w:ascii="Times New Roman" w:hAnsi="Times New Roman" w:cs="Times New Roman"/>
          <w:b w:val="0"/>
        </w:rPr>
      </w:pPr>
      <w:bookmarkStart w:id="26" w:name="_Toc27470552"/>
      <w:r w:rsidRPr="000F420A">
        <w:rPr>
          <w:rFonts w:ascii="Times New Roman" w:hAnsi="Times New Roman" w:cs="Times New Roman"/>
          <w:b w:val="0"/>
        </w:rPr>
        <w:t>Trả lời câu hỏi</w:t>
      </w:r>
      <w:bookmarkEnd w:id="26"/>
    </w:p>
    <w:p w14:paraId="2708B202" w14:textId="77777777" w:rsidR="00667DD5" w:rsidRPr="00044093" w:rsidRDefault="003A3FFF" w:rsidP="00667DD5">
      <w:pPr>
        <w:pStyle w:val="ListParagraph"/>
        <w:numPr>
          <w:ilvl w:val="0"/>
          <w:numId w:val="39"/>
        </w:numPr>
        <w:rPr>
          <w:rFonts w:ascii="Times New Roman" w:hAnsi="Times New Roman" w:cs="Times New Roman"/>
          <w:sz w:val="26"/>
          <w:szCs w:val="26"/>
        </w:rPr>
      </w:pPr>
      <w:r w:rsidRPr="00044093">
        <w:rPr>
          <w:rFonts w:ascii="Times New Roman" w:hAnsi="Times New Roman" w:cs="Times New Roman"/>
          <w:sz w:val="26"/>
          <w:szCs w:val="26"/>
        </w:rPr>
        <w:t>Khách hàng yêu cầu</w:t>
      </w:r>
      <w:r w:rsidR="00BD4022" w:rsidRPr="00044093">
        <w:rPr>
          <w:rFonts w:ascii="Times New Roman" w:hAnsi="Times New Roman" w:cs="Times New Roman"/>
          <w:sz w:val="26"/>
          <w:szCs w:val="26"/>
        </w:rPr>
        <w:t xml:space="preserve">: </w:t>
      </w:r>
      <w:r w:rsidR="005A4994" w:rsidRPr="00044093">
        <w:rPr>
          <w:rFonts w:ascii="Times New Roman" w:hAnsi="Times New Roman" w:cs="Times New Roman"/>
          <w:sz w:val="26"/>
          <w:szCs w:val="26"/>
        </w:rPr>
        <w:t>“</w:t>
      </w:r>
      <w:r w:rsidRPr="00044093">
        <w:rPr>
          <w:rFonts w:ascii="Times New Roman" w:hAnsi="Times New Roman" w:cs="Times New Roman"/>
          <w:sz w:val="26"/>
          <w:szCs w:val="26"/>
        </w:rPr>
        <w:t>Cần có người làm việc trực tiếp ở công ty chúng tôi để tiện trao đổi và sửa lỗi?”.</w:t>
      </w:r>
    </w:p>
    <w:p w14:paraId="5B9B7F8E" w14:textId="449CC9CE" w:rsidR="001869B8" w:rsidRPr="00044093" w:rsidRDefault="003A3FFF" w:rsidP="001869B8">
      <w:pPr>
        <w:pStyle w:val="ListParagraph"/>
        <w:tabs>
          <w:tab w:val="right" w:leader="dot" w:pos="8780"/>
        </w:tabs>
        <w:ind w:left="720"/>
        <w:rPr>
          <w:rFonts w:ascii="Times New Roman" w:hAnsi="Times New Roman" w:cs="Times New Roman"/>
          <w:sz w:val="26"/>
          <w:szCs w:val="26"/>
        </w:rPr>
      </w:pPr>
      <w:r w:rsidRPr="00044093">
        <w:rPr>
          <w:rFonts w:ascii="Times New Roman" w:hAnsi="Times New Roman" w:cs="Times New Roman"/>
          <w:sz w:val="26"/>
          <w:szCs w:val="26"/>
        </w:rPr>
        <w:t>Nhóm quản lý sẽ trả lời thế nào</w:t>
      </w:r>
      <w:r w:rsidR="00667DD5" w:rsidRPr="00044093">
        <w:rPr>
          <w:rFonts w:ascii="Times New Roman" w:hAnsi="Times New Roman" w:cs="Times New Roman"/>
          <w:sz w:val="26"/>
          <w:szCs w:val="26"/>
        </w:rPr>
        <w:t>:</w:t>
      </w:r>
      <w:r w:rsidR="001869B8" w:rsidRPr="00044093">
        <w:rPr>
          <w:rFonts w:ascii="Times New Roman" w:hAnsi="Times New Roman" w:cs="Times New Roman"/>
          <w:sz w:val="26"/>
          <w:szCs w:val="26"/>
        </w:rPr>
        <w:t xml:space="preserve"> Khách hàng có thể liên hệ với chúng tôi qua email để nhận sự trợ giúp. Nểu vấn đề vẫn chưa thể giải quyết thì bên tôi có trách nhiệm gửi kỹ thuật viên sang công ty để sửa lỗi. </w:t>
      </w:r>
    </w:p>
    <w:p w14:paraId="57262EE3" w14:textId="4CE8B8C6" w:rsidR="00667DD5" w:rsidRPr="00044093" w:rsidRDefault="00667DD5" w:rsidP="00667DD5">
      <w:pPr>
        <w:pStyle w:val="ListParagraph"/>
        <w:tabs>
          <w:tab w:val="right" w:leader="dot" w:pos="8780"/>
        </w:tabs>
        <w:ind w:left="720"/>
        <w:rPr>
          <w:rFonts w:ascii="Times New Roman" w:hAnsi="Times New Roman" w:cs="Times New Roman"/>
          <w:sz w:val="26"/>
          <w:szCs w:val="26"/>
        </w:rPr>
      </w:pPr>
    </w:p>
    <w:p w14:paraId="78D2041A" w14:textId="5602E2F1" w:rsidR="00667DD5" w:rsidRPr="00044093" w:rsidRDefault="00667DD5" w:rsidP="00460E60">
      <w:pPr>
        <w:pStyle w:val="ListParagraph"/>
        <w:numPr>
          <w:ilvl w:val="0"/>
          <w:numId w:val="39"/>
        </w:numPr>
        <w:rPr>
          <w:rFonts w:ascii="Times New Roman" w:hAnsi="Times New Roman" w:cs="Times New Roman"/>
          <w:sz w:val="26"/>
          <w:szCs w:val="26"/>
        </w:rPr>
      </w:pPr>
      <w:r w:rsidRPr="00044093">
        <w:rPr>
          <w:rFonts w:ascii="Times New Roman" w:hAnsi="Times New Roman" w:cs="Times New Roman"/>
          <w:sz w:val="26"/>
          <w:szCs w:val="26"/>
        </w:rPr>
        <w:t>Khách hàng yêu cầu: “Oh</w:t>
      </w:r>
      <w:r w:rsidR="00954A4A" w:rsidRPr="00044093">
        <w:rPr>
          <w:rFonts w:ascii="Times New Roman" w:hAnsi="Times New Roman" w:cs="Times New Roman"/>
          <w:sz w:val="26"/>
          <w:szCs w:val="26"/>
        </w:rPr>
        <w:t xml:space="preserve">. Xếp chúng tôi sử dụng máy tính cài hệ điều hành </w:t>
      </w:r>
      <w:r w:rsidR="00915C78" w:rsidRPr="00044093">
        <w:rPr>
          <w:rFonts w:ascii="Times New Roman" w:hAnsi="Times New Roman" w:cs="Times New Roman"/>
          <w:sz w:val="26"/>
          <w:szCs w:val="26"/>
        </w:rPr>
        <w:t>Windows 95 cơ</w:t>
      </w:r>
      <w:r w:rsidR="00D82BE2" w:rsidRPr="00044093">
        <w:rPr>
          <w:rFonts w:ascii="Times New Roman" w:hAnsi="Times New Roman" w:cs="Times New Roman"/>
          <w:sz w:val="26"/>
          <w:szCs w:val="26"/>
        </w:rPr>
        <w:t>.</w:t>
      </w:r>
      <w:r w:rsidR="00915C78" w:rsidRPr="00044093">
        <w:rPr>
          <w:rFonts w:ascii="Times New Roman" w:hAnsi="Times New Roman" w:cs="Times New Roman"/>
          <w:sz w:val="26"/>
          <w:szCs w:val="26"/>
        </w:rPr>
        <w:t xml:space="preserve"> Liệu phần mềm này </w:t>
      </w:r>
      <w:r w:rsidR="004C71FA" w:rsidRPr="00044093">
        <w:rPr>
          <w:rFonts w:ascii="Times New Roman" w:hAnsi="Times New Roman" w:cs="Times New Roman"/>
          <w:sz w:val="26"/>
          <w:szCs w:val="26"/>
        </w:rPr>
        <w:t>phải chạy được đấy nhé</w:t>
      </w:r>
      <w:r w:rsidR="00DB2EB7" w:rsidRPr="00044093">
        <w:rPr>
          <w:rFonts w:ascii="Times New Roman" w:hAnsi="Times New Roman" w:cs="Times New Roman"/>
          <w:sz w:val="26"/>
          <w:szCs w:val="26"/>
        </w:rPr>
        <w:t>. Ông mới là người duyệt cái này đấy</w:t>
      </w:r>
      <w:r w:rsidRPr="00044093">
        <w:rPr>
          <w:rFonts w:ascii="Times New Roman" w:hAnsi="Times New Roman" w:cs="Times New Roman"/>
          <w:sz w:val="26"/>
          <w:szCs w:val="26"/>
        </w:rPr>
        <w:t>”.</w:t>
      </w:r>
    </w:p>
    <w:p w14:paraId="71FCFC04" w14:textId="25F2CCFC" w:rsidR="001869B8" w:rsidRPr="00044093" w:rsidRDefault="00667DD5" w:rsidP="001869B8">
      <w:pPr>
        <w:pStyle w:val="ListParagraph"/>
        <w:tabs>
          <w:tab w:val="right" w:leader="dot" w:pos="8780"/>
        </w:tabs>
        <w:ind w:left="720"/>
        <w:rPr>
          <w:rFonts w:ascii="Times New Roman" w:hAnsi="Times New Roman" w:cs="Times New Roman"/>
          <w:sz w:val="26"/>
          <w:szCs w:val="26"/>
        </w:rPr>
      </w:pPr>
      <w:r w:rsidRPr="00044093">
        <w:rPr>
          <w:rFonts w:ascii="Times New Roman" w:hAnsi="Times New Roman" w:cs="Times New Roman"/>
          <w:sz w:val="26"/>
          <w:szCs w:val="26"/>
        </w:rPr>
        <w:t>Nhóm quản lý sẽ trả lời thế nào:</w:t>
      </w:r>
      <w:r w:rsidR="001869B8" w:rsidRPr="00044093">
        <w:rPr>
          <w:rFonts w:ascii="Times New Roman" w:hAnsi="Times New Roman" w:cs="Times New Roman"/>
          <w:sz w:val="26"/>
          <w:szCs w:val="26"/>
        </w:rPr>
        <w:t xml:space="preserve"> Điều này cần bổ sung thêm vào hợp đồng và chúng ta cần tính toán lại chi phí.</w:t>
      </w:r>
    </w:p>
    <w:p w14:paraId="0C7678B6" w14:textId="332E4E1B" w:rsidR="00460E60" w:rsidRPr="000F420A" w:rsidRDefault="00460E60" w:rsidP="00460E60">
      <w:pPr>
        <w:pStyle w:val="ListParagraph"/>
        <w:tabs>
          <w:tab w:val="right" w:leader="dot" w:pos="8780"/>
        </w:tabs>
        <w:ind w:left="720"/>
        <w:rPr>
          <w:rFonts w:ascii="Times New Roman" w:hAnsi="Times New Roman" w:cs="Times New Roman"/>
        </w:rPr>
      </w:pPr>
    </w:p>
    <w:p w14:paraId="09CB4D98" w14:textId="6A9DF56B" w:rsidR="001869B8" w:rsidRPr="000F420A" w:rsidRDefault="001869B8">
      <w:pPr>
        <w:widowControl/>
        <w:suppressAutoHyphens w:val="0"/>
        <w:spacing w:after="0" w:line="240" w:lineRule="auto"/>
        <w:jc w:val="left"/>
        <w:rPr>
          <w:rFonts w:ascii="Times New Roman" w:hAnsi="Times New Roman" w:cs="Times New Roman"/>
        </w:rPr>
      </w:pPr>
      <w:r w:rsidRPr="000F420A">
        <w:rPr>
          <w:rFonts w:ascii="Times New Roman" w:hAnsi="Times New Roman" w:cs="Times New Roman"/>
        </w:rPr>
        <w:br w:type="page"/>
      </w:r>
    </w:p>
    <w:p w14:paraId="48DCF6D1" w14:textId="77777777" w:rsidR="00460E60" w:rsidRPr="000F420A" w:rsidRDefault="00460E60" w:rsidP="00667DD5">
      <w:pPr>
        <w:pStyle w:val="ListParagraph"/>
        <w:tabs>
          <w:tab w:val="right" w:leader="dot" w:pos="8780"/>
        </w:tabs>
        <w:ind w:left="720"/>
        <w:rPr>
          <w:rFonts w:ascii="Times New Roman" w:hAnsi="Times New Roman" w:cs="Times New Roman"/>
        </w:rPr>
      </w:pPr>
    </w:p>
    <w:p w14:paraId="6CD045D2" w14:textId="40D4CFF0" w:rsidR="005E2D65" w:rsidRPr="000F420A" w:rsidRDefault="005E2D65" w:rsidP="005E2D65">
      <w:pPr>
        <w:pStyle w:val="Heading1"/>
        <w:rPr>
          <w:rFonts w:ascii="Times New Roman" w:hAnsi="Times New Roman" w:cs="Times New Roman"/>
          <w:b w:val="0"/>
        </w:rPr>
      </w:pPr>
      <w:bookmarkStart w:id="27" w:name="_Toc27470553"/>
      <w:r w:rsidRPr="000F420A">
        <w:rPr>
          <w:rFonts w:ascii="Times New Roman" w:hAnsi="Times New Roman" w:cs="Times New Roman"/>
          <w:b w:val="0"/>
        </w:rPr>
        <w:t>Đóng dự án</w:t>
      </w:r>
      <w:bookmarkEnd w:id="27"/>
    </w:p>
    <w:p w14:paraId="37A5DC86" w14:textId="03D73393" w:rsidR="008E6AE9" w:rsidRPr="000F420A" w:rsidRDefault="00D1020B" w:rsidP="00D1020B">
      <w:pPr>
        <w:pStyle w:val="Heading2"/>
        <w:rPr>
          <w:rFonts w:ascii="Times New Roman" w:hAnsi="Times New Roman" w:cs="Times New Roman"/>
          <w:b w:val="0"/>
        </w:rPr>
      </w:pPr>
      <w:bookmarkStart w:id="28" w:name="_Toc27470554"/>
      <w:r w:rsidRPr="000F420A">
        <w:rPr>
          <w:rFonts w:ascii="Times New Roman" w:hAnsi="Times New Roman" w:cs="Times New Roman"/>
          <w:b w:val="0"/>
        </w:rPr>
        <w:t>Quản lý mã nguồn</w:t>
      </w:r>
      <w:bookmarkEnd w:id="28"/>
    </w:p>
    <w:p w14:paraId="727D6E3F" w14:textId="634AB685" w:rsidR="00D1020B" w:rsidRPr="00044093" w:rsidRDefault="00D1020B" w:rsidP="005E2D65">
      <w:pPr>
        <w:rPr>
          <w:rFonts w:ascii="Times New Roman" w:hAnsi="Times New Roman" w:cs="Times New Roman"/>
          <w:sz w:val="26"/>
          <w:szCs w:val="26"/>
        </w:rPr>
      </w:pPr>
      <w:r w:rsidRPr="00044093">
        <w:rPr>
          <w:rFonts w:ascii="Times New Roman" w:hAnsi="Times New Roman" w:cs="Times New Roman"/>
          <w:sz w:val="26"/>
          <w:szCs w:val="26"/>
        </w:rPr>
        <w:t>Dựa trên các biểu đồ của Git</w:t>
      </w:r>
      <w:r w:rsidR="00687A4B" w:rsidRPr="00044093">
        <w:rPr>
          <w:rFonts w:ascii="Times New Roman" w:hAnsi="Times New Roman" w:cs="Times New Roman"/>
          <w:sz w:val="26"/>
          <w:szCs w:val="26"/>
        </w:rPr>
        <w:t>, hoặc các công cụ phân tích code</w:t>
      </w:r>
      <w:r w:rsidRPr="00044093">
        <w:rPr>
          <w:rFonts w:ascii="Times New Roman" w:hAnsi="Times New Roman" w:cs="Times New Roman"/>
          <w:sz w:val="26"/>
          <w:szCs w:val="26"/>
        </w:rPr>
        <w:t>,</w:t>
      </w:r>
      <w:r w:rsidR="006A739D" w:rsidRPr="00044093">
        <w:rPr>
          <w:rFonts w:ascii="Times New Roman" w:hAnsi="Times New Roman" w:cs="Times New Roman"/>
          <w:sz w:val="26"/>
          <w:szCs w:val="26"/>
        </w:rPr>
        <w:t xml:space="preserve"> xuất ra </w:t>
      </w:r>
      <w:r w:rsidR="00924FA9" w:rsidRPr="00044093">
        <w:rPr>
          <w:rFonts w:ascii="Times New Roman" w:hAnsi="Times New Roman" w:cs="Times New Roman"/>
          <w:sz w:val="26"/>
          <w:szCs w:val="26"/>
        </w:rPr>
        <w:t>3</w:t>
      </w:r>
      <w:r w:rsidR="006A739D" w:rsidRPr="00044093">
        <w:rPr>
          <w:rFonts w:ascii="Times New Roman" w:hAnsi="Times New Roman" w:cs="Times New Roman"/>
          <w:sz w:val="26"/>
          <w:szCs w:val="26"/>
        </w:rPr>
        <w:t xml:space="preserve"> thông kê</w:t>
      </w:r>
      <w:r w:rsidR="00ED43BF" w:rsidRPr="00044093">
        <w:rPr>
          <w:rFonts w:ascii="Times New Roman" w:hAnsi="Times New Roman" w:cs="Times New Roman"/>
          <w:sz w:val="26"/>
          <w:szCs w:val="26"/>
        </w:rPr>
        <w:t>. Gợi ý</w:t>
      </w:r>
      <w:r w:rsidR="00A46FF8" w:rsidRPr="00044093">
        <w:rPr>
          <w:rFonts w:ascii="Times New Roman" w:hAnsi="Times New Roman" w:cs="Times New Roman"/>
          <w:sz w:val="26"/>
          <w:szCs w:val="26"/>
        </w:rPr>
        <w:t xml:space="preserve"> </w:t>
      </w:r>
    </w:p>
    <w:p w14:paraId="2E646AEC" w14:textId="37F3F398" w:rsidR="006A739D" w:rsidRPr="00044093" w:rsidRDefault="00DD4BB4" w:rsidP="006A739D">
      <w:pPr>
        <w:pStyle w:val="ListParagraph"/>
        <w:numPr>
          <w:ilvl w:val="0"/>
          <w:numId w:val="37"/>
        </w:numPr>
        <w:rPr>
          <w:rFonts w:ascii="Times New Roman" w:hAnsi="Times New Roman" w:cs="Times New Roman"/>
          <w:sz w:val="26"/>
          <w:szCs w:val="26"/>
        </w:rPr>
      </w:pPr>
      <w:r w:rsidRPr="00044093">
        <w:rPr>
          <w:rFonts w:ascii="Times New Roman" w:hAnsi="Times New Roman" w:cs="Times New Roman"/>
          <w:sz w:val="26"/>
          <w:szCs w:val="26"/>
        </w:rPr>
        <w:t>Số commit của mỗi người</w:t>
      </w:r>
    </w:p>
    <w:tbl>
      <w:tblPr>
        <w:tblW w:w="4653" w:type="dxa"/>
        <w:tblInd w:w="906" w:type="dxa"/>
        <w:tblLook w:val="04A0" w:firstRow="1" w:lastRow="0" w:firstColumn="1" w:lastColumn="0" w:noHBand="0" w:noVBand="1"/>
      </w:tblPr>
      <w:tblGrid>
        <w:gridCol w:w="3093"/>
        <w:gridCol w:w="1560"/>
      </w:tblGrid>
      <w:tr w:rsidR="00F1391A" w:rsidRPr="00044093" w14:paraId="10231BCD" w14:textId="77777777" w:rsidTr="00AD2DE4">
        <w:trPr>
          <w:trHeight w:val="300"/>
        </w:trPr>
        <w:tc>
          <w:tcPr>
            <w:tcW w:w="3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B9862" w14:textId="77777777" w:rsidR="00F1391A" w:rsidRPr="00044093" w:rsidRDefault="00F1391A" w:rsidP="00F1391A">
            <w:pPr>
              <w:widowControl/>
              <w:suppressAutoHyphens w:val="0"/>
              <w:spacing w:after="0" w:line="240" w:lineRule="auto"/>
              <w:jc w:val="center"/>
              <w:rPr>
                <w:rFonts w:ascii="Times New Roman" w:eastAsia="Times New Roman" w:hAnsi="Times New Roman" w:cs="Times New Roman"/>
                <w:b/>
                <w:bCs/>
                <w:color w:val="000000"/>
                <w:sz w:val="26"/>
                <w:szCs w:val="26"/>
                <w:lang w:eastAsia="en-US" w:bidi="ar-SA"/>
              </w:rPr>
            </w:pPr>
            <w:r w:rsidRPr="00044093">
              <w:rPr>
                <w:rFonts w:ascii="Times New Roman" w:eastAsia="Times New Roman" w:hAnsi="Times New Roman" w:cs="Times New Roman"/>
                <w:b/>
                <w:bCs/>
                <w:color w:val="000000"/>
                <w:sz w:val="26"/>
                <w:szCs w:val="26"/>
                <w:lang w:eastAsia="en-US" w:bidi="ar-SA"/>
              </w:rPr>
              <w:t xml:space="preserve">Tên </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61A19D79" w14:textId="77777777" w:rsidR="00F1391A" w:rsidRPr="00044093" w:rsidRDefault="00F1391A" w:rsidP="00F1391A">
            <w:pPr>
              <w:widowControl/>
              <w:suppressAutoHyphens w:val="0"/>
              <w:spacing w:after="0" w:line="240" w:lineRule="auto"/>
              <w:jc w:val="center"/>
              <w:rPr>
                <w:rFonts w:ascii="Times New Roman" w:eastAsia="Times New Roman" w:hAnsi="Times New Roman" w:cs="Times New Roman"/>
                <w:b/>
                <w:bCs/>
                <w:color w:val="000000"/>
                <w:sz w:val="26"/>
                <w:szCs w:val="26"/>
                <w:lang w:eastAsia="en-US" w:bidi="ar-SA"/>
              </w:rPr>
            </w:pPr>
            <w:r w:rsidRPr="00044093">
              <w:rPr>
                <w:rFonts w:ascii="Times New Roman" w:eastAsia="Times New Roman" w:hAnsi="Times New Roman" w:cs="Times New Roman"/>
                <w:b/>
                <w:bCs/>
                <w:color w:val="000000"/>
                <w:sz w:val="26"/>
                <w:szCs w:val="26"/>
                <w:lang w:eastAsia="en-US" w:bidi="ar-SA"/>
              </w:rPr>
              <w:t>số commit</w:t>
            </w:r>
          </w:p>
        </w:tc>
      </w:tr>
      <w:tr w:rsidR="00F1391A" w:rsidRPr="00044093" w14:paraId="7B43E1D5" w14:textId="77777777" w:rsidTr="00AD2DE4">
        <w:trPr>
          <w:trHeight w:val="300"/>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2DEE5014" w14:textId="77777777" w:rsidR="00F1391A" w:rsidRPr="00044093" w:rsidRDefault="00F1391A" w:rsidP="00F1391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Lê Đức Anh</w:t>
            </w:r>
          </w:p>
        </w:tc>
        <w:tc>
          <w:tcPr>
            <w:tcW w:w="1560" w:type="dxa"/>
            <w:tcBorders>
              <w:top w:val="nil"/>
              <w:left w:val="nil"/>
              <w:bottom w:val="single" w:sz="4" w:space="0" w:color="auto"/>
              <w:right w:val="single" w:sz="4" w:space="0" w:color="auto"/>
            </w:tcBorders>
            <w:shd w:val="clear" w:color="auto" w:fill="auto"/>
            <w:noWrap/>
            <w:vAlign w:val="bottom"/>
            <w:hideMark/>
          </w:tcPr>
          <w:p w14:paraId="2A82E97B" w14:textId="77777777" w:rsidR="00F1391A" w:rsidRPr="00044093" w:rsidRDefault="00F1391A" w:rsidP="00F1391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10</w:t>
            </w:r>
          </w:p>
        </w:tc>
      </w:tr>
      <w:tr w:rsidR="00F1391A" w:rsidRPr="00044093" w14:paraId="5B086F67" w14:textId="77777777" w:rsidTr="00AD2DE4">
        <w:trPr>
          <w:trHeight w:val="300"/>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763B9386" w14:textId="77777777" w:rsidR="00F1391A" w:rsidRPr="00044093" w:rsidRDefault="00F1391A" w:rsidP="00F1391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Phạm Ngọc Du</w:t>
            </w:r>
          </w:p>
        </w:tc>
        <w:tc>
          <w:tcPr>
            <w:tcW w:w="1560" w:type="dxa"/>
            <w:tcBorders>
              <w:top w:val="nil"/>
              <w:left w:val="nil"/>
              <w:bottom w:val="single" w:sz="4" w:space="0" w:color="auto"/>
              <w:right w:val="single" w:sz="4" w:space="0" w:color="auto"/>
            </w:tcBorders>
            <w:shd w:val="clear" w:color="auto" w:fill="auto"/>
            <w:noWrap/>
            <w:vAlign w:val="bottom"/>
            <w:hideMark/>
          </w:tcPr>
          <w:p w14:paraId="6697724A" w14:textId="77777777" w:rsidR="00F1391A" w:rsidRPr="00044093" w:rsidRDefault="00F1391A" w:rsidP="00F1391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10</w:t>
            </w:r>
          </w:p>
        </w:tc>
      </w:tr>
      <w:tr w:rsidR="00F1391A" w:rsidRPr="00044093" w14:paraId="24F90141" w14:textId="77777777" w:rsidTr="00AD2DE4">
        <w:trPr>
          <w:trHeight w:val="300"/>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6DA6992F" w14:textId="77777777" w:rsidR="00F1391A" w:rsidRPr="00044093" w:rsidRDefault="00F1391A" w:rsidP="00F1391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Nguyễn Đức Minh</w:t>
            </w:r>
          </w:p>
        </w:tc>
        <w:tc>
          <w:tcPr>
            <w:tcW w:w="1560" w:type="dxa"/>
            <w:tcBorders>
              <w:top w:val="nil"/>
              <w:left w:val="nil"/>
              <w:bottom w:val="single" w:sz="4" w:space="0" w:color="auto"/>
              <w:right w:val="single" w:sz="4" w:space="0" w:color="auto"/>
            </w:tcBorders>
            <w:shd w:val="clear" w:color="auto" w:fill="auto"/>
            <w:noWrap/>
            <w:vAlign w:val="bottom"/>
            <w:hideMark/>
          </w:tcPr>
          <w:p w14:paraId="2B4F86F4" w14:textId="77777777" w:rsidR="00F1391A" w:rsidRPr="00044093" w:rsidRDefault="00F1391A" w:rsidP="00F1391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10</w:t>
            </w:r>
          </w:p>
        </w:tc>
      </w:tr>
      <w:tr w:rsidR="00F1391A" w:rsidRPr="00044093" w14:paraId="1D22AF39" w14:textId="77777777" w:rsidTr="00AD2DE4">
        <w:trPr>
          <w:trHeight w:val="300"/>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7FB1E071" w14:textId="77777777" w:rsidR="00F1391A" w:rsidRPr="00044093" w:rsidRDefault="00F1391A" w:rsidP="00F1391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Nguyễn Trường Sơn</w:t>
            </w:r>
          </w:p>
        </w:tc>
        <w:tc>
          <w:tcPr>
            <w:tcW w:w="1560" w:type="dxa"/>
            <w:tcBorders>
              <w:top w:val="nil"/>
              <w:left w:val="nil"/>
              <w:bottom w:val="single" w:sz="4" w:space="0" w:color="auto"/>
              <w:right w:val="single" w:sz="4" w:space="0" w:color="auto"/>
            </w:tcBorders>
            <w:shd w:val="clear" w:color="auto" w:fill="auto"/>
            <w:noWrap/>
            <w:vAlign w:val="bottom"/>
            <w:hideMark/>
          </w:tcPr>
          <w:p w14:paraId="65FC5A57" w14:textId="77777777" w:rsidR="00F1391A" w:rsidRPr="00044093" w:rsidRDefault="00F1391A" w:rsidP="00F1391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10</w:t>
            </w:r>
          </w:p>
        </w:tc>
      </w:tr>
    </w:tbl>
    <w:p w14:paraId="24D4E044" w14:textId="77777777" w:rsidR="00F1391A" w:rsidRPr="00044093" w:rsidRDefault="00F1391A" w:rsidP="0015552A">
      <w:pPr>
        <w:pStyle w:val="ListParagraph"/>
        <w:ind w:left="720"/>
        <w:rPr>
          <w:rFonts w:ascii="Times New Roman" w:hAnsi="Times New Roman" w:cs="Times New Roman"/>
          <w:sz w:val="26"/>
          <w:szCs w:val="26"/>
        </w:rPr>
      </w:pPr>
    </w:p>
    <w:p w14:paraId="06E3DE0E" w14:textId="01D88BFA" w:rsidR="00DD4BB4" w:rsidRPr="00044093" w:rsidRDefault="00DD4BB4" w:rsidP="006A739D">
      <w:pPr>
        <w:pStyle w:val="ListParagraph"/>
        <w:numPr>
          <w:ilvl w:val="0"/>
          <w:numId w:val="37"/>
        </w:numPr>
        <w:rPr>
          <w:rFonts w:ascii="Times New Roman" w:hAnsi="Times New Roman" w:cs="Times New Roman"/>
          <w:sz w:val="26"/>
          <w:szCs w:val="26"/>
        </w:rPr>
      </w:pPr>
      <w:r w:rsidRPr="00044093">
        <w:rPr>
          <w:rFonts w:ascii="Times New Roman" w:hAnsi="Times New Roman" w:cs="Times New Roman"/>
          <w:sz w:val="26"/>
          <w:szCs w:val="26"/>
        </w:rPr>
        <w:t>Phân bố commit của dự án (sáng chiều đêm…)</w:t>
      </w:r>
    </w:p>
    <w:tbl>
      <w:tblPr>
        <w:tblW w:w="5552" w:type="dxa"/>
        <w:tblInd w:w="805" w:type="dxa"/>
        <w:tblLook w:val="04A0" w:firstRow="1" w:lastRow="0" w:firstColumn="1" w:lastColumn="0" w:noHBand="0" w:noVBand="1"/>
      </w:tblPr>
      <w:tblGrid>
        <w:gridCol w:w="3072"/>
        <w:gridCol w:w="781"/>
        <w:gridCol w:w="923"/>
        <w:gridCol w:w="776"/>
      </w:tblGrid>
      <w:tr w:rsidR="0015552A" w:rsidRPr="00044093" w14:paraId="5AA10319" w14:textId="77777777" w:rsidTr="00044093">
        <w:trPr>
          <w:trHeight w:val="300"/>
        </w:trPr>
        <w:tc>
          <w:tcPr>
            <w:tcW w:w="555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426CA" w14:textId="77777777" w:rsidR="0015552A" w:rsidRPr="00044093" w:rsidRDefault="0015552A" w:rsidP="0015552A">
            <w:pPr>
              <w:widowControl/>
              <w:suppressAutoHyphens w:val="0"/>
              <w:spacing w:after="0" w:line="240" w:lineRule="auto"/>
              <w:jc w:val="center"/>
              <w:rPr>
                <w:rFonts w:ascii="Times New Roman" w:eastAsia="Times New Roman" w:hAnsi="Times New Roman" w:cs="Times New Roman"/>
                <w:b/>
                <w:bCs/>
                <w:color w:val="000000"/>
                <w:sz w:val="26"/>
                <w:szCs w:val="26"/>
                <w:lang w:eastAsia="en-US" w:bidi="ar-SA"/>
              </w:rPr>
            </w:pPr>
            <w:r w:rsidRPr="00044093">
              <w:rPr>
                <w:rFonts w:ascii="Times New Roman" w:eastAsia="Times New Roman" w:hAnsi="Times New Roman" w:cs="Times New Roman"/>
                <w:b/>
                <w:bCs/>
                <w:color w:val="000000"/>
                <w:sz w:val="26"/>
                <w:szCs w:val="26"/>
                <w:lang w:eastAsia="en-US" w:bidi="ar-SA"/>
              </w:rPr>
              <w:t>Phân bố commit</w:t>
            </w:r>
          </w:p>
        </w:tc>
      </w:tr>
      <w:tr w:rsidR="0015552A" w:rsidRPr="00044093" w14:paraId="201D6A9C" w14:textId="77777777" w:rsidTr="00044093">
        <w:trPr>
          <w:trHeight w:val="300"/>
        </w:trPr>
        <w:tc>
          <w:tcPr>
            <w:tcW w:w="3072" w:type="dxa"/>
            <w:tcBorders>
              <w:top w:val="nil"/>
              <w:left w:val="single" w:sz="4" w:space="0" w:color="auto"/>
              <w:bottom w:val="single" w:sz="4" w:space="0" w:color="auto"/>
              <w:right w:val="single" w:sz="4" w:space="0" w:color="auto"/>
            </w:tcBorders>
            <w:shd w:val="clear" w:color="auto" w:fill="auto"/>
            <w:noWrap/>
            <w:vAlign w:val="bottom"/>
            <w:hideMark/>
          </w:tcPr>
          <w:p w14:paraId="6E00CFB0" w14:textId="77777777" w:rsidR="0015552A" w:rsidRPr="00044093" w:rsidRDefault="0015552A" w:rsidP="0015552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Tên</w:t>
            </w:r>
          </w:p>
        </w:tc>
        <w:tc>
          <w:tcPr>
            <w:tcW w:w="781" w:type="dxa"/>
            <w:tcBorders>
              <w:top w:val="nil"/>
              <w:left w:val="nil"/>
              <w:bottom w:val="single" w:sz="4" w:space="0" w:color="auto"/>
              <w:right w:val="single" w:sz="4" w:space="0" w:color="auto"/>
            </w:tcBorders>
            <w:shd w:val="clear" w:color="auto" w:fill="auto"/>
            <w:noWrap/>
            <w:vAlign w:val="bottom"/>
            <w:hideMark/>
          </w:tcPr>
          <w:p w14:paraId="302C8B93" w14:textId="77777777" w:rsidR="0015552A" w:rsidRPr="00044093" w:rsidRDefault="0015552A" w:rsidP="0015552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 xml:space="preserve">Sáng </w:t>
            </w:r>
          </w:p>
        </w:tc>
        <w:tc>
          <w:tcPr>
            <w:tcW w:w="923" w:type="dxa"/>
            <w:tcBorders>
              <w:top w:val="nil"/>
              <w:left w:val="nil"/>
              <w:bottom w:val="single" w:sz="4" w:space="0" w:color="auto"/>
              <w:right w:val="single" w:sz="4" w:space="0" w:color="auto"/>
            </w:tcBorders>
            <w:shd w:val="clear" w:color="auto" w:fill="auto"/>
            <w:noWrap/>
            <w:vAlign w:val="bottom"/>
            <w:hideMark/>
          </w:tcPr>
          <w:p w14:paraId="37F34AF6" w14:textId="77777777" w:rsidR="0015552A" w:rsidRPr="00044093" w:rsidRDefault="0015552A" w:rsidP="0015552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 xml:space="preserve">Chiều </w:t>
            </w:r>
          </w:p>
        </w:tc>
        <w:tc>
          <w:tcPr>
            <w:tcW w:w="776" w:type="dxa"/>
            <w:tcBorders>
              <w:top w:val="nil"/>
              <w:left w:val="nil"/>
              <w:bottom w:val="single" w:sz="4" w:space="0" w:color="auto"/>
              <w:right w:val="single" w:sz="4" w:space="0" w:color="auto"/>
            </w:tcBorders>
            <w:shd w:val="clear" w:color="auto" w:fill="auto"/>
            <w:noWrap/>
            <w:vAlign w:val="bottom"/>
            <w:hideMark/>
          </w:tcPr>
          <w:p w14:paraId="0B8FA0ED" w14:textId="77777777" w:rsidR="0015552A" w:rsidRPr="00044093" w:rsidRDefault="0015552A" w:rsidP="0015552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Đêm</w:t>
            </w:r>
          </w:p>
        </w:tc>
      </w:tr>
      <w:tr w:rsidR="0015552A" w:rsidRPr="00044093" w14:paraId="53365E54" w14:textId="77777777" w:rsidTr="00044093">
        <w:trPr>
          <w:trHeight w:val="300"/>
        </w:trPr>
        <w:tc>
          <w:tcPr>
            <w:tcW w:w="3072" w:type="dxa"/>
            <w:tcBorders>
              <w:top w:val="nil"/>
              <w:left w:val="single" w:sz="4" w:space="0" w:color="auto"/>
              <w:bottom w:val="single" w:sz="4" w:space="0" w:color="auto"/>
              <w:right w:val="single" w:sz="4" w:space="0" w:color="auto"/>
            </w:tcBorders>
            <w:shd w:val="clear" w:color="auto" w:fill="auto"/>
            <w:noWrap/>
            <w:vAlign w:val="bottom"/>
            <w:hideMark/>
          </w:tcPr>
          <w:p w14:paraId="238F933A" w14:textId="77777777" w:rsidR="0015552A" w:rsidRPr="00044093" w:rsidRDefault="0015552A" w:rsidP="0015552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Lê Đức Anh</w:t>
            </w:r>
          </w:p>
        </w:tc>
        <w:tc>
          <w:tcPr>
            <w:tcW w:w="781" w:type="dxa"/>
            <w:tcBorders>
              <w:top w:val="nil"/>
              <w:left w:val="nil"/>
              <w:bottom w:val="single" w:sz="4" w:space="0" w:color="auto"/>
              <w:right w:val="single" w:sz="4" w:space="0" w:color="auto"/>
            </w:tcBorders>
            <w:shd w:val="clear" w:color="auto" w:fill="auto"/>
            <w:noWrap/>
            <w:vAlign w:val="bottom"/>
            <w:hideMark/>
          </w:tcPr>
          <w:p w14:paraId="560FE685" w14:textId="77777777" w:rsidR="0015552A" w:rsidRPr="00044093" w:rsidRDefault="0015552A" w:rsidP="0015552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x</w:t>
            </w:r>
          </w:p>
        </w:tc>
        <w:tc>
          <w:tcPr>
            <w:tcW w:w="923" w:type="dxa"/>
            <w:tcBorders>
              <w:top w:val="nil"/>
              <w:left w:val="nil"/>
              <w:bottom w:val="single" w:sz="4" w:space="0" w:color="auto"/>
              <w:right w:val="single" w:sz="4" w:space="0" w:color="auto"/>
            </w:tcBorders>
            <w:shd w:val="clear" w:color="auto" w:fill="auto"/>
            <w:noWrap/>
            <w:vAlign w:val="bottom"/>
            <w:hideMark/>
          </w:tcPr>
          <w:p w14:paraId="3B0B5CF9" w14:textId="77777777" w:rsidR="0015552A" w:rsidRPr="00044093" w:rsidRDefault="0015552A" w:rsidP="0015552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 </w:t>
            </w:r>
          </w:p>
        </w:tc>
        <w:tc>
          <w:tcPr>
            <w:tcW w:w="776" w:type="dxa"/>
            <w:tcBorders>
              <w:top w:val="nil"/>
              <w:left w:val="nil"/>
              <w:bottom w:val="single" w:sz="4" w:space="0" w:color="auto"/>
              <w:right w:val="single" w:sz="4" w:space="0" w:color="auto"/>
            </w:tcBorders>
            <w:shd w:val="clear" w:color="auto" w:fill="auto"/>
            <w:noWrap/>
            <w:vAlign w:val="bottom"/>
            <w:hideMark/>
          </w:tcPr>
          <w:p w14:paraId="3DFAA26F" w14:textId="77777777" w:rsidR="0015552A" w:rsidRPr="00044093" w:rsidRDefault="0015552A" w:rsidP="0015552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x</w:t>
            </w:r>
          </w:p>
        </w:tc>
      </w:tr>
      <w:tr w:rsidR="0015552A" w:rsidRPr="00044093" w14:paraId="5C070EB0" w14:textId="77777777" w:rsidTr="00044093">
        <w:trPr>
          <w:trHeight w:val="300"/>
        </w:trPr>
        <w:tc>
          <w:tcPr>
            <w:tcW w:w="3072" w:type="dxa"/>
            <w:tcBorders>
              <w:top w:val="nil"/>
              <w:left w:val="single" w:sz="4" w:space="0" w:color="auto"/>
              <w:bottom w:val="single" w:sz="4" w:space="0" w:color="auto"/>
              <w:right w:val="single" w:sz="4" w:space="0" w:color="auto"/>
            </w:tcBorders>
            <w:shd w:val="clear" w:color="auto" w:fill="auto"/>
            <w:noWrap/>
            <w:vAlign w:val="bottom"/>
            <w:hideMark/>
          </w:tcPr>
          <w:p w14:paraId="67CDACD5" w14:textId="77777777" w:rsidR="0015552A" w:rsidRPr="00044093" w:rsidRDefault="0015552A" w:rsidP="0015552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Phạm Ngọc Du</w:t>
            </w:r>
          </w:p>
        </w:tc>
        <w:tc>
          <w:tcPr>
            <w:tcW w:w="781" w:type="dxa"/>
            <w:tcBorders>
              <w:top w:val="nil"/>
              <w:left w:val="nil"/>
              <w:bottom w:val="single" w:sz="4" w:space="0" w:color="auto"/>
              <w:right w:val="single" w:sz="4" w:space="0" w:color="auto"/>
            </w:tcBorders>
            <w:shd w:val="clear" w:color="auto" w:fill="auto"/>
            <w:noWrap/>
            <w:vAlign w:val="bottom"/>
            <w:hideMark/>
          </w:tcPr>
          <w:p w14:paraId="586C4BEE" w14:textId="77777777" w:rsidR="0015552A" w:rsidRPr="00044093" w:rsidRDefault="0015552A" w:rsidP="0015552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x</w:t>
            </w:r>
          </w:p>
        </w:tc>
        <w:tc>
          <w:tcPr>
            <w:tcW w:w="923" w:type="dxa"/>
            <w:tcBorders>
              <w:top w:val="nil"/>
              <w:left w:val="nil"/>
              <w:bottom w:val="single" w:sz="4" w:space="0" w:color="auto"/>
              <w:right w:val="single" w:sz="4" w:space="0" w:color="auto"/>
            </w:tcBorders>
            <w:shd w:val="clear" w:color="auto" w:fill="auto"/>
            <w:noWrap/>
            <w:vAlign w:val="bottom"/>
            <w:hideMark/>
          </w:tcPr>
          <w:p w14:paraId="4DA9E085" w14:textId="77777777" w:rsidR="0015552A" w:rsidRPr="00044093" w:rsidRDefault="0015552A" w:rsidP="0015552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x</w:t>
            </w:r>
          </w:p>
        </w:tc>
        <w:tc>
          <w:tcPr>
            <w:tcW w:w="776" w:type="dxa"/>
            <w:tcBorders>
              <w:top w:val="nil"/>
              <w:left w:val="nil"/>
              <w:bottom w:val="single" w:sz="4" w:space="0" w:color="auto"/>
              <w:right w:val="single" w:sz="4" w:space="0" w:color="auto"/>
            </w:tcBorders>
            <w:shd w:val="clear" w:color="auto" w:fill="auto"/>
            <w:noWrap/>
            <w:vAlign w:val="bottom"/>
            <w:hideMark/>
          </w:tcPr>
          <w:p w14:paraId="09174036" w14:textId="77777777" w:rsidR="0015552A" w:rsidRPr="00044093" w:rsidRDefault="0015552A" w:rsidP="0015552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 </w:t>
            </w:r>
          </w:p>
        </w:tc>
      </w:tr>
      <w:tr w:rsidR="0015552A" w:rsidRPr="00044093" w14:paraId="718365BB" w14:textId="77777777" w:rsidTr="00044093">
        <w:trPr>
          <w:trHeight w:val="300"/>
        </w:trPr>
        <w:tc>
          <w:tcPr>
            <w:tcW w:w="3072" w:type="dxa"/>
            <w:tcBorders>
              <w:top w:val="nil"/>
              <w:left w:val="single" w:sz="4" w:space="0" w:color="auto"/>
              <w:bottom w:val="single" w:sz="4" w:space="0" w:color="auto"/>
              <w:right w:val="single" w:sz="4" w:space="0" w:color="auto"/>
            </w:tcBorders>
            <w:shd w:val="clear" w:color="auto" w:fill="auto"/>
            <w:noWrap/>
            <w:vAlign w:val="bottom"/>
            <w:hideMark/>
          </w:tcPr>
          <w:p w14:paraId="15CB6330" w14:textId="77777777" w:rsidR="0015552A" w:rsidRPr="00044093" w:rsidRDefault="0015552A" w:rsidP="0015552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Nguyễn Đức Minh</w:t>
            </w:r>
          </w:p>
        </w:tc>
        <w:tc>
          <w:tcPr>
            <w:tcW w:w="781" w:type="dxa"/>
            <w:tcBorders>
              <w:top w:val="nil"/>
              <w:left w:val="nil"/>
              <w:bottom w:val="single" w:sz="4" w:space="0" w:color="auto"/>
              <w:right w:val="single" w:sz="4" w:space="0" w:color="auto"/>
            </w:tcBorders>
            <w:shd w:val="clear" w:color="auto" w:fill="auto"/>
            <w:noWrap/>
            <w:vAlign w:val="bottom"/>
            <w:hideMark/>
          </w:tcPr>
          <w:p w14:paraId="36A8D578" w14:textId="77777777" w:rsidR="0015552A" w:rsidRPr="00044093" w:rsidRDefault="0015552A" w:rsidP="0015552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 </w:t>
            </w:r>
          </w:p>
        </w:tc>
        <w:tc>
          <w:tcPr>
            <w:tcW w:w="923" w:type="dxa"/>
            <w:tcBorders>
              <w:top w:val="nil"/>
              <w:left w:val="nil"/>
              <w:bottom w:val="single" w:sz="4" w:space="0" w:color="auto"/>
              <w:right w:val="single" w:sz="4" w:space="0" w:color="auto"/>
            </w:tcBorders>
            <w:shd w:val="clear" w:color="auto" w:fill="auto"/>
            <w:noWrap/>
            <w:vAlign w:val="bottom"/>
            <w:hideMark/>
          </w:tcPr>
          <w:p w14:paraId="06123CCE" w14:textId="77777777" w:rsidR="0015552A" w:rsidRPr="00044093" w:rsidRDefault="0015552A" w:rsidP="0015552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x</w:t>
            </w:r>
          </w:p>
        </w:tc>
        <w:tc>
          <w:tcPr>
            <w:tcW w:w="776" w:type="dxa"/>
            <w:tcBorders>
              <w:top w:val="nil"/>
              <w:left w:val="nil"/>
              <w:bottom w:val="single" w:sz="4" w:space="0" w:color="auto"/>
              <w:right w:val="single" w:sz="4" w:space="0" w:color="auto"/>
            </w:tcBorders>
            <w:shd w:val="clear" w:color="auto" w:fill="auto"/>
            <w:noWrap/>
            <w:vAlign w:val="bottom"/>
            <w:hideMark/>
          </w:tcPr>
          <w:p w14:paraId="04B36702" w14:textId="77777777" w:rsidR="0015552A" w:rsidRPr="00044093" w:rsidRDefault="0015552A" w:rsidP="0015552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x</w:t>
            </w:r>
          </w:p>
        </w:tc>
      </w:tr>
      <w:tr w:rsidR="0015552A" w:rsidRPr="00044093" w14:paraId="663BA02D" w14:textId="77777777" w:rsidTr="00044093">
        <w:trPr>
          <w:trHeight w:val="300"/>
        </w:trPr>
        <w:tc>
          <w:tcPr>
            <w:tcW w:w="3072" w:type="dxa"/>
            <w:tcBorders>
              <w:top w:val="nil"/>
              <w:left w:val="single" w:sz="4" w:space="0" w:color="auto"/>
              <w:bottom w:val="single" w:sz="4" w:space="0" w:color="auto"/>
              <w:right w:val="single" w:sz="4" w:space="0" w:color="auto"/>
            </w:tcBorders>
            <w:shd w:val="clear" w:color="auto" w:fill="auto"/>
            <w:noWrap/>
            <w:vAlign w:val="bottom"/>
            <w:hideMark/>
          </w:tcPr>
          <w:p w14:paraId="58E2A501" w14:textId="77777777" w:rsidR="0015552A" w:rsidRPr="00044093" w:rsidRDefault="0015552A" w:rsidP="0015552A">
            <w:pPr>
              <w:widowControl/>
              <w:suppressAutoHyphens w:val="0"/>
              <w:spacing w:after="0" w:line="240" w:lineRule="auto"/>
              <w:jc w:val="center"/>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Nguyễn Trường Sơn</w:t>
            </w:r>
          </w:p>
        </w:tc>
        <w:tc>
          <w:tcPr>
            <w:tcW w:w="781" w:type="dxa"/>
            <w:tcBorders>
              <w:top w:val="nil"/>
              <w:left w:val="nil"/>
              <w:bottom w:val="single" w:sz="4" w:space="0" w:color="auto"/>
              <w:right w:val="single" w:sz="4" w:space="0" w:color="auto"/>
            </w:tcBorders>
            <w:shd w:val="clear" w:color="auto" w:fill="auto"/>
            <w:noWrap/>
            <w:vAlign w:val="bottom"/>
            <w:hideMark/>
          </w:tcPr>
          <w:p w14:paraId="09E0EAC3" w14:textId="77777777" w:rsidR="0015552A" w:rsidRPr="00044093" w:rsidRDefault="0015552A" w:rsidP="0015552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x</w:t>
            </w:r>
          </w:p>
        </w:tc>
        <w:tc>
          <w:tcPr>
            <w:tcW w:w="923" w:type="dxa"/>
            <w:tcBorders>
              <w:top w:val="nil"/>
              <w:left w:val="nil"/>
              <w:bottom w:val="single" w:sz="4" w:space="0" w:color="auto"/>
              <w:right w:val="single" w:sz="4" w:space="0" w:color="auto"/>
            </w:tcBorders>
            <w:shd w:val="clear" w:color="auto" w:fill="auto"/>
            <w:noWrap/>
            <w:vAlign w:val="bottom"/>
            <w:hideMark/>
          </w:tcPr>
          <w:p w14:paraId="149AF4B0" w14:textId="77777777" w:rsidR="0015552A" w:rsidRPr="00044093" w:rsidRDefault="0015552A" w:rsidP="0015552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x</w:t>
            </w:r>
          </w:p>
        </w:tc>
        <w:tc>
          <w:tcPr>
            <w:tcW w:w="776" w:type="dxa"/>
            <w:tcBorders>
              <w:top w:val="nil"/>
              <w:left w:val="nil"/>
              <w:bottom w:val="single" w:sz="4" w:space="0" w:color="auto"/>
              <w:right w:val="single" w:sz="4" w:space="0" w:color="auto"/>
            </w:tcBorders>
            <w:shd w:val="clear" w:color="auto" w:fill="auto"/>
            <w:noWrap/>
            <w:vAlign w:val="bottom"/>
            <w:hideMark/>
          </w:tcPr>
          <w:p w14:paraId="17A9C01C" w14:textId="77777777" w:rsidR="0015552A" w:rsidRPr="00044093" w:rsidRDefault="0015552A" w:rsidP="0015552A">
            <w:pPr>
              <w:widowControl/>
              <w:suppressAutoHyphens w:val="0"/>
              <w:spacing w:after="0" w:line="240" w:lineRule="auto"/>
              <w:jc w:val="left"/>
              <w:rPr>
                <w:rFonts w:ascii="Times New Roman" w:eastAsia="Times New Roman" w:hAnsi="Times New Roman" w:cs="Times New Roman"/>
                <w:color w:val="000000"/>
                <w:sz w:val="26"/>
                <w:szCs w:val="26"/>
                <w:lang w:eastAsia="en-US" w:bidi="ar-SA"/>
              </w:rPr>
            </w:pPr>
            <w:r w:rsidRPr="00044093">
              <w:rPr>
                <w:rFonts w:ascii="Times New Roman" w:eastAsia="Times New Roman" w:hAnsi="Times New Roman" w:cs="Times New Roman"/>
                <w:color w:val="000000"/>
                <w:sz w:val="26"/>
                <w:szCs w:val="26"/>
                <w:lang w:eastAsia="en-US" w:bidi="ar-SA"/>
              </w:rPr>
              <w:t> </w:t>
            </w:r>
          </w:p>
        </w:tc>
      </w:tr>
    </w:tbl>
    <w:p w14:paraId="6B7EB2E2" w14:textId="77777777" w:rsidR="0015552A" w:rsidRPr="00044093" w:rsidRDefault="0015552A" w:rsidP="0015552A">
      <w:pPr>
        <w:pStyle w:val="ListParagraph"/>
        <w:ind w:left="720"/>
        <w:rPr>
          <w:rFonts w:ascii="Times New Roman" w:hAnsi="Times New Roman" w:cs="Times New Roman"/>
          <w:sz w:val="26"/>
          <w:szCs w:val="26"/>
        </w:rPr>
      </w:pPr>
    </w:p>
    <w:p w14:paraId="34D2EF2A" w14:textId="5CE4E3A8" w:rsidR="00DD4BB4" w:rsidRPr="00044093" w:rsidRDefault="000E5F9F" w:rsidP="006A739D">
      <w:pPr>
        <w:pStyle w:val="ListParagraph"/>
        <w:numPr>
          <w:ilvl w:val="0"/>
          <w:numId w:val="37"/>
        </w:numPr>
        <w:rPr>
          <w:rFonts w:ascii="Times New Roman" w:hAnsi="Times New Roman" w:cs="Times New Roman"/>
          <w:sz w:val="26"/>
          <w:szCs w:val="26"/>
        </w:rPr>
      </w:pPr>
      <w:r w:rsidRPr="00044093">
        <w:rPr>
          <w:rFonts w:ascii="Times New Roman" w:hAnsi="Times New Roman" w:cs="Times New Roman"/>
          <w:sz w:val="26"/>
          <w:szCs w:val="26"/>
        </w:rPr>
        <w:t xml:space="preserve">Số </w:t>
      </w:r>
      <w:r w:rsidR="001C5DD1" w:rsidRPr="00044093">
        <w:rPr>
          <w:rFonts w:ascii="Times New Roman" w:hAnsi="Times New Roman" w:cs="Times New Roman"/>
          <w:sz w:val="26"/>
          <w:szCs w:val="26"/>
        </w:rPr>
        <w:t xml:space="preserve">dòng lệnh bị </w:t>
      </w:r>
      <w:r w:rsidRPr="00044093">
        <w:rPr>
          <w:rFonts w:ascii="Times New Roman" w:hAnsi="Times New Roman" w:cs="Times New Roman"/>
          <w:sz w:val="26"/>
          <w:szCs w:val="26"/>
        </w:rPr>
        <w:t>thay đổi</w:t>
      </w:r>
      <w:r w:rsidR="0015552A" w:rsidRPr="00044093">
        <w:rPr>
          <w:rFonts w:ascii="Times New Roman" w:hAnsi="Times New Roman" w:cs="Times New Roman"/>
          <w:sz w:val="26"/>
          <w:szCs w:val="26"/>
        </w:rPr>
        <w:t>: 205 dòng code</w:t>
      </w:r>
    </w:p>
    <w:p w14:paraId="363052BB" w14:textId="58199523" w:rsidR="00DC5E3B" w:rsidRPr="00044093" w:rsidRDefault="00DC5E3B" w:rsidP="006A739D">
      <w:pPr>
        <w:pStyle w:val="ListParagraph"/>
        <w:numPr>
          <w:ilvl w:val="0"/>
          <w:numId w:val="37"/>
        </w:numPr>
        <w:rPr>
          <w:rFonts w:ascii="Times New Roman" w:hAnsi="Times New Roman" w:cs="Times New Roman"/>
          <w:sz w:val="26"/>
          <w:szCs w:val="26"/>
        </w:rPr>
      </w:pPr>
      <w:r w:rsidRPr="00044093">
        <w:rPr>
          <w:rFonts w:ascii="Times New Roman" w:hAnsi="Times New Roman" w:cs="Times New Roman"/>
          <w:sz w:val="26"/>
          <w:szCs w:val="26"/>
        </w:rPr>
        <w:t>Sơ đồ các branch được tạo ra</w:t>
      </w:r>
    </w:p>
    <w:p w14:paraId="687B3AE7" w14:textId="7134BE1F" w:rsidR="0015552A" w:rsidRPr="00044093" w:rsidRDefault="0015552A" w:rsidP="0015552A">
      <w:pPr>
        <w:ind w:left="720"/>
        <w:rPr>
          <w:rFonts w:ascii="Times New Roman" w:hAnsi="Times New Roman" w:cs="Times New Roman"/>
          <w:sz w:val="26"/>
          <w:szCs w:val="26"/>
        </w:rPr>
      </w:pPr>
      <w:r w:rsidRPr="00044093">
        <w:rPr>
          <w:rFonts w:ascii="Times New Roman" w:hAnsi="Times New Roman" w:cs="Times New Roman"/>
          <w:sz w:val="26"/>
          <w:szCs w:val="26"/>
        </w:rPr>
        <w:t>Có 1 branch được tạo ra</w:t>
      </w:r>
    </w:p>
    <w:p w14:paraId="658CE6F7" w14:textId="5EC049F0" w:rsidR="000F7EFC" w:rsidRPr="00044093" w:rsidRDefault="000F7EFC" w:rsidP="000F7EFC">
      <w:pPr>
        <w:pStyle w:val="ListParagraph"/>
        <w:numPr>
          <w:ilvl w:val="0"/>
          <w:numId w:val="37"/>
        </w:numPr>
        <w:rPr>
          <w:rFonts w:ascii="Times New Roman" w:hAnsi="Times New Roman" w:cs="Times New Roman"/>
          <w:sz w:val="26"/>
          <w:szCs w:val="26"/>
        </w:rPr>
      </w:pPr>
      <w:r w:rsidRPr="00044093">
        <w:rPr>
          <w:rFonts w:ascii="Times New Roman" w:hAnsi="Times New Roman" w:cs="Times New Roman"/>
          <w:sz w:val="26"/>
          <w:szCs w:val="26"/>
        </w:rPr>
        <w:t>Số dòng lệnh của dự án</w:t>
      </w:r>
    </w:p>
    <w:p w14:paraId="11E17619" w14:textId="5EA9CDBC" w:rsidR="0015552A" w:rsidRPr="00044093" w:rsidRDefault="0015552A" w:rsidP="0015552A">
      <w:pPr>
        <w:pStyle w:val="ListParagraph"/>
        <w:ind w:left="720"/>
        <w:rPr>
          <w:rFonts w:ascii="Times New Roman" w:hAnsi="Times New Roman" w:cs="Times New Roman"/>
          <w:sz w:val="26"/>
          <w:szCs w:val="26"/>
        </w:rPr>
      </w:pPr>
      <w:r w:rsidRPr="00044093">
        <w:rPr>
          <w:rFonts w:ascii="Times New Roman" w:hAnsi="Times New Roman" w:cs="Times New Roman"/>
          <w:sz w:val="26"/>
          <w:szCs w:val="26"/>
        </w:rPr>
        <w:t>Tổng số dòng lệnh của  15000 dòng lệnh</w:t>
      </w:r>
    </w:p>
    <w:p w14:paraId="071A5D9D" w14:textId="006A1283" w:rsidR="00D1020B" w:rsidRPr="00044093" w:rsidRDefault="00D1020B" w:rsidP="00D1020B">
      <w:pPr>
        <w:pStyle w:val="Heading2"/>
        <w:rPr>
          <w:rFonts w:ascii="Times New Roman" w:hAnsi="Times New Roman" w:cs="Times New Roman"/>
          <w:b w:val="0"/>
        </w:rPr>
      </w:pPr>
      <w:bookmarkStart w:id="29" w:name="_Toc27470555"/>
      <w:r w:rsidRPr="00044093">
        <w:rPr>
          <w:rFonts w:ascii="Times New Roman" w:hAnsi="Times New Roman" w:cs="Times New Roman"/>
          <w:b w:val="0"/>
        </w:rPr>
        <w:t>Quản lý công việc</w:t>
      </w:r>
      <w:bookmarkEnd w:id="29"/>
    </w:p>
    <w:p w14:paraId="59FEB66D" w14:textId="4069D91E" w:rsidR="00C91F02" w:rsidRDefault="00C91F02" w:rsidP="00C91F02">
      <w:pPr>
        <w:ind w:left="360"/>
        <w:rPr>
          <w:rFonts w:ascii="Times New Roman" w:hAnsi="Times New Roman" w:cs="Times New Roman"/>
          <w:sz w:val="26"/>
          <w:szCs w:val="26"/>
        </w:rPr>
      </w:pPr>
      <w:r>
        <w:rPr>
          <w:rFonts w:ascii="Times New Roman" w:hAnsi="Times New Roman" w:cs="Times New Roman"/>
          <w:sz w:val="26"/>
          <w:szCs w:val="26"/>
        </w:rPr>
        <w:t>Số task đã hoàn thành là 12</w:t>
      </w:r>
    </w:p>
    <w:p w14:paraId="47CB1500" w14:textId="2595C4AE" w:rsidR="00C91F02" w:rsidRDefault="00C91F02" w:rsidP="00C91F02">
      <w:pPr>
        <w:ind w:left="360"/>
        <w:rPr>
          <w:rFonts w:ascii="Times New Roman" w:hAnsi="Times New Roman" w:cs="Times New Roman"/>
          <w:sz w:val="26"/>
          <w:szCs w:val="26"/>
        </w:rPr>
      </w:pPr>
      <w:r>
        <w:rPr>
          <w:rFonts w:ascii="Times New Roman" w:hAnsi="Times New Roman" w:cs="Times New Roman"/>
          <w:sz w:val="26"/>
          <w:szCs w:val="26"/>
        </w:rPr>
        <w:t>Số task chưa hoàn thành là 12</w:t>
      </w:r>
    </w:p>
    <w:p w14:paraId="7DA6FF67" w14:textId="0A7D2363" w:rsidR="00C91F02" w:rsidRPr="00C91F02" w:rsidRDefault="00C91F02" w:rsidP="00C91F02">
      <w:pPr>
        <w:ind w:left="360"/>
        <w:rPr>
          <w:rFonts w:ascii="Times New Roman" w:hAnsi="Times New Roman" w:cs="Times New Roman"/>
          <w:sz w:val="26"/>
          <w:szCs w:val="26"/>
        </w:rPr>
      </w:pPr>
      <w:r>
        <w:rPr>
          <w:rFonts w:ascii="Times New Roman" w:hAnsi="Times New Roman" w:cs="Times New Roman"/>
          <w:sz w:val="26"/>
          <w:szCs w:val="26"/>
        </w:rPr>
        <w:t>Số task  hoàn thành muộn là 12</w:t>
      </w:r>
    </w:p>
    <w:p w14:paraId="57677CBC" w14:textId="77777777" w:rsidR="0015552A" w:rsidRPr="000F420A" w:rsidRDefault="0015552A">
      <w:pPr>
        <w:widowControl/>
        <w:suppressAutoHyphens w:val="0"/>
        <w:spacing w:after="0" w:line="240" w:lineRule="auto"/>
        <w:jc w:val="left"/>
        <w:rPr>
          <w:rFonts w:ascii="Times New Roman" w:hAnsi="Times New Roman" w:cs="Times New Roman"/>
        </w:rPr>
      </w:pPr>
      <w:r w:rsidRPr="000F420A">
        <w:rPr>
          <w:rFonts w:ascii="Times New Roman" w:hAnsi="Times New Roman" w:cs="Times New Roman"/>
        </w:rPr>
        <w:br w:type="page"/>
      </w:r>
    </w:p>
    <w:p w14:paraId="225B1E27" w14:textId="77777777" w:rsidR="00720ED8" w:rsidRPr="000F420A" w:rsidRDefault="00720ED8" w:rsidP="0015552A">
      <w:pPr>
        <w:rPr>
          <w:rFonts w:ascii="Times New Roman" w:hAnsi="Times New Roman" w:cs="Times New Roman"/>
        </w:rPr>
      </w:pPr>
    </w:p>
    <w:p w14:paraId="01AC2A27" w14:textId="1E92EDB7" w:rsidR="00127A55" w:rsidRPr="000F420A" w:rsidRDefault="00127A55" w:rsidP="00127A55">
      <w:pPr>
        <w:pStyle w:val="Heading1"/>
        <w:rPr>
          <w:rFonts w:ascii="Times New Roman" w:hAnsi="Times New Roman" w:cs="Times New Roman"/>
          <w:b w:val="0"/>
          <w:lang w:eastAsia="en-US" w:bidi="ar-SA"/>
        </w:rPr>
      </w:pPr>
      <w:bookmarkStart w:id="30" w:name="_Toc27470556"/>
      <w:r w:rsidRPr="000F420A">
        <w:rPr>
          <w:rFonts w:ascii="Times New Roman" w:hAnsi="Times New Roman" w:cs="Times New Roman"/>
          <w:b w:val="0"/>
          <w:lang w:eastAsia="en-US" w:bidi="ar-SA"/>
        </w:rPr>
        <w:t>Danh mục tài liệu liên quan</w:t>
      </w:r>
      <w:bookmarkEnd w:id="30"/>
    </w:p>
    <w:p w14:paraId="46BDFD53" w14:textId="02467779" w:rsidR="00127A55" w:rsidRDefault="00807DDC" w:rsidP="00807DDC">
      <w:pPr>
        <w:pStyle w:val="ListParagraph"/>
        <w:numPr>
          <w:ilvl w:val="0"/>
          <w:numId w:val="41"/>
        </w:numPr>
        <w:rPr>
          <w:rFonts w:ascii="Times New Roman" w:hAnsi="Times New Roman" w:cs="Times New Roman"/>
          <w:sz w:val="26"/>
          <w:szCs w:val="26"/>
          <w:lang w:eastAsia="en-US" w:bidi="ar-SA"/>
        </w:rPr>
      </w:pPr>
      <w:hyperlink r:id="rId19" w:history="1">
        <w:r w:rsidRPr="00807DDC">
          <w:rPr>
            <w:rStyle w:val="Hyperlink"/>
            <w:rFonts w:ascii="Times New Roman" w:hAnsi="Times New Roman" w:cs="Times New Roman"/>
            <w:sz w:val="26"/>
            <w:szCs w:val="26"/>
          </w:rPr>
          <w:t>https://www.w3schools.com/css/</w:t>
        </w:r>
      </w:hyperlink>
    </w:p>
    <w:p w14:paraId="77456F2E" w14:textId="227B0A9D" w:rsidR="00807DDC" w:rsidRDefault="00807DDC" w:rsidP="003F1120">
      <w:pPr>
        <w:pStyle w:val="ListParagraph"/>
        <w:numPr>
          <w:ilvl w:val="0"/>
          <w:numId w:val="41"/>
        </w:numPr>
        <w:rPr>
          <w:rFonts w:ascii="Times New Roman" w:hAnsi="Times New Roman" w:cs="Times New Roman"/>
          <w:sz w:val="26"/>
          <w:szCs w:val="26"/>
          <w:lang w:eastAsia="en-US" w:bidi="ar-SA"/>
        </w:rPr>
      </w:pPr>
      <w:hyperlink r:id="rId20" w:history="1">
        <w:r w:rsidRPr="00807DDC">
          <w:rPr>
            <w:rStyle w:val="Hyperlink"/>
            <w:rFonts w:ascii="Times New Roman" w:hAnsi="Times New Roman" w:cs="Times New Roman"/>
            <w:sz w:val="26"/>
            <w:szCs w:val="26"/>
          </w:rPr>
          <w:t>https://www.mysql.com/</w:t>
        </w:r>
      </w:hyperlink>
    </w:p>
    <w:p w14:paraId="6552FAEE" w14:textId="0EE88356" w:rsidR="00807DDC" w:rsidRPr="00BB062F" w:rsidRDefault="00807DDC" w:rsidP="003F1120">
      <w:pPr>
        <w:pStyle w:val="ListParagraph"/>
        <w:numPr>
          <w:ilvl w:val="0"/>
          <w:numId w:val="41"/>
        </w:numPr>
        <w:rPr>
          <w:rFonts w:ascii="Times New Roman" w:hAnsi="Times New Roman" w:cs="Times New Roman"/>
          <w:sz w:val="26"/>
          <w:szCs w:val="26"/>
          <w:lang w:eastAsia="en-US" w:bidi="ar-SA"/>
        </w:rPr>
      </w:pPr>
      <w:r>
        <w:rPr>
          <w:rFonts w:ascii="Times New Roman" w:hAnsi="Times New Roman" w:cs="Times New Roman"/>
          <w:sz w:val="26"/>
          <w:szCs w:val="26"/>
        </w:rPr>
        <w:t xml:space="preserve">Masuda Teruaki, Dư Thanh Bình, Nguyễn Hữu Nam Dương, Nguyễn Đức Tiến, </w:t>
      </w:r>
      <w:r w:rsidRPr="00807DDC">
        <w:rPr>
          <w:rFonts w:ascii="Times New Roman" w:hAnsi="Times New Roman" w:cs="Times New Roman"/>
          <w:i/>
          <w:sz w:val="26"/>
          <w:szCs w:val="26"/>
        </w:rPr>
        <w:t>Quản trị dự án</w:t>
      </w:r>
      <w:r w:rsidR="00BB062F">
        <w:rPr>
          <w:rFonts w:ascii="Times New Roman" w:hAnsi="Times New Roman" w:cs="Times New Roman"/>
          <w:i/>
          <w:sz w:val="26"/>
          <w:szCs w:val="26"/>
        </w:rPr>
        <w:t xml:space="preserve">, </w:t>
      </w:r>
      <w:r w:rsidR="00BB062F" w:rsidRPr="00BB062F">
        <w:rPr>
          <w:rFonts w:ascii="Times New Roman" w:hAnsi="Times New Roman" w:cs="Times New Roman"/>
          <w:sz w:val="26"/>
          <w:szCs w:val="26"/>
        </w:rPr>
        <w:t>Viện công nghệ thông tin và truyền thông – Đại học bách khoa Hà Nội</w:t>
      </w:r>
    </w:p>
    <w:p w14:paraId="11A72B3F" w14:textId="77777777" w:rsidR="00E31DB9" w:rsidRPr="000F420A" w:rsidRDefault="00E31DB9" w:rsidP="00E31DB9">
      <w:pPr>
        <w:rPr>
          <w:rFonts w:ascii="Times New Roman" w:hAnsi="Times New Roman" w:cs="Times New Roman"/>
        </w:rPr>
      </w:pPr>
    </w:p>
    <w:p w14:paraId="0D15FC20" w14:textId="77777777" w:rsidR="00947316" w:rsidRPr="000F420A" w:rsidRDefault="00947316" w:rsidP="00947316">
      <w:pPr>
        <w:rPr>
          <w:rFonts w:ascii="Times New Roman" w:hAnsi="Times New Roman" w:cs="Times New Roman"/>
        </w:rPr>
      </w:pPr>
    </w:p>
    <w:p w14:paraId="518B4041" w14:textId="77777777" w:rsidR="00947316" w:rsidRPr="000F420A" w:rsidRDefault="00947316" w:rsidP="00947316">
      <w:pPr>
        <w:rPr>
          <w:rFonts w:ascii="Times New Roman" w:hAnsi="Times New Roman" w:cs="Times New Roman"/>
        </w:rPr>
      </w:pPr>
    </w:p>
    <w:p w14:paraId="34C4450F" w14:textId="77777777" w:rsidR="001F2E8C" w:rsidRPr="000F420A" w:rsidRDefault="001F2E8C" w:rsidP="001F2E8C">
      <w:pPr>
        <w:rPr>
          <w:rFonts w:ascii="Times New Roman" w:hAnsi="Times New Roman" w:cs="Times New Roman"/>
        </w:rPr>
      </w:pPr>
    </w:p>
    <w:p w14:paraId="575ADE17" w14:textId="77777777" w:rsidR="00F930E7" w:rsidRPr="000F420A" w:rsidRDefault="00F930E7" w:rsidP="00F930E7">
      <w:pPr>
        <w:rPr>
          <w:rFonts w:ascii="Times New Roman" w:hAnsi="Times New Roman" w:cs="Times New Roman"/>
        </w:rPr>
      </w:pPr>
    </w:p>
    <w:p w14:paraId="623991CE" w14:textId="77777777" w:rsidR="00F930E7" w:rsidRPr="000F420A" w:rsidRDefault="00F930E7" w:rsidP="00F930E7">
      <w:pPr>
        <w:rPr>
          <w:rFonts w:ascii="Times New Roman" w:hAnsi="Times New Roman" w:cs="Times New Roman"/>
        </w:rPr>
      </w:pPr>
    </w:p>
    <w:p w14:paraId="1D1E75B6" w14:textId="77777777" w:rsidR="00464FA9" w:rsidRPr="000F420A" w:rsidRDefault="00464FA9" w:rsidP="00464FA9">
      <w:pPr>
        <w:rPr>
          <w:rFonts w:ascii="Times New Roman" w:hAnsi="Times New Roman" w:cs="Times New Roman"/>
        </w:rPr>
      </w:pPr>
    </w:p>
    <w:p w14:paraId="3E841BC1" w14:textId="77777777" w:rsidR="00464FA9" w:rsidRPr="000F420A" w:rsidRDefault="00464FA9" w:rsidP="00464FA9">
      <w:pPr>
        <w:rPr>
          <w:rFonts w:ascii="Times New Roman" w:hAnsi="Times New Roman" w:cs="Times New Roman"/>
        </w:rPr>
      </w:pPr>
    </w:p>
    <w:p w14:paraId="275C4079" w14:textId="77777777" w:rsidR="00F16A81" w:rsidRPr="000F420A" w:rsidRDefault="00F16A81" w:rsidP="00F16A81">
      <w:pPr>
        <w:rPr>
          <w:rFonts w:ascii="Times New Roman" w:hAnsi="Times New Roman" w:cs="Times New Roman"/>
        </w:rPr>
      </w:pPr>
    </w:p>
    <w:p w14:paraId="303DD100" w14:textId="77777777" w:rsidR="00A62F4F" w:rsidRPr="000F420A" w:rsidRDefault="00A62F4F" w:rsidP="00A62F4F">
      <w:pPr>
        <w:rPr>
          <w:rFonts w:ascii="Times New Roman" w:hAnsi="Times New Roman" w:cs="Times New Roman"/>
        </w:rPr>
      </w:pPr>
    </w:p>
    <w:sectPr w:rsidR="00A62F4F" w:rsidRPr="000F420A"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47AAD9" w14:textId="77777777" w:rsidR="00722EAB" w:rsidRDefault="00722EAB">
      <w:r>
        <w:separator/>
      </w:r>
    </w:p>
    <w:p w14:paraId="2472258B" w14:textId="77777777" w:rsidR="00722EAB" w:rsidRDefault="00722EAB"/>
  </w:endnote>
  <w:endnote w:type="continuationSeparator" w:id="0">
    <w:p w14:paraId="71C412D0" w14:textId="77777777" w:rsidR="00722EAB" w:rsidRDefault="00722EAB">
      <w:r>
        <w:continuationSeparator/>
      </w:r>
    </w:p>
    <w:p w14:paraId="0A129C25" w14:textId="77777777" w:rsidR="00722EAB" w:rsidRDefault="00722E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468E5" w14:textId="77777777" w:rsidR="006521FE" w:rsidRDefault="006521F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2F8FB451" w:rsidR="006521FE" w:rsidRPr="009A57EC" w:rsidRDefault="006521FE"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t>
    </w:r>
    <w:r>
      <w:rPr>
        <w:i/>
        <w:color w:val="951B13"/>
        <w:lang w:eastAsia="ar-SA" w:bidi="ar-SA"/>
      </w:rPr>
      <w:t>ww.nhom14</w:t>
    </w:r>
    <w:r w:rsidRPr="009A57EC">
      <w:rPr>
        <w:i/>
        <w:color w:val="951B13"/>
        <w:lang w:eastAsia="ar-SA" w:bidi="ar-SA"/>
      </w:rPr>
      <w:t>.com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15465B">
      <w:rPr>
        <w:i/>
        <w:noProof/>
        <w:color w:val="951B13"/>
        <w:lang w:eastAsia="ar-SA" w:bidi="ar-SA"/>
      </w:rPr>
      <w:t>ii</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6521FE" w:rsidRPr="00932976" w:rsidRDefault="006521FE"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6521FE" w:rsidRPr="00932976" w:rsidRDefault="006521FE"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6521FE" w:rsidRDefault="006521FE"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6521FE" w:rsidRDefault="006521FE">
    <w:pPr>
      <w:pStyle w:val="Footer"/>
      <w:rPr>
        <w:i/>
        <w:color w:val="003366"/>
      </w:rPr>
    </w:pPr>
  </w:p>
  <w:p w14:paraId="2B3DBBFD" w14:textId="77777777" w:rsidR="006521FE" w:rsidRDefault="006521FE">
    <w:pPr>
      <w:pStyle w:val="Footer"/>
      <w:rPr>
        <w:i/>
        <w:color w:val="003366"/>
      </w:rPr>
    </w:pPr>
  </w:p>
  <w:p w14:paraId="7A61AF73" w14:textId="77777777" w:rsidR="006521FE" w:rsidRPr="00932976" w:rsidRDefault="006521FE">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6521FE" w:rsidRDefault="006521FE"/>
  <w:p w14:paraId="7F403060" w14:textId="77777777" w:rsidR="006521FE" w:rsidRDefault="006521FE"/>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74BD0591" w:rsidR="006521FE" w:rsidRPr="001022FF" w:rsidRDefault="006521FE"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3E398B">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3E398B">
      <w:rPr>
        <w:i/>
        <w:noProof/>
        <w:color w:val="C00000"/>
        <w:lang w:eastAsia="ar-SA" w:bidi="ar-SA"/>
      </w:rPr>
      <w:t>15</w:t>
    </w:r>
    <w:r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6521FE" w:rsidRDefault="006521F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18F7E5" w14:textId="77777777" w:rsidR="00722EAB" w:rsidRDefault="00722EAB">
      <w:r>
        <w:separator/>
      </w:r>
    </w:p>
    <w:p w14:paraId="61EAD9AA" w14:textId="77777777" w:rsidR="00722EAB" w:rsidRDefault="00722EAB"/>
  </w:footnote>
  <w:footnote w:type="continuationSeparator" w:id="0">
    <w:p w14:paraId="57ACD132" w14:textId="77777777" w:rsidR="00722EAB" w:rsidRDefault="00722EAB">
      <w:r>
        <w:continuationSeparator/>
      </w:r>
    </w:p>
    <w:p w14:paraId="1BE2484D" w14:textId="77777777" w:rsidR="00722EAB" w:rsidRDefault="00722EA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7E93F7" w14:textId="77777777" w:rsidR="006521FE" w:rsidRDefault="006521F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6521FE" w:rsidRPr="009A57EC" w:rsidRDefault="006521FE"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F635F" w14:textId="77777777" w:rsidR="006521FE" w:rsidRDefault="006521F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6521FE" w:rsidRDefault="006521FE"/>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0F804CC" w:rsidR="006521FE" w:rsidRPr="00AB15C8" w:rsidRDefault="006521FE" w:rsidP="002F5F61">
    <w:pPr>
      <w:pStyle w:val="Header"/>
      <w:pBdr>
        <w:bottom w:val="single" w:sz="8" w:space="1" w:color="365F91"/>
      </w:pBdr>
      <w:tabs>
        <w:tab w:val="right" w:pos="8784"/>
      </w:tabs>
      <w:ind w:right="27"/>
      <w:rPr>
        <w:i/>
        <w:color w:val="C00000"/>
        <w:lang w:eastAsia="ar-SA" w:bidi="ar-SA"/>
      </w:rPr>
    </w:pPr>
    <w:r>
      <w:rPr>
        <w:i/>
        <w:noProof/>
        <w:color w:val="C00000"/>
        <w:lang w:eastAsia="en-US" w:bidi="ar-SA"/>
      </w:rPr>
      <w:drawing>
        <wp:anchor distT="0" distB="0" distL="114300" distR="114300" simplePos="0" relativeHeight="251658240" behindDoc="0" locked="0" layoutInCell="1" allowOverlap="1" wp14:anchorId="16C1DC75" wp14:editId="07E4C2F1">
          <wp:simplePos x="0" y="0"/>
          <wp:positionH relativeFrom="leftMargin">
            <wp:align>right</wp:align>
          </wp:positionH>
          <wp:positionV relativeFrom="paragraph">
            <wp:posOffset>-276225</wp:posOffset>
          </wp:positionV>
          <wp:extent cx="431800" cy="664210"/>
          <wp:effectExtent l="0" t="0" r="635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ust.png"/>
                  <pic:cNvPicPr/>
                </pic:nvPicPr>
                <pic:blipFill>
                  <a:blip r:embed="rId1">
                    <a:extLst>
                      <a:ext uri="{28A0092B-C50C-407E-A947-70E740481C1C}">
                        <a14:useLocalDpi xmlns:a14="http://schemas.microsoft.com/office/drawing/2010/main" val="0"/>
                      </a:ext>
                    </a:extLst>
                  </a:blip>
                  <a:stretch>
                    <a:fillRect/>
                  </a:stretch>
                </pic:blipFill>
                <pic:spPr>
                  <a:xfrm>
                    <a:off x="0" y="0"/>
                    <a:ext cx="431800" cy="664210"/>
                  </a:xfrm>
                  <a:prstGeom prst="rect">
                    <a:avLst/>
                  </a:prstGeom>
                </pic:spPr>
              </pic:pic>
            </a:graphicData>
          </a:graphic>
          <wp14:sizeRelH relativeFrom="margin">
            <wp14:pctWidth>0</wp14:pctWidth>
          </wp14:sizeRelH>
          <wp14:sizeRelV relativeFrom="margin">
            <wp14:pctHeight>0</wp14:pctHeight>
          </wp14:sizeRelV>
        </wp:anchor>
      </w:drawing>
    </w:r>
    <w:r>
      <w:rPr>
        <w:i/>
        <w:color w:val="C00000"/>
        <w:lang w:eastAsia="ar-SA" w:bidi="ar-SA"/>
      </w:rPr>
      <w:t>Website bán hàng</w:t>
    </w:r>
    <w:r>
      <w:rPr>
        <w:i/>
        <w:color w:val="C00000"/>
        <w:lang w:eastAsia="ar-SA" w:bidi="ar-SA"/>
      </w:rPr>
      <w:tab/>
      <w:t>Báo cáo dự án</w:t>
    </w:r>
  </w:p>
  <w:p w14:paraId="3C989147" w14:textId="77777777" w:rsidR="006521FE" w:rsidRDefault="006521FE"/>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6521FE" w:rsidRDefault="006521F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33E6F18"/>
    <w:multiLevelType w:val="hybridMultilevel"/>
    <w:tmpl w:val="EB106978"/>
    <w:lvl w:ilvl="0" w:tplc="525602AC">
      <w:numFmt w:val="bullet"/>
      <w:lvlText w:val="-"/>
      <w:lvlJc w:val="left"/>
      <w:pPr>
        <w:ind w:left="936" w:hanging="360"/>
      </w:pPr>
      <w:rPr>
        <w:rFonts w:ascii="Tahoma" w:eastAsia="MS Mincho"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82E5719"/>
    <w:multiLevelType w:val="hybridMultilevel"/>
    <w:tmpl w:val="9FF64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0"/>
  </w:num>
  <w:num w:numId="21">
    <w:abstractNumId w:val="39"/>
  </w:num>
  <w:num w:numId="22">
    <w:abstractNumId w:val="22"/>
  </w:num>
  <w:num w:numId="23">
    <w:abstractNumId w:val="19"/>
  </w:num>
  <w:num w:numId="24">
    <w:abstractNumId w:val="25"/>
  </w:num>
  <w:num w:numId="25">
    <w:abstractNumId w:val="30"/>
  </w:num>
  <w:num w:numId="26">
    <w:abstractNumId w:val="26"/>
  </w:num>
  <w:num w:numId="27">
    <w:abstractNumId w:val="36"/>
  </w:num>
  <w:num w:numId="28">
    <w:abstractNumId w:val="31"/>
  </w:num>
  <w:num w:numId="29">
    <w:abstractNumId w:val="20"/>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7"/>
  </w:num>
  <w:num w:numId="38">
    <w:abstractNumId w:val="27"/>
  </w:num>
  <w:num w:numId="39">
    <w:abstractNumId w:val="38"/>
  </w:num>
  <w:num w:numId="40">
    <w:abstractNumId w:val="2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20B71"/>
    <w:rsid w:val="00030EB1"/>
    <w:rsid w:val="00033D8B"/>
    <w:rsid w:val="000342ED"/>
    <w:rsid w:val="0003691C"/>
    <w:rsid w:val="00043818"/>
    <w:rsid w:val="00044093"/>
    <w:rsid w:val="00044EE2"/>
    <w:rsid w:val="000465BE"/>
    <w:rsid w:val="00050CBF"/>
    <w:rsid w:val="00054E47"/>
    <w:rsid w:val="00063221"/>
    <w:rsid w:val="000705DC"/>
    <w:rsid w:val="00072CD7"/>
    <w:rsid w:val="000800BD"/>
    <w:rsid w:val="00081ADE"/>
    <w:rsid w:val="0008695B"/>
    <w:rsid w:val="00095542"/>
    <w:rsid w:val="000971A7"/>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20A"/>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5A4"/>
    <w:rsid w:val="001417E6"/>
    <w:rsid w:val="00141B15"/>
    <w:rsid w:val="001501A9"/>
    <w:rsid w:val="0015465B"/>
    <w:rsid w:val="0015552A"/>
    <w:rsid w:val="00165B2F"/>
    <w:rsid w:val="001674DD"/>
    <w:rsid w:val="001706A0"/>
    <w:rsid w:val="00170971"/>
    <w:rsid w:val="0017102C"/>
    <w:rsid w:val="00171520"/>
    <w:rsid w:val="00175BC5"/>
    <w:rsid w:val="00180183"/>
    <w:rsid w:val="001869B8"/>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4C8"/>
    <w:rsid w:val="00216B0F"/>
    <w:rsid w:val="0022086A"/>
    <w:rsid w:val="00221AC0"/>
    <w:rsid w:val="00223F28"/>
    <w:rsid w:val="00224DF2"/>
    <w:rsid w:val="00224EDD"/>
    <w:rsid w:val="00224F53"/>
    <w:rsid w:val="00227C6E"/>
    <w:rsid w:val="002331B0"/>
    <w:rsid w:val="00234C1D"/>
    <w:rsid w:val="0023689A"/>
    <w:rsid w:val="00237BF3"/>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A0AD8"/>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543F"/>
    <w:rsid w:val="003569B7"/>
    <w:rsid w:val="003574D5"/>
    <w:rsid w:val="003604BD"/>
    <w:rsid w:val="003613A4"/>
    <w:rsid w:val="00372858"/>
    <w:rsid w:val="003748EC"/>
    <w:rsid w:val="0038105F"/>
    <w:rsid w:val="00384E4F"/>
    <w:rsid w:val="003851CC"/>
    <w:rsid w:val="00385A65"/>
    <w:rsid w:val="0038643E"/>
    <w:rsid w:val="00387F55"/>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398B"/>
    <w:rsid w:val="003E575B"/>
    <w:rsid w:val="003E6A70"/>
    <w:rsid w:val="003E6FB7"/>
    <w:rsid w:val="003F1120"/>
    <w:rsid w:val="00401B28"/>
    <w:rsid w:val="004052B6"/>
    <w:rsid w:val="00405F48"/>
    <w:rsid w:val="0040623D"/>
    <w:rsid w:val="00407AC0"/>
    <w:rsid w:val="00411497"/>
    <w:rsid w:val="00423B9A"/>
    <w:rsid w:val="0042414F"/>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462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559F"/>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A29"/>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5F6B"/>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1FE"/>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9D2"/>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2EAB"/>
    <w:rsid w:val="0072499D"/>
    <w:rsid w:val="00724A5C"/>
    <w:rsid w:val="00725933"/>
    <w:rsid w:val="00726F38"/>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B9C"/>
    <w:rsid w:val="007F2FAD"/>
    <w:rsid w:val="007F7F25"/>
    <w:rsid w:val="00801B73"/>
    <w:rsid w:val="00802E21"/>
    <w:rsid w:val="00805A58"/>
    <w:rsid w:val="00807DDC"/>
    <w:rsid w:val="008158CE"/>
    <w:rsid w:val="00816042"/>
    <w:rsid w:val="0081618B"/>
    <w:rsid w:val="00816DCD"/>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34EF"/>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3A8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2DE4"/>
    <w:rsid w:val="00AD4BA1"/>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67AEC"/>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62F"/>
    <w:rsid w:val="00BB0DB3"/>
    <w:rsid w:val="00BB1006"/>
    <w:rsid w:val="00BB183C"/>
    <w:rsid w:val="00BB6AFB"/>
    <w:rsid w:val="00BC1A91"/>
    <w:rsid w:val="00BC3C7B"/>
    <w:rsid w:val="00BC5981"/>
    <w:rsid w:val="00BD1CF0"/>
    <w:rsid w:val="00BD1F66"/>
    <w:rsid w:val="00BD2F74"/>
    <w:rsid w:val="00BD4022"/>
    <w:rsid w:val="00BD62EA"/>
    <w:rsid w:val="00BE186E"/>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1F02"/>
    <w:rsid w:val="00C91F2E"/>
    <w:rsid w:val="00C9399B"/>
    <w:rsid w:val="00C93AFA"/>
    <w:rsid w:val="00C93D1F"/>
    <w:rsid w:val="00C93EAC"/>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772F8"/>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40D"/>
    <w:rsid w:val="00E20FBF"/>
    <w:rsid w:val="00E22133"/>
    <w:rsid w:val="00E24534"/>
    <w:rsid w:val="00E31DB9"/>
    <w:rsid w:val="00E4013C"/>
    <w:rsid w:val="00E428F4"/>
    <w:rsid w:val="00E648D6"/>
    <w:rsid w:val="00E70D25"/>
    <w:rsid w:val="00E71A11"/>
    <w:rsid w:val="00E71B07"/>
    <w:rsid w:val="00E73A6E"/>
    <w:rsid w:val="00E73AE8"/>
    <w:rsid w:val="00E75365"/>
    <w:rsid w:val="00E83396"/>
    <w:rsid w:val="00E86757"/>
    <w:rsid w:val="00E86DFC"/>
    <w:rsid w:val="00E92314"/>
    <w:rsid w:val="00E923CA"/>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6E4"/>
    <w:rsid w:val="00F068C8"/>
    <w:rsid w:val="00F07765"/>
    <w:rsid w:val="00F105E2"/>
    <w:rsid w:val="00F12D4C"/>
    <w:rsid w:val="00F1391A"/>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6FA"/>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65288">
      <w:bodyDiv w:val="1"/>
      <w:marLeft w:val="0"/>
      <w:marRight w:val="0"/>
      <w:marTop w:val="0"/>
      <w:marBottom w:val="0"/>
      <w:divBdr>
        <w:top w:val="none" w:sz="0" w:space="0" w:color="auto"/>
        <w:left w:val="none" w:sz="0" w:space="0" w:color="auto"/>
        <w:bottom w:val="none" w:sz="0" w:space="0" w:color="auto"/>
        <w:right w:val="none" w:sz="0" w:space="0" w:color="auto"/>
      </w:divBdr>
    </w:div>
    <w:div w:id="67190695">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92711149">
      <w:bodyDiv w:val="1"/>
      <w:marLeft w:val="0"/>
      <w:marRight w:val="0"/>
      <w:marTop w:val="0"/>
      <w:marBottom w:val="0"/>
      <w:divBdr>
        <w:top w:val="none" w:sz="0" w:space="0" w:color="auto"/>
        <w:left w:val="none" w:sz="0" w:space="0" w:color="auto"/>
        <w:bottom w:val="none" w:sz="0" w:space="0" w:color="auto"/>
        <w:right w:val="none" w:sz="0" w:space="0" w:color="auto"/>
      </w:divBdr>
    </w:div>
    <w:div w:id="356782713">
      <w:bodyDiv w:val="1"/>
      <w:marLeft w:val="0"/>
      <w:marRight w:val="0"/>
      <w:marTop w:val="0"/>
      <w:marBottom w:val="0"/>
      <w:divBdr>
        <w:top w:val="none" w:sz="0" w:space="0" w:color="auto"/>
        <w:left w:val="none" w:sz="0" w:space="0" w:color="auto"/>
        <w:bottom w:val="none" w:sz="0" w:space="0" w:color="auto"/>
        <w:right w:val="none" w:sz="0" w:space="0" w:color="auto"/>
      </w:divBdr>
    </w:div>
    <w:div w:id="416168697">
      <w:bodyDiv w:val="1"/>
      <w:marLeft w:val="0"/>
      <w:marRight w:val="0"/>
      <w:marTop w:val="0"/>
      <w:marBottom w:val="0"/>
      <w:divBdr>
        <w:top w:val="none" w:sz="0" w:space="0" w:color="auto"/>
        <w:left w:val="none" w:sz="0" w:space="0" w:color="auto"/>
        <w:bottom w:val="none" w:sz="0" w:space="0" w:color="auto"/>
        <w:right w:val="none" w:sz="0" w:space="0" w:color="auto"/>
      </w:divBdr>
    </w:div>
    <w:div w:id="636108949">
      <w:bodyDiv w:val="1"/>
      <w:marLeft w:val="0"/>
      <w:marRight w:val="0"/>
      <w:marTop w:val="0"/>
      <w:marBottom w:val="0"/>
      <w:divBdr>
        <w:top w:val="none" w:sz="0" w:space="0" w:color="auto"/>
        <w:left w:val="none" w:sz="0" w:space="0" w:color="auto"/>
        <w:bottom w:val="none" w:sz="0" w:space="0" w:color="auto"/>
        <w:right w:val="none" w:sz="0" w:space="0" w:color="auto"/>
      </w:divBdr>
    </w:div>
    <w:div w:id="1179463159">
      <w:bodyDiv w:val="1"/>
      <w:marLeft w:val="0"/>
      <w:marRight w:val="0"/>
      <w:marTop w:val="0"/>
      <w:marBottom w:val="0"/>
      <w:divBdr>
        <w:top w:val="none" w:sz="0" w:space="0" w:color="auto"/>
        <w:left w:val="none" w:sz="0" w:space="0" w:color="auto"/>
        <w:bottom w:val="none" w:sz="0" w:space="0" w:color="auto"/>
        <w:right w:val="none" w:sz="0" w:space="0" w:color="auto"/>
      </w:divBdr>
    </w:div>
    <w:div w:id="1341005012">
      <w:bodyDiv w:val="1"/>
      <w:marLeft w:val="0"/>
      <w:marRight w:val="0"/>
      <w:marTop w:val="0"/>
      <w:marBottom w:val="0"/>
      <w:divBdr>
        <w:top w:val="none" w:sz="0" w:space="0" w:color="auto"/>
        <w:left w:val="none" w:sz="0" w:space="0" w:color="auto"/>
        <w:bottom w:val="none" w:sz="0" w:space="0" w:color="auto"/>
        <w:right w:val="none" w:sz="0" w:space="0" w:color="auto"/>
      </w:divBdr>
    </w:div>
    <w:div w:id="1376467314">
      <w:bodyDiv w:val="1"/>
      <w:marLeft w:val="0"/>
      <w:marRight w:val="0"/>
      <w:marTop w:val="0"/>
      <w:marBottom w:val="0"/>
      <w:divBdr>
        <w:top w:val="none" w:sz="0" w:space="0" w:color="auto"/>
        <w:left w:val="none" w:sz="0" w:space="0" w:color="auto"/>
        <w:bottom w:val="none" w:sz="0" w:space="0" w:color="auto"/>
        <w:right w:val="none" w:sz="0" w:space="0" w:color="auto"/>
      </w:divBdr>
    </w:div>
    <w:div w:id="1380398963">
      <w:bodyDiv w:val="1"/>
      <w:marLeft w:val="0"/>
      <w:marRight w:val="0"/>
      <w:marTop w:val="0"/>
      <w:marBottom w:val="0"/>
      <w:divBdr>
        <w:top w:val="none" w:sz="0" w:space="0" w:color="auto"/>
        <w:left w:val="none" w:sz="0" w:space="0" w:color="auto"/>
        <w:bottom w:val="none" w:sz="0" w:space="0" w:color="auto"/>
        <w:right w:val="none" w:sz="0" w:space="0" w:color="auto"/>
      </w:divBdr>
    </w:div>
    <w:div w:id="1540819650">
      <w:bodyDiv w:val="1"/>
      <w:marLeft w:val="0"/>
      <w:marRight w:val="0"/>
      <w:marTop w:val="0"/>
      <w:marBottom w:val="0"/>
      <w:divBdr>
        <w:top w:val="none" w:sz="0" w:space="0" w:color="auto"/>
        <w:left w:val="none" w:sz="0" w:space="0" w:color="auto"/>
        <w:bottom w:val="none" w:sz="0" w:space="0" w:color="auto"/>
        <w:right w:val="none" w:sz="0" w:space="0" w:color="auto"/>
      </w:divBdr>
    </w:div>
    <w:div w:id="1626694038">
      <w:bodyDiv w:val="1"/>
      <w:marLeft w:val="0"/>
      <w:marRight w:val="0"/>
      <w:marTop w:val="0"/>
      <w:marBottom w:val="0"/>
      <w:divBdr>
        <w:top w:val="none" w:sz="0" w:space="0" w:color="auto"/>
        <w:left w:val="none" w:sz="0" w:space="0" w:color="auto"/>
        <w:bottom w:val="none" w:sz="0" w:space="0" w:color="auto"/>
        <w:right w:val="none" w:sz="0" w:space="0" w:color="auto"/>
      </w:divBdr>
    </w:div>
    <w:div w:id="1640576027">
      <w:bodyDiv w:val="1"/>
      <w:marLeft w:val="0"/>
      <w:marRight w:val="0"/>
      <w:marTop w:val="0"/>
      <w:marBottom w:val="0"/>
      <w:divBdr>
        <w:top w:val="none" w:sz="0" w:space="0" w:color="auto"/>
        <w:left w:val="none" w:sz="0" w:space="0" w:color="auto"/>
        <w:bottom w:val="none" w:sz="0" w:space="0" w:color="auto"/>
        <w:right w:val="none" w:sz="0" w:space="0" w:color="auto"/>
      </w:divBdr>
    </w:div>
    <w:div w:id="1641575548">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mysq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mailto:dupn@soict.vn" TargetMode="Externa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w3schools.com/cs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ntTable" Target="fontTable.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1E969-1E86-44DF-8E65-47CDFE7DA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15</Pages>
  <Words>2016</Words>
  <Characters>11496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13486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du pham</cp:lastModifiedBy>
  <cp:revision>309</cp:revision>
  <cp:lastPrinted>2008-03-13T11:02:00Z</cp:lastPrinted>
  <dcterms:created xsi:type="dcterms:W3CDTF">2018-10-22T04:18:00Z</dcterms:created>
  <dcterms:modified xsi:type="dcterms:W3CDTF">2019-12-17T03:38:00Z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